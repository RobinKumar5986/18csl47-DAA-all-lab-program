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D09" w:rsidRDefault="00476930" w:rsidP="00A06D09">
      <w:pPr>
        <w:pStyle w:val="BodyText"/>
        <w:rPr>
          <w:sz w:val="20"/>
        </w:rPr>
      </w:pPr>
      <w:r w:rsidRPr="00155AC6">
        <w:rPr>
          <w:rFonts w:ascii="Times New Roman" w:eastAsia="Calibri" w:hAnsi="Times New Roman"/>
          <w:b/>
          <w:smallCaps/>
          <w:color w:val="000000" w:themeColor="text1"/>
          <w:sz w:val="40"/>
          <w:szCs w:val="40"/>
        </w:rPr>
        <w:t xml:space="preserve">   </w:t>
      </w:r>
    </w:p>
    <w:p w:rsidR="00A06D09" w:rsidRDefault="00A06D09" w:rsidP="00A06D09">
      <w:pPr>
        <w:pStyle w:val="BodyText"/>
        <w:rPr>
          <w:sz w:val="20"/>
        </w:rPr>
      </w:pPr>
    </w:p>
    <w:p w:rsidR="00A06D09" w:rsidRDefault="00A06D09" w:rsidP="00A06D09">
      <w:pPr>
        <w:pStyle w:val="BodyText"/>
        <w:rPr>
          <w:sz w:val="20"/>
        </w:rPr>
      </w:pPr>
    </w:p>
    <w:p w:rsidR="00476930" w:rsidRPr="00155AC6" w:rsidRDefault="003823EC" w:rsidP="00476930">
      <w:pPr>
        <w:autoSpaceDE w:val="0"/>
        <w:autoSpaceDN w:val="0"/>
        <w:adjustRightInd w:val="0"/>
        <w:spacing w:after="0" w:line="240" w:lineRule="auto"/>
        <w:jc w:val="center"/>
        <w:rPr>
          <w:rFonts w:ascii="Times New Roman" w:hAnsi="Times New Roman"/>
          <w:b/>
          <w:bCs/>
          <w:color w:val="000000" w:themeColor="text1"/>
          <w:sz w:val="28"/>
          <w:szCs w:val="24"/>
          <w:u w:val="single"/>
        </w:rPr>
      </w:pPr>
      <w:r w:rsidRPr="00155AC6">
        <w:rPr>
          <w:rFonts w:ascii="Times New Roman" w:hAnsi="Times New Roman"/>
          <w:b/>
          <w:bCs/>
          <w:color w:val="000000" w:themeColor="text1"/>
          <w:sz w:val="28"/>
          <w:szCs w:val="24"/>
          <w:u w:val="single"/>
        </w:rPr>
        <w:t>Design and Analysis of Algorithms</w:t>
      </w:r>
      <w:r w:rsidR="00476930" w:rsidRPr="00155AC6">
        <w:rPr>
          <w:rFonts w:ascii="Times New Roman" w:hAnsi="Times New Roman"/>
          <w:b/>
          <w:bCs/>
          <w:color w:val="000000" w:themeColor="text1"/>
          <w:sz w:val="28"/>
          <w:szCs w:val="24"/>
          <w:u w:val="single"/>
        </w:rPr>
        <w:t xml:space="preserve"> Laboratory</w:t>
      </w:r>
    </w:p>
    <w:p w:rsidR="008A749A" w:rsidRPr="00155AC6" w:rsidRDefault="008A749A" w:rsidP="00476930">
      <w:pPr>
        <w:autoSpaceDE w:val="0"/>
        <w:autoSpaceDN w:val="0"/>
        <w:adjustRightInd w:val="0"/>
        <w:spacing w:after="0" w:line="240" w:lineRule="auto"/>
        <w:jc w:val="center"/>
        <w:rPr>
          <w:rFonts w:ascii="Times New Roman" w:hAnsi="Times New Roman"/>
          <w:b/>
          <w:bCs/>
          <w:color w:val="000000" w:themeColor="text1"/>
          <w:sz w:val="28"/>
          <w:szCs w:val="24"/>
          <w:u w:val="single"/>
        </w:rPr>
      </w:pPr>
    </w:p>
    <w:p w:rsidR="00476930" w:rsidRPr="00155AC6" w:rsidRDefault="00476930" w:rsidP="00476930">
      <w:pPr>
        <w:autoSpaceDE w:val="0"/>
        <w:autoSpaceDN w:val="0"/>
        <w:adjustRightInd w:val="0"/>
        <w:spacing w:after="0" w:line="240" w:lineRule="auto"/>
        <w:rPr>
          <w:rFonts w:ascii="Times New Roman" w:hAnsi="Times New Roman"/>
          <w:b/>
          <w:bCs/>
          <w:color w:val="000000" w:themeColor="text1"/>
          <w:sz w:val="24"/>
          <w:szCs w:val="24"/>
        </w:rPr>
      </w:pPr>
      <w:r w:rsidRPr="00155AC6">
        <w:rPr>
          <w:rFonts w:ascii="Times New Roman" w:hAnsi="Times New Roman"/>
          <w:b/>
          <w:bCs/>
          <w:color w:val="000000" w:themeColor="text1"/>
          <w:sz w:val="24"/>
          <w:szCs w:val="24"/>
        </w:rPr>
        <w:t>Subject Code: 1</w:t>
      </w:r>
      <w:r w:rsidR="00A06D09">
        <w:rPr>
          <w:rFonts w:ascii="Times New Roman" w:hAnsi="Times New Roman"/>
          <w:b/>
          <w:bCs/>
          <w:color w:val="000000" w:themeColor="text1"/>
          <w:sz w:val="24"/>
          <w:szCs w:val="24"/>
        </w:rPr>
        <w:t>8</w:t>
      </w:r>
      <w:r w:rsidRPr="00155AC6">
        <w:rPr>
          <w:rFonts w:ascii="Times New Roman" w:hAnsi="Times New Roman"/>
          <w:b/>
          <w:bCs/>
          <w:color w:val="000000" w:themeColor="text1"/>
          <w:sz w:val="24"/>
          <w:szCs w:val="24"/>
        </w:rPr>
        <w:t>CSL</w:t>
      </w:r>
      <w:r w:rsidR="003823EC" w:rsidRPr="00155AC6">
        <w:rPr>
          <w:rFonts w:ascii="Times New Roman" w:hAnsi="Times New Roman"/>
          <w:b/>
          <w:bCs/>
          <w:color w:val="000000" w:themeColor="text1"/>
          <w:sz w:val="24"/>
          <w:szCs w:val="24"/>
        </w:rPr>
        <w:t>4</w:t>
      </w:r>
      <w:r w:rsidRPr="00155AC6">
        <w:rPr>
          <w:rFonts w:ascii="Times New Roman" w:hAnsi="Times New Roman"/>
          <w:b/>
          <w:bCs/>
          <w:color w:val="000000" w:themeColor="text1"/>
          <w:sz w:val="24"/>
          <w:szCs w:val="24"/>
        </w:rPr>
        <w:t xml:space="preserve">7 </w:t>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t>I.A. Marks : 20</w:t>
      </w:r>
    </w:p>
    <w:p w:rsidR="00476930" w:rsidRPr="00155AC6" w:rsidRDefault="003823EC" w:rsidP="00476930">
      <w:pPr>
        <w:autoSpaceDE w:val="0"/>
        <w:autoSpaceDN w:val="0"/>
        <w:adjustRightInd w:val="0"/>
        <w:spacing w:after="0" w:line="240" w:lineRule="auto"/>
        <w:rPr>
          <w:rFonts w:ascii="Times New Roman" w:hAnsi="Times New Roman"/>
          <w:b/>
          <w:bCs/>
          <w:color w:val="000000" w:themeColor="text1"/>
          <w:sz w:val="24"/>
          <w:szCs w:val="24"/>
        </w:rPr>
      </w:pPr>
      <w:r w:rsidRPr="00155AC6">
        <w:rPr>
          <w:rFonts w:ascii="Times New Roman" w:hAnsi="Times New Roman"/>
          <w:b/>
          <w:bCs/>
          <w:color w:val="000000" w:themeColor="text1"/>
          <w:sz w:val="24"/>
          <w:szCs w:val="24"/>
        </w:rPr>
        <w:t>Hours/Week : 01 I + 02 P</w:t>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00476930" w:rsidRPr="00155AC6">
        <w:rPr>
          <w:rFonts w:ascii="Times New Roman" w:hAnsi="Times New Roman"/>
          <w:b/>
          <w:bCs/>
          <w:color w:val="000000" w:themeColor="text1"/>
          <w:sz w:val="24"/>
          <w:szCs w:val="24"/>
        </w:rPr>
        <w:t>Exam Hours: 03</w:t>
      </w:r>
    </w:p>
    <w:p w:rsidR="00476930" w:rsidRPr="00155AC6" w:rsidRDefault="003823EC" w:rsidP="00476930">
      <w:pPr>
        <w:autoSpaceDE w:val="0"/>
        <w:autoSpaceDN w:val="0"/>
        <w:adjustRightInd w:val="0"/>
        <w:spacing w:after="0" w:line="240" w:lineRule="auto"/>
        <w:rPr>
          <w:rFonts w:ascii="Times New Roman" w:hAnsi="Times New Roman"/>
          <w:b/>
          <w:bCs/>
          <w:color w:val="000000" w:themeColor="text1"/>
          <w:sz w:val="24"/>
          <w:szCs w:val="24"/>
        </w:rPr>
      </w:pPr>
      <w:r w:rsidRPr="00155AC6">
        <w:rPr>
          <w:rFonts w:ascii="Times New Roman" w:hAnsi="Times New Roman"/>
          <w:b/>
          <w:bCs/>
          <w:color w:val="000000" w:themeColor="text1"/>
          <w:sz w:val="24"/>
          <w:szCs w:val="24"/>
        </w:rPr>
        <w:t>Total Hours : 40</w:t>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t>Exam Marks: 8</w:t>
      </w:r>
      <w:r w:rsidR="00476930" w:rsidRPr="00155AC6">
        <w:rPr>
          <w:rFonts w:ascii="Times New Roman" w:hAnsi="Times New Roman"/>
          <w:b/>
          <w:bCs/>
          <w:color w:val="000000" w:themeColor="text1"/>
          <w:sz w:val="24"/>
          <w:szCs w:val="24"/>
        </w:rPr>
        <w:t>0</w:t>
      </w:r>
    </w:p>
    <w:p w:rsidR="00476930" w:rsidRPr="00155AC6" w:rsidRDefault="00476930" w:rsidP="00476930">
      <w:pPr>
        <w:autoSpaceDE w:val="0"/>
        <w:autoSpaceDN w:val="0"/>
        <w:adjustRightInd w:val="0"/>
        <w:spacing w:after="0" w:line="240" w:lineRule="auto"/>
        <w:rPr>
          <w:rFonts w:ascii="Times New Roman" w:hAnsi="Times New Roman"/>
          <w:color w:val="000000" w:themeColor="text1"/>
          <w:sz w:val="24"/>
          <w:szCs w:val="24"/>
        </w:rPr>
      </w:pPr>
    </w:p>
    <w:tbl>
      <w:tblPr>
        <w:tblW w:w="0" w:type="auto"/>
        <w:tblLook w:val="04A0" w:firstRow="1" w:lastRow="0" w:firstColumn="1" w:lastColumn="0" w:noHBand="0" w:noVBand="1"/>
      </w:tblPr>
      <w:tblGrid>
        <w:gridCol w:w="737"/>
        <w:gridCol w:w="8839"/>
      </w:tblGrid>
      <w:tr w:rsidR="00476930" w:rsidRPr="00155AC6" w:rsidTr="003823EC">
        <w:tc>
          <w:tcPr>
            <w:tcW w:w="9576" w:type="dxa"/>
            <w:gridSpan w:val="2"/>
          </w:tcPr>
          <w:p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COURSE OUTCOME:</w:t>
            </w:r>
          </w:p>
        </w:tc>
      </w:tr>
      <w:tr w:rsidR="00476930" w:rsidRPr="00155AC6" w:rsidTr="003823EC">
        <w:tc>
          <w:tcPr>
            <w:tcW w:w="9576" w:type="dxa"/>
            <w:gridSpan w:val="2"/>
          </w:tcPr>
          <w:p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After the completion of this course the students will be able to:</w:t>
            </w:r>
          </w:p>
        </w:tc>
      </w:tr>
      <w:tr w:rsidR="00476930" w:rsidRPr="00155AC6" w:rsidTr="003823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7" w:type="dxa"/>
          </w:tcPr>
          <w:p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CO1:</w:t>
            </w:r>
          </w:p>
        </w:tc>
        <w:tc>
          <w:tcPr>
            <w:tcW w:w="8839" w:type="dxa"/>
          </w:tcPr>
          <w:p w:rsidR="00476930" w:rsidRPr="00155AC6" w:rsidRDefault="003823EC"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Design algorithms using appropriate design techniques (brute-force, greedy, dynamic programming, etc.)</w:t>
            </w:r>
          </w:p>
        </w:tc>
      </w:tr>
      <w:tr w:rsidR="00476930" w:rsidRPr="00155AC6" w:rsidTr="003823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7" w:type="dxa"/>
          </w:tcPr>
          <w:p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CO2:</w:t>
            </w:r>
          </w:p>
        </w:tc>
        <w:tc>
          <w:tcPr>
            <w:tcW w:w="8839" w:type="dxa"/>
          </w:tcPr>
          <w:p w:rsidR="00476930" w:rsidRPr="00155AC6" w:rsidRDefault="003823EC"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Implement a variety of algorithms such assorting, graph related, combinatorial, etc., in a high level language.</w:t>
            </w:r>
          </w:p>
        </w:tc>
      </w:tr>
      <w:tr w:rsidR="00476930" w:rsidRPr="00155AC6" w:rsidTr="003823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7" w:type="dxa"/>
          </w:tcPr>
          <w:p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CO3:</w:t>
            </w:r>
          </w:p>
        </w:tc>
        <w:tc>
          <w:tcPr>
            <w:tcW w:w="8839" w:type="dxa"/>
          </w:tcPr>
          <w:p w:rsidR="00476930" w:rsidRPr="00155AC6" w:rsidRDefault="003823EC"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Analyze and compare the performance of algorithms using language features</w:t>
            </w:r>
          </w:p>
        </w:tc>
      </w:tr>
      <w:tr w:rsidR="003823EC" w:rsidRPr="00155AC6" w:rsidTr="003823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7" w:type="dxa"/>
          </w:tcPr>
          <w:p w:rsidR="003823EC" w:rsidRPr="00155AC6" w:rsidRDefault="003823EC" w:rsidP="00EC6324">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CO4:</w:t>
            </w:r>
          </w:p>
        </w:tc>
        <w:tc>
          <w:tcPr>
            <w:tcW w:w="8839" w:type="dxa"/>
          </w:tcPr>
          <w:p w:rsidR="003823EC" w:rsidRPr="00155AC6" w:rsidRDefault="003823EC" w:rsidP="00EC6324">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Apply and implement learned algorithm design techniques and data structuresto solve realworld problems.</w:t>
            </w:r>
          </w:p>
        </w:tc>
      </w:tr>
    </w:tbl>
    <w:p w:rsidR="00476930" w:rsidRPr="00155AC6" w:rsidRDefault="00476930" w:rsidP="00476930">
      <w:pPr>
        <w:autoSpaceDE w:val="0"/>
        <w:autoSpaceDN w:val="0"/>
        <w:adjustRightInd w:val="0"/>
        <w:spacing w:after="0" w:line="240" w:lineRule="auto"/>
        <w:rPr>
          <w:rFonts w:ascii="Times New Roman" w:hAnsi="Times New Roman"/>
          <w:color w:val="000000" w:themeColor="text1"/>
          <w:sz w:val="24"/>
          <w:szCs w:val="24"/>
        </w:rPr>
      </w:pPr>
    </w:p>
    <w:p w:rsidR="00476930" w:rsidRPr="00155AC6" w:rsidRDefault="00476930" w:rsidP="00476930">
      <w:pPr>
        <w:autoSpaceDE w:val="0"/>
        <w:autoSpaceDN w:val="0"/>
        <w:adjustRightInd w:val="0"/>
        <w:spacing w:after="0" w:line="240" w:lineRule="auto"/>
        <w:rPr>
          <w:rFonts w:ascii="Times New Roman" w:hAnsi="Times New Roman"/>
          <w:color w:val="000000" w:themeColor="text1"/>
          <w:sz w:val="24"/>
          <w:szCs w:val="24"/>
        </w:rPr>
      </w:pPr>
    </w:p>
    <w:p w:rsidR="003823EC" w:rsidRPr="00155AC6" w:rsidRDefault="003823EC" w:rsidP="003823EC">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A. Create a Java class called Student</w:t>
      </w:r>
      <w:r w:rsidR="009F09B2">
        <w:rPr>
          <w:rFonts w:ascii="Times New Roman" w:hAnsi="Times New Roman"/>
          <w:color w:val="000000" w:themeColor="text1"/>
          <w:sz w:val="24"/>
        </w:rPr>
        <w:t xml:space="preserve"> </w:t>
      </w:r>
      <w:r w:rsidRPr="00155AC6">
        <w:rPr>
          <w:rFonts w:ascii="Times New Roman" w:hAnsi="Times New Roman"/>
          <w:color w:val="000000" w:themeColor="text1"/>
          <w:sz w:val="24"/>
        </w:rPr>
        <w:t>with the following details as variables within it. (i) USN (ii) Name (iii) Branch (iv) Phone Write a Java program to create n</w:t>
      </w:r>
      <w:r w:rsidR="009F09B2">
        <w:rPr>
          <w:rFonts w:ascii="Times New Roman" w:hAnsi="Times New Roman"/>
          <w:color w:val="000000" w:themeColor="text1"/>
          <w:sz w:val="24"/>
        </w:rPr>
        <w:t xml:space="preserve"> </w:t>
      </w:r>
      <w:r w:rsidRPr="00155AC6">
        <w:rPr>
          <w:rFonts w:ascii="Times New Roman" w:hAnsi="Times New Roman"/>
          <w:color w:val="000000" w:themeColor="text1"/>
          <w:sz w:val="24"/>
        </w:rPr>
        <w:t>Student objects and print the USN, Name, Branch, and Phone</w:t>
      </w:r>
      <w:r w:rsidR="009F09B2">
        <w:rPr>
          <w:rFonts w:ascii="Times New Roman" w:hAnsi="Times New Roman"/>
          <w:color w:val="000000" w:themeColor="text1"/>
          <w:sz w:val="24"/>
        </w:rPr>
        <w:t xml:space="preserve"> </w:t>
      </w:r>
      <w:r w:rsidRPr="00155AC6">
        <w:rPr>
          <w:rFonts w:ascii="Times New Roman" w:hAnsi="Times New Roman"/>
          <w:color w:val="000000" w:themeColor="text1"/>
          <w:sz w:val="24"/>
        </w:rPr>
        <w:t>of these objects with suitable headings.</w:t>
      </w:r>
    </w:p>
    <w:p w:rsidR="00476930"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B. Write a Java program to implement the Stack using arrays. Write Push(), Pop(), and Display() methods to demonstrate its working.</w:t>
      </w:r>
    </w:p>
    <w:p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A. Design a superclass called Staff with details as StaffId, Name, Phone, Salary. Extend this class by writing three subclasses namely Teaching (domain, publications), Technical (skills), and Contract (period). Write a Java program to read and display at least 3 staff objects of all three categories.</w:t>
      </w:r>
    </w:p>
    <w:p w:rsidR="003823EC"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B. Write a Java class called Customer to store their name and date_of_birth. The date_of_birth format should be dd/mm/yyyy. Write methods to read customer data as and display as using StringTokenizer class considering the delimiter character as “/”.</w:t>
      </w:r>
    </w:p>
    <w:p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A. Write a Java program to read two integers aandb. Compute a/b and print, when b is not zero. Raise an exception when b is equal to zero.</w:t>
      </w:r>
    </w:p>
    <w:p w:rsidR="003823EC"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B. Write a Java program that implements a multi-thread application that has three threads. First thread generates a random integer for every 1 second; second thread </w:t>
      </w:r>
      <w:r w:rsidRPr="00155AC6">
        <w:rPr>
          <w:rFonts w:ascii="Times New Roman" w:hAnsi="Times New Roman"/>
          <w:color w:val="000000" w:themeColor="text1"/>
          <w:sz w:val="24"/>
        </w:rPr>
        <w:lastRenderedPageBreak/>
        <w:t>computes the square of the number andprints; third thread will print the value of cube of the number.</w:t>
      </w:r>
    </w:p>
    <w:p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Sort a given set of n integer elements using Quick Sort method and compute its time complexity. Run the program for varied values of n&gt; 5000 and record the time taken to sort. Plot a graph of the time taken versus non graph sheet. The elements can be read from a file or can be generated using the random number generator. Demonstrate using Java how the divideand-conquer method works along with its time complexity analysis: worst case, average case and best case.</w:t>
      </w:r>
    </w:p>
    <w:p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Sort a given set of n integer elements using Merge Sort method and compute its time complexity. Run the program for varied values of n&gt; 5000, and record the time taken to sort. Plot a graph of the time taken versus non graph sheet. The elements can be read from a file or can be generated using the random number generator. Demonstrate using Java how the divideand-conquer method works along with its time complexity analysis: worst case, average case and best case.</w:t>
      </w:r>
    </w:p>
    <w:p w:rsidR="003823EC" w:rsidRPr="00155AC6" w:rsidRDefault="003823EC" w:rsidP="003823EC">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Implement in Java, the 0/1 Knapsack problem using (a) Dynamic Programming method (b) Greedy method.</w:t>
      </w:r>
    </w:p>
    <w:p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From a given vertex in a weighted connected graph, find shortest paths to other vertices using Dijkstra's algorithm. Write the program in Java.</w:t>
      </w:r>
    </w:p>
    <w:p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Find Minimum Cost Spanning Tree of a given connected undirected graph using Kruskal'salgorithm. Use Union-Find algorithms in your program.</w:t>
      </w:r>
    </w:p>
    <w:p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Find Minimum Cost Spanning Tree of a given connected undirected graph using Prim's algorithm.</w:t>
      </w:r>
    </w:p>
    <w:p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Write Java programs to</w:t>
      </w:r>
    </w:p>
    <w:p w:rsidR="003823EC"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(a) Implement All-Pairs Shortest Paths problem using Floyd's algorithm.</w:t>
      </w:r>
    </w:p>
    <w:p w:rsidR="003823EC"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(b) Implement Travelling Sales Person problem using Dynamic programming.</w:t>
      </w:r>
    </w:p>
    <w:p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Design and implement in Java to find a subset of a given set S = {Sl, S2,.....,Sn} of n positive integers whose SUM is equal to a given positive integer d. For example, if S ={1, 2, 5, 6, 8} and d= 9, there are two solutions {1,2,6}and {1,8}. Display a suitable message, if the given problem instance doesn't have a solution.</w:t>
      </w:r>
    </w:p>
    <w:p w:rsidR="003823EC" w:rsidRPr="00155AC6" w:rsidRDefault="003823EC" w:rsidP="00476930">
      <w:pPr>
        <w:numPr>
          <w:ilvl w:val="0"/>
          <w:numId w:val="37"/>
        </w:numPr>
        <w:autoSpaceDE w:val="0"/>
        <w:autoSpaceDN w:val="0"/>
        <w:adjustRightInd w:val="0"/>
        <w:spacing w:line="240" w:lineRule="auto"/>
        <w:ind w:right="720"/>
        <w:jc w:val="both"/>
        <w:rPr>
          <w:color w:val="000000" w:themeColor="text1"/>
        </w:rPr>
      </w:pPr>
      <w:r w:rsidRPr="00155AC6">
        <w:rPr>
          <w:rFonts w:ascii="Times New Roman" w:hAnsi="Times New Roman"/>
          <w:color w:val="000000" w:themeColor="text1"/>
          <w:sz w:val="24"/>
        </w:rPr>
        <w:t>Design and implement in Java to find all Hamiltonian Cycles in a connected undirected Graph G of n vertices using backtracking principle.</w:t>
      </w:r>
    </w:p>
    <w:p w:rsidR="008A749A" w:rsidRPr="00155AC6" w:rsidRDefault="008A749A" w:rsidP="00476930">
      <w:pPr>
        <w:autoSpaceDE w:val="0"/>
        <w:autoSpaceDN w:val="0"/>
        <w:adjustRightInd w:val="0"/>
        <w:spacing w:after="0" w:line="240" w:lineRule="auto"/>
        <w:ind w:right="720"/>
        <w:jc w:val="both"/>
        <w:rPr>
          <w:rFonts w:ascii="Times New Roman" w:hAnsi="Times New Roman"/>
          <w:b/>
          <w:bCs/>
          <w:color w:val="000000" w:themeColor="text1"/>
          <w:sz w:val="24"/>
          <w:szCs w:val="24"/>
        </w:rPr>
      </w:pPr>
    </w:p>
    <w:p w:rsidR="00476930" w:rsidRPr="00155AC6" w:rsidRDefault="00476930" w:rsidP="008A749A">
      <w:pPr>
        <w:autoSpaceDE w:val="0"/>
        <w:autoSpaceDN w:val="0"/>
        <w:adjustRightInd w:val="0"/>
        <w:spacing w:after="0" w:line="240" w:lineRule="auto"/>
        <w:ind w:right="720"/>
        <w:jc w:val="both"/>
        <w:rPr>
          <w:rFonts w:ascii="Times New Roman" w:hAnsi="Times New Roman"/>
          <w:color w:val="000000" w:themeColor="text1"/>
          <w:sz w:val="24"/>
          <w:szCs w:val="24"/>
        </w:rPr>
        <w:sectPr w:rsidR="00476930" w:rsidRPr="00155AC6" w:rsidSect="001D686A">
          <w:type w:val="continuous"/>
          <w:pgSz w:w="12240" w:h="15840"/>
          <w:pgMar w:top="722" w:right="1440" w:bottom="1440" w:left="1440" w:header="720" w:footer="577" w:gutter="0"/>
          <w:pgBorders w:offsetFrom="page">
            <w:top w:val="thickThinSmallGap" w:sz="18" w:space="24" w:color="auto"/>
            <w:left w:val="thickThinSmallGap" w:sz="18" w:space="24" w:color="auto"/>
            <w:bottom w:val="thinThickSmallGap" w:sz="18" w:space="24" w:color="auto"/>
            <w:right w:val="thinThickSmallGap" w:sz="18" w:space="24" w:color="auto"/>
          </w:pgBorders>
          <w:pgNumType w:start="1"/>
          <w:cols w:space="720" w:equalWidth="0">
            <w:col w:w="9360"/>
          </w:cols>
          <w:noEndnote/>
          <w:docGrid w:linePitch="299"/>
        </w:sectPr>
      </w:pPr>
      <w:r w:rsidRPr="00155AC6">
        <w:rPr>
          <w:rFonts w:ascii="Times New Roman" w:hAnsi="Times New Roman"/>
          <w:b/>
          <w:bCs/>
          <w:color w:val="000000" w:themeColor="text1"/>
          <w:sz w:val="24"/>
          <w:szCs w:val="24"/>
        </w:rPr>
        <w:t xml:space="preserve">Note: </w:t>
      </w:r>
      <w:r w:rsidR="008A749A" w:rsidRPr="00155AC6">
        <w:rPr>
          <w:rFonts w:ascii="Times New Roman" w:hAnsi="Times New Roman"/>
          <w:b/>
          <w:color w:val="000000" w:themeColor="text1"/>
          <w:sz w:val="24"/>
        </w:rPr>
        <w:t>All laboratory experiments (Twelve problems) are to be included for practical examination. Students are allowed to pick one experiment from the lot. To generate the data set use random number generator function. Strictly follow the instructions as printed on the cover page of answer script for breakup of marks Marks distribution: Procedure + Conduction + Viva: 20 + 50 + 10 (80). Change of experiment is allowed only once and marks allotted to the procedure</w:t>
      </w:r>
    </w:p>
    <w:p w:rsidR="00EC6324" w:rsidRPr="00155AC6" w:rsidRDefault="00EC6324" w:rsidP="00EC6324">
      <w:pPr>
        <w:autoSpaceDE w:val="0"/>
        <w:autoSpaceDN w:val="0"/>
        <w:adjustRightInd w:val="0"/>
        <w:spacing w:after="0" w:line="240" w:lineRule="auto"/>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lastRenderedPageBreak/>
        <w:t xml:space="preserve">1 a. Create a Java class called Student with the following details as variables within it. (i) USN (ii) Name (iii) Branch (iv) Phone Write a Java program to create n Student objects and print the USN, Name, Branch, and Phone of these objects with suitable headings. </w:t>
      </w:r>
    </w:p>
    <w:p w:rsidR="00EC6324" w:rsidRPr="00155AC6" w:rsidRDefault="00EC6324" w:rsidP="00EC6324">
      <w:pPr>
        <w:autoSpaceDE w:val="0"/>
        <w:autoSpaceDN w:val="0"/>
        <w:adjustRightInd w:val="0"/>
        <w:spacing w:after="0" w:line="240" w:lineRule="auto"/>
        <w:rPr>
          <w:rFonts w:ascii="Times New Roman" w:hAnsi="Times New Roman"/>
          <w:b/>
          <w:bCs/>
          <w:color w:val="000000" w:themeColor="text1"/>
          <w:sz w:val="24"/>
          <w:szCs w:val="24"/>
        </w:rPr>
      </w:pPr>
    </w:p>
    <w:p w:rsidR="00EC6324" w:rsidRPr="00155AC6" w:rsidRDefault="009F09B2"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w:t>
      </w:r>
      <w:r w:rsidR="00EC6324" w:rsidRPr="00155AC6">
        <w:rPr>
          <w:rFonts w:ascii="Times New Roman" w:hAnsi="Times New Roman"/>
          <w:b/>
          <w:bCs/>
          <w:color w:val="000000" w:themeColor="text1"/>
          <w:sz w:val="24"/>
          <w:szCs w:val="24"/>
        </w:rPr>
        <w:t>mport</w:t>
      </w:r>
      <w:r>
        <w:rPr>
          <w:rFonts w:ascii="Times New Roman" w:hAnsi="Times New Roman"/>
          <w:b/>
          <w:bCs/>
          <w:color w:val="000000" w:themeColor="text1"/>
          <w:sz w:val="24"/>
          <w:szCs w:val="24"/>
        </w:rPr>
        <w:t xml:space="preserve"> </w:t>
      </w:r>
      <w:r w:rsidR="00EC6324"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Student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String usn, name,branch,phone;</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read()</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Scanner </w:t>
      </w:r>
      <w:r w:rsidRPr="00155AC6">
        <w:rPr>
          <w:rFonts w:ascii="Times New Roman" w:hAnsi="Times New Roman"/>
          <w:color w:val="000000" w:themeColor="text1"/>
          <w:sz w:val="24"/>
          <w:szCs w:val="24"/>
          <w:u w:val="single"/>
        </w:rPr>
        <w:t>sobj</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009F09B2">
        <w:rPr>
          <w:rFonts w:ascii="Times New Roman" w:hAnsi="Times New Roman"/>
          <w:b/>
          <w:bCs/>
          <w:color w:val="000000" w:themeColor="text1"/>
          <w:sz w:val="24"/>
          <w:szCs w:val="24"/>
        </w:rPr>
        <w:t xml:space="preserve"> </w:t>
      </w:r>
      <w:r w:rsidRPr="00155AC6">
        <w:rPr>
          <w:rFonts w:ascii="Times New Roman" w:hAnsi="Times New Roman"/>
          <w:color w:val="000000" w:themeColor="text1"/>
          <w:sz w:val="24"/>
          <w:szCs w:val="24"/>
        </w:rPr>
        <w:t>Scanner(System.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Student USN");</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usn=sobj.next();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Student Name:");</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name=sobj.next();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Student branch:");</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branch=sobj.next();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Student phone no:");</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phone=sobj.next();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display()</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.println(usn+"</w:t>
      </w:r>
      <w:r w:rsidR="00E92EE8">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"+name+"</w:t>
      </w:r>
      <w:r w:rsidR="00E92EE8">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 +branch+"</w:t>
      </w:r>
      <w:r w:rsidR="00E92EE8">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"+phone);</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5C5F4C"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w:t>
      </w:r>
      <w:r w:rsidR="00EC6324" w:rsidRPr="00155AC6">
        <w:rPr>
          <w:rFonts w:ascii="Times New Roman" w:hAnsi="Times New Roman"/>
          <w:b/>
          <w:bCs/>
          <w:color w:val="000000" w:themeColor="text1"/>
          <w:sz w:val="24"/>
          <w:szCs w:val="24"/>
        </w:rPr>
        <w:t>ublic</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class</w:t>
      </w:r>
      <w:r w:rsidR="00EC6324" w:rsidRPr="00155AC6">
        <w:rPr>
          <w:rFonts w:ascii="Times New Roman" w:hAnsi="Times New Roman"/>
          <w:color w:val="000000" w:themeColor="text1"/>
          <w:sz w:val="24"/>
          <w:szCs w:val="24"/>
        </w:rPr>
        <w:t xml:space="preserve"> </w:t>
      </w:r>
      <w:r w:rsidR="00E92EE8">
        <w:rPr>
          <w:rFonts w:ascii="Times New Roman" w:hAnsi="Times New Roman"/>
          <w:color w:val="000000" w:themeColor="text1"/>
          <w:sz w:val="24"/>
          <w:szCs w:val="24"/>
        </w:rPr>
        <w:t xml:space="preserve"> Main</w:t>
      </w:r>
      <w:r w:rsidR="00EC6324" w:rsidRPr="00155AC6">
        <w:rPr>
          <w:rFonts w:ascii="Times New Roman" w:hAnsi="Times New Roman"/>
          <w:color w:val="000000" w:themeColor="text1"/>
          <w:sz w:val="24"/>
          <w:szCs w:val="24"/>
        </w:rPr>
        <w:t>{</w:t>
      </w:r>
    </w:p>
    <w:p w:rsidR="00EC6324" w:rsidRPr="00155AC6" w:rsidRDefault="005C5F4C"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w:t>
      </w:r>
      <w:r w:rsidR="00EC6324" w:rsidRPr="00155AC6">
        <w:rPr>
          <w:rFonts w:ascii="Times New Roman" w:hAnsi="Times New Roman"/>
          <w:b/>
          <w:bCs/>
          <w:color w:val="000000" w:themeColor="text1"/>
          <w:sz w:val="24"/>
          <w:szCs w:val="24"/>
        </w:rPr>
        <w:t>ublic</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static</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void</w:t>
      </w:r>
      <w:r w:rsidR="00EC6324" w:rsidRPr="00155AC6">
        <w:rPr>
          <w:rFonts w:ascii="Times New Roman" w:hAnsi="Times New Roman"/>
          <w:color w:val="000000" w:themeColor="text1"/>
          <w:sz w:val="24"/>
          <w:szCs w:val="24"/>
        </w:rPr>
        <w:t xml:space="preserve"> main(String[]</w:t>
      </w:r>
      <w:r w:rsidR="00E92EE8">
        <w:rPr>
          <w:rFonts w:ascii="Times New Roman" w:hAnsi="Times New Roman"/>
          <w:color w:val="000000" w:themeColor="text1"/>
          <w:sz w:val="24"/>
          <w:szCs w:val="24"/>
        </w:rPr>
        <w:t xml:space="preserve"> </w:t>
      </w:r>
      <w:r w:rsidR="00EC6324" w:rsidRPr="00155AC6">
        <w:rPr>
          <w:rFonts w:ascii="Times New Roman" w:hAnsi="Times New Roman"/>
          <w:color w:val="000000" w:themeColor="text1"/>
          <w:sz w:val="24"/>
          <w:szCs w:val="24"/>
        </w:rPr>
        <w:t xml:space="preserve"> args) </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92EE8"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Pr>
          <w:rFonts w:ascii="Times New Roman" w:hAnsi="Times New Roman"/>
          <w:b/>
          <w:bCs/>
          <w:color w:val="000000" w:themeColor="text1"/>
          <w:sz w:val="24"/>
          <w:szCs w:val="24"/>
        </w:rPr>
        <w:t>i</w:t>
      </w:r>
      <w:r w:rsidR="00EC6324" w:rsidRPr="00155AC6">
        <w:rPr>
          <w:rFonts w:ascii="Times New Roman" w:hAnsi="Times New Roman"/>
          <w:b/>
          <w:bCs/>
          <w:color w:val="000000" w:themeColor="text1"/>
          <w:sz w:val="24"/>
          <w:szCs w:val="24"/>
        </w:rPr>
        <w:t>nt</w:t>
      </w:r>
      <w:r w:rsidR="005C5F4C">
        <w:rPr>
          <w:rFonts w:ascii="Times New Roman" w:hAnsi="Times New Roman"/>
          <w:b/>
          <w:bCs/>
          <w:color w:val="000000" w:themeColor="text1"/>
          <w:sz w:val="24"/>
          <w:szCs w:val="24"/>
        </w:rPr>
        <w:t xml:space="preserve"> </w:t>
      </w:r>
      <w:r w:rsidR="00EC6324" w:rsidRPr="00155AC6">
        <w:rPr>
          <w:rFonts w:ascii="Times New Roman" w:hAnsi="Times New Roman"/>
          <w:color w:val="000000" w:themeColor="text1"/>
          <w:sz w:val="24"/>
          <w:szCs w:val="24"/>
        </w:rPr>
        <w:t xml:space="preserve"> n;</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Scanner </w:t>
      </w:r>
      <w:r w:rsidRPr="00155AC6">
        <w:rPr>
          <w:rFonts w:ascii="Times New Roman" w:hAnsi="Times New Roman"/>
          <w:color w:val="000000" w:themeColor="text1"/>
          <w:sz w:val="24"/>
          <w:szCs w:val="24"/>
          <w:u w:val="single"/>
        </w:rPr>
        <w:t>sobj</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00E92EE8">
        <w:rPr>
          <w:rFonts w:ascii="Times New Roman" w:hAnsi="Times New Roman"/>
          <w:b/>
          <w:bCs/>
          <w:color w:val="000000" w:themeColor="text1"/>
          <w:sz w:val="24"/>
          <w:szCs w:val="24"/>
        </w:rPr>
        <w:t xml:space="preserve"> </w:t>
      </w:r>
      <w:r w:rsidRPr="00155AC6">
        <w:rPr>
          <w:rFonts w:ascii="Times New Roman" w:hAnsi="Times New Roman"/>
          <w:color w:val="000000" w:themeColor="text1"/>
          <w:sz w:val="24"/>
          <w:szCs w:val="24"/>
        </w:rPr>
        <w:t>Scanner(System.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the Number of Students");</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n=sobj.nextInt();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//array of objects</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Student[] st=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Student[n];</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.println("Please enter the student details");</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//creation of n objects</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i=0;i&lt;st.length;i++)</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st[i]=</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Student();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//read student data</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i=0;i&lt;st.length;i++)</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st[i].read();</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//print student data</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.println("USN | Name || USN | Name");</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i=0;i&lt;st.length;i++)</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st[i].display();</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Number of Students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the student details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USN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is01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Name: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abhi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branch:</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phone no:</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9876543210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USN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is02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Name: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manu</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branch:</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phone no:</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9098765432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USN | Name || USN | Name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is01...abhi...ise...9876543210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is02...manu...ise...9098765432</w:t>
      </w:r>
    </w:p>
    <w:p w:rsidR="00E763DC" w:rsidRPr="00155AC6" w:rsidRDefault="00E763DC" w:rsidP="008A749A">
      <w:pPr>
        <w:pStyle w:val="NoSpacing"/>
        <w:jc w:val="center"/>
        <w:rPr>
          <w:rFonts w:ascii="Times New Roman" w:hAnsi="Times New Roman"/>
          <w:b/>
          <w:color w:val="000000" w:themeColor="text1"/>
          <w:sz w:val="32"/>
          <w:szCs w:val="24"/>
        </w:rPr>
      </w:pPr>
    </w:p>
    <w:p w:rsidR="00EC6324" w:rsidRPr="00155AC6" w:rsidRDefault="00EC6324" w:rsidP="00EC6324">
      <w:pPr>
        <w:rPr>
          <w:rFonts w:ascii="Times New Roman" w:hAnsi="Times New Roman"/>
          <w:b/>
          <w:color w:val="000000" w:themeColor="text1"/>
          <w:sz w:val="24"/>
          <w:szCs w:val="24"/>
        </w:rPr>
      </w:pPr>
      <w:r w:rsidRPr="00155AC6">
        <w:rPr>
          <w:rFonts w:ascii="Times New Roman" w:hAnsi="Times New Roman"/>
          <w:b/>
          <w:color w:val="000000" w:themeColor="text1"/>
          <w:sz w:val="24"/>
          <w:szCs w:val="24"/>
        </w:rPr>
        <w:t>1 b. Write a Java program to implement the Stack using arrays. Write Push(), Pop(), and Display() methods to demonstrate its working.</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import</w:t>
      </w:r>
      <w:r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DF531C" w:rsidP="00EC6324">
      <w:pPr>
        <w:autoSpaceDE w:val="0"/>
        <w:autoSpaceDN w:val="0"/>
        <w:adjustRightInd w:val="0"/>
        <w:spacing w:after="0" w:line="240" w:lineRule="auto"/>
        <w:ind w:firstLine="720"/>
        <w:rPr>
          <w:rFonts w:ascii="Times New Roman" w:hAnsi="Times New Roman"/>
          <w:color w:val="000000" w:themeColor="text1"/>
          <w:sz w:val="24"/>
          <w:szCs w:val="24"/>
        </w:rPr>
      </w:pPr>
      <w:r>
        <w:rPr>
          <w:rFonts w:ascii="Times New Roman" w:hAnsi="Times New Roman"/>
          <w:b/>
          <w:bCs/>
          <w:color w:val="000000" w:themeColor="text1"/>
          <w:sz w:val="24"/>
          <w:szCs w:val="24"/>
        </w:rPr>
        <w:t>f</w:t>
      </w:r>
      <w:r w:rsidR="00EC6324" w:rsidRPr="00155AC6">
        <w:rPr>
          <w:rFonts w:ascii="Times New Roman" w:hAnsi="Times New Roman"/>
          <w:b/>
          <w:bCs/>
          <w:color w:val="000000" w:themeColor="text1"/>
          <w:sz w:val="24"/>
          <w:szCs w:val="24"/>
        </w:rPr>
        <w:t>inal</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int</w:t>
      </w:r>
      <w:r w:rsidR="00EC6324" w:rsidRPr="00155AC6">
        <w:rPr>
          <w:rFonts w:ascii="Times New Roman" w:hAnsi="Times New Roman"/>
          <w:color w:val="000000" w:themeColor="text1"/>
          <w:sz w:val="24"/>
          <w:szCs w:val="24"/>
        </w:rPr>
        <w:t xml:space="preserve"> size=</w:t>
      </w:r>
      <w:r w:rsidR="00837AF8">
        <w:rPr>
          <w:rFonts w:ascii="Times New Roman" w:hAnsi="Times New Roman"/>
          <w:color w:val="000000" w:themeColor="text1"/>
          <w:sz w:val="24"/>
          <w:szCs w:val="24"/>
        </w:rPr>
        <w:t>10</w:t>
      </w:r>
      <w:bookmarkStart w:id="0" w:name="_GoBack"/>
      <w:bookmarkEnd w:id="0"/>
      <w:r w:rsidR="00EC6324" w:rsidRPr="00155AC6">
        <w:rPr>
          <w:rFonts w:ascii="Times New Roman" w:hAnsi="Times New Roman"/>
          <w:color w:val="000000" w:themeColor="text1"/>
          <w:sz w:val="24"/>
          <w:szCs w:val="24"/>
        </w:rPr>
        <w:t>;</w:t>
      </w:r>
    </w:p>
    <w:p w:rsidR="00EC6324" w:rsidRPr="00155AC6" w:rsidRDefault="00DF531C" w:rsidP="00EC6324">
      <w:pPr>
        <w:autoSpaceDE w:val="0"/>
        <w:autoSpaceDN w:val="0"/>
        <w:adjustRightInd w:val="0"/>
        <w:spacing w:after="0" w:line="240" w:lineRule="auto"/>
        <w:ind w:firstLine="720"/>
        <w:rPr>
          <w:rFonts w:ascii="Times New Roman" w:hAnsi="Times New Roman"/>
          <w:color w:val="000000" w:themeColor="text1"/>
          <w:sz w:val="24"/>
          <w:szCs w:val="24"/>
        </w:rPr>
      </w:pPr>
      <w:r>
        <w:rPr>
          <w:rFonts w:ascii="Times New Roman" w:hAnsi="Times New Roman"/>
          <w:b/>
          <w:bCs/>
          <w:color w:val="000000" w:themeColor="text1"/>
          <w:sz w:val="24"/>
          <w:szCs w:val="24"/>
        </w:rPr>
        <w:t>i</w:t>
      </w:r>
      <w:r w:rsidR="00EC6324" w:rsidRPr="00155AC6">
        <w:rPr>
          <w:rFonts w:ascii="Times New Roman" w:hAnsi="Times New Roman"/>
          <w:b/>
          <w:bCs/>
          <w:color w:val="000000" w:themeColor="text1"/>
          <w:sz w:val="24"/>
          <w:szCs w:val="24"/>
        </w:rPr>
        <w:t>nt</w:t>
      </w:r>
      <w:r>
        <w:rPr>
          <w:rFonts w:ascii="Times New Roman" w:hAnsi="Times New Roman"/>
          <w:b/>
          <w:bCs/>
          <w:color w:val="000000" w:themeColor="text1"/>
          <w:sz w:val="24"/>
          <w:szCs w:val="24"/>
        </w:rPr>
        <w:t xml:space="preserve"> </w:t>
      </w:r>
      <w:r w:rsidR="00EC6324" w:rsidRPr="00155AC6">
        <w:rPr>
          <w:rFonts w:ascii="Times New Roman" w:hAnsi="Times New Roman"/>
          <w:color w:val="000000" w:themeColor="text1"/>
          <w:sz w:val="24"/>
          <w:szCs w:val="24"/>
        </w:rPr>
        <w:t xml:space="preserve">arr[] = </w:t>
      </w:r>
      <w:r w:rsidR="00EC6324" w:rsidRPr="00155AC6">
        <w:rPr>
          <w:rFonts w:ascii="Times New Roman" w:hAnsi="Times New Roman"/>
          <w:b/>
          <w:bCs/>
          <w:color w:val="000000" w:themeColor="text1"/>
          <w:sz w:val="24"/>
          <w:szCs w:val="24"/>
        </w:rPr>
        <w:t>new</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int</w:t>
      </w:r>
      <w:r w:rsidR="00EC6324" w:rsidRPr="00155AC6">
        <w:rPr>
          <w:rFonts w:ascii="Times New Roman" w:hAnsi="Times New Roman"/>
          <w:color w:val="000000" w:themeColor="text1"/>
          <w:sz w:val="24"/>
          <w:szCs w:val="24"/>
        </w:rPr>
        <w:t>[size];</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top = -1;</w:t>
      </w:r>
    </w:p>
    <w:p w:rsidR="00EC6324" w:rsidRPr="00155AC6" w:rsidRDefault="00DF531C" w:rsidP="00EC6324">
      <w:pPr>
        <w:autoSpaceDE w:val="0"/>
        <w:autoSpaceDN w:val="0"/>
        <w:adjustRightInd w:val="0"/>
        <w:spacing w:after="0" w:line="240" w:lineRule="auto"/>
        <w:ind w:firstLine="720"/>
        <w:rPr>
          <w:rFonts w:ascii="Times New Roman" w:hAnsi="Times New Roman"/>
          <w:color w:val="000000" w:themeColor="text1"/>
          <w:sz w:val="24"/>
          <w:szCs w:val="24"/>
        </w:rPr>
      </w:pPr>
      <w:r>
        <w:rPr>
          <w:rFonts w:ascii="Times New Roman" w:hAnsi="Times New Roman"/>
          <w:b/>
          <w:bCs/>
          <w:color w:val="000000" w:themeColor="text1"/>
          <w:sz w:val="24"/>
          <w:szCs w:val="24"/>
        </w:rPr>
        <w:t>p</w:t>
      </w:r>
      <w:r w:rsidR="00EC6324" w:rsidRPr="00155AC6">
        <w:rPr>
          <w:rFonts w:ascii="Times New Roman" w:hAnsi="Times New Roman"/>
          <w:b/>
          <w:bCs/>
          <w:color w:val="000000" w:themeColor="text1"/>
          <w:sz w:val="24"/>
          <w:szCs w:val="24"/>
        </w:rPr>
        <w:t>ublic</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void</w:t>
      </w:r>
      <w:r w:rsidR="00EC6324" w:rsidRPr="00155AC6">
        <w:rPr>
          <w:rFonts w:ascii="Times New Roman" w:hAnsi="Times New Roman"/>
          <w:color w:val="000000" w:themeColor="text1"/>
          <w:sz w:val="24"/>
          <w:szCs w:val="24"/>
        </w:rPr>
        <w:t xml:space="preserve"> push(</w:t>
      </w:r>
      <w:r w:rsidR="00EC6324" w:rsidRPr="00155AC6">
        <w:rPr>
          <w:rFonts w:ascii="Times New Roman" w:hAnsi="Times New Roman"/>
          <w:b/>
          <w:bCs/>
          <w:color w:val="000000" w:themeColor="text1"/>
          <w:sz w:val="24"/>
          <w:szCs w:val="24"/>
        </w:rPr>
        <w:t>int</w:t>
      </w:r>
      <w:r w:rsidR="00EC6324" w:rsidRPr="00155AC6">
        <w:rPr>
          <w:rFonts w:ascii="Times New Roman" w:hAnsi="Times New Roman"/>
          <w:color w:val="000000" w:themeColor="text1"/>
          <w:sz w:val="24"/>
          <w:szCs w:val="24"/>
        </w:rPr>
        <w:t xml:space="preserve"> item)</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lastRenderedPageBreak/>
        <w:t>if</w:t>
      </w:r>
      <w:r w:rsidRPr="00155AC6">
        <w:rPr>
          <w:rFonts w:ascii="Times New Roman" w:hAnsi="Times New Roman"/>
          <w:color w:val="000000" w:themeColor="text1"/>
          <w:sz w:val="24"/>
          <w:szCs w:val="24"/>
        </w:rPr>
        <w:t>(top &lt; size-1)</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top++;</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arr[top]=item;</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.println("The " + item + "is pushed into the stack");</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else</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.println("Error !Stack Overflow ");</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DF531C" w:rsidP="00EC6324">
      <w:pPr>
        <w:autoSpaceDE w:val="0"/>
        <w:autoSpaceDN w:val="0"/>
        <w:adjustRightInd w:val="0"/>
        <w:spacing w:after="0" w:line="240" w:lineRule="auto"/>
        <w:ind w:firstLine="720"/>
        <w:rPr>
          <w:rFonts w:ascii="Times New Roman" w:hAnsi="Times New Roman"/>
          <w:color w:val="000000" w:themeColor="text1"/>
          <w:sz w:val="24"/>
          <w:szCs w:val="24"/>
        </w:rPr>
      </w:pPr>
      <w:r>
        <w:rPr>
          <w:rFonts w:ascii="Times New Roman" w:hAnsi="Times New Roman"/>
          <w:b/>
          <w:bCs/>
          <w:color w:val="000000" w:themeColor="text1"/>
          <w:sz w:val="24"/>
          <w:szCs w:val="24"/>
        </w:rPr>
        <w:t>p</w:t>
      </w:r>
      <w:r w:rsidR="00EC6324" w:rsidRPr="00155AC6">
        <w:rPr>
          <w:rFonts w:ascii="Times New Roman" w:hAnsi="Times New Roman"/>
          <w:b/>
          <w:bCs/>
          <w:color w:val="000000" w:themeColor="text1"/>
          <w:sz w:val="24"/>
          <w:szCs w:val="24"/>
        </w:rPr>
        <w:t>ublic</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void</w:t>
      </w:r>
      <w:r w:rsidR="00EC6324" w:rsidRPr="00155AC6">
        <w:rPr>
          <w:rFonts w:ascii="Times New Roman" w:hAnsi="Times New Roman"/>
          <w:color w:val="000000" w:themeColor="text1"/>
          <w:sz w:val="24"/>
          <w:szCs w:val="24"/>
        </w:rPr>
        <w:t xml:space="preserve"> pop()</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(top==-1)</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.println("error stack underflow");</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else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DF531C">
        <w:rPr>
          <w:rFonts w:ascii="Times New Roman" w:hAnsi="Times New Roman"/>
          <w:b/>
          <w:bCs/>
          <w:color w:val="000000" w:themeColor="text1"/>
          <w:sz w:val="24"/>
          <w:szCs w:val="24"/>
        </w:rPr>
        <w:t>i</w:t>
      </w:r>
      <w:r w:rsidRPr="00155AC6">
        <w:rPr>
          <w:rFonts w:ascii="Times New Roman" w:hAnsi="Times New Roman"/>
          <w:b/>
          <w:bCs/>
          <w:color w:val="000000" w:themeColor="text1"/>
          <w:sz w:val="24"/>
          <w:szCs w:val="24"/>
        </w:rPr>
        <w:t>nt</w:t>
      </w:r>
      <w:r w:rsidR="00DF531C">
        <w:rPr>
          <w:rFonts w:ascii="Times New Roman" w:hAnsi="Times New Roman"/>
          <w:b/>
          <w:bCs/>
          <w:color w:val="000000" w:themeColor="text1"/>
          <w:sz w:val="24"/>
          <w:szCs w:val="24"/>
        </w:rPr>
        <w:t xml:space="preserve"> </w:t>
      </w:r>
      <w:r w:rsidRPr="00155AC6">
        <w:rPr>
          <w:rFonts w:ascii="Times New Roman" w:hAnsi="Times New Roman"/>
          <w:color w:val="000000" w:themeColor="text1"/>
          <w:sz w:val="24"/>
          <w:szCs w:val="24"/>
          <w:u w:val="single"/>
        </w:rPr>
        <w:t>item</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item =arr[top];</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.println("The " + arr[top] + " is poped out of the stack");</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top--;</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DF531C" w:rsidP="00EC6324">
      <w:pPr>
        <w:autoSpaceDE w:val="0"/>
        <w:autoSpaceDN w:val="0"/>
        <w:adjustRightInd w:val="0"/>
        <w:spacing w:after="0" w:line="240" w:lineRule="auto"/>
        <w:ind w:firstLine="720"/>
        <w:rPr>
          <w:rFonts w:ascii="Times New Roman" w:hAnsi="Times New Roman"/>
          <w:color w:val="000000" w:themeColor="text1"/>
          <w:sz w:val="24"/>
          <w:szCs w:val="24"/>
        </w:rPr>
      </w:pPr>
      <w:r>
        <w:rPr>
          <w:rFonts w:ascii="Times New Roman" w:hAnsi="Times New Roman"/>
          <w:b/>
          <w:bCs/>
          <w:color w:val="000000" w:themeColor="text1"/>
          <w:sz w:val="24"/>
          <w:szCs w:val="24"/>
        </w:rPr>
        <w:t>p</w:t>
      </w:r>
      <w:r w:rsidR="00EC6324" w:rsidRPr="00155AC6">
        <w:rPr>
          <w:rFonts w:ascii="Times New Roman" w:hAnsi="Times New Roman"/>
          <w:b/>
          <w:bCs/>
          <w:color w:val="000000" w:themeColor="text1"/>
          <w:sz w:val="24"/>
          <w:szCs w:val="24"/>
        </w:rPr>
        <w:t>ublic</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void</w:t>
      </w:r>
      <w:r w:rsidR="00EC6324" w:rsidRPr="00155AC6">
        <w:rPr>
          <w:rFonts w:ascii="Times New Roman" w:hAnsi="Times New Roman"/>
          <w:color w:val="000000" w:themeColor="text1"/>
          <w:sz w:val="24"/>
          <w:szCs w:val="24"/>
        </w:rPr>
        <w:t xml:space="preserve"> display()</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(top==-1)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ind w:left="216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.println("Stack Empty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else</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.println("Elements in stack ");</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i=0;i&lt;=top;i++)</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216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.println(arr[i]);</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DF531C" w:rsidP="00EC6324">
      <w:pPr>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p</w:t>
      </w:r>
      <w:r w:rsidR="00EC6324" w:rsidRPr="00155AC6">
        <w:rPr>
          <w:rFonts w:ascii="Times New Roman" w:hAnsi="Times New Roman"/>
          <w:b/>
          <w:bCs/>
          <w:color w:val="000000" w:themeColor="text1"/>
          <w:sz w:val="24"/>
          <w:szCs w:val="24"/>
        </w:rPr>
        <w:t>ublic</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class</w:t>
      </w:r>
      <w:r>
        <w:rPr>
          <w:rFonts w:ascii="Times New Roman" w:hAnsi="Times New Roman"/>
          <w:b/>
          <w:bCs/>
          <w:color w:val="000000" w:themeColor="text1"/>
          <w:sz w:val="24"/>
          <w:szCs w:val="24"/>
        </w:rPr>
        <w:t xml:space="preserve"> </w:t>
      </w:r>
      <w:r w:rsidR="00837AF8">
        <w:rPr>
          <w:rFonts w:ascii="Times New Roman" w:hAnsi="Times New Roman"/>
          <w:color w:val="000000" w:themeColor="text1"/>
          <w:sz w:val="24"/>
          <w:szCs w:val="24"/>
        </w:rPr>
        <w:t>Main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DF531C" w:rsidP="00EC6324">
      <w:pPr>
        <w:autoSpaceDE w:val="0"/>
        <w:autoSpaceDN w:val="0"/>
        <w:adjustRightInd w:val="0"/>
        <w:spacing w:after="0" w:line="240" w:lineRule="auto"/>
        <w:ind w:firstLine="720"/>
        <w:rPr>
          <w:rFonts w:ascii="Times New Roman" w:hAnsi="Times New Roman"/>
          <w:color w:val="000000" w:themeColor="text1"/>
          <w:sz w:val="24"/>
          <w:szCs w:val="24"/>
        </w:rPr>
      </w:pPr>
      <w:r>
        <w:rPr>
          <w:rFonts w:ascii="Times New Roman" w:hAnsi="Times New Roman"/>
          <w:b/>
          <w:bCs/>
          <w:color w:val="000000" w:themeColor="text1"/>
          <w:sz w:val="24"/>
          <w:szCs w:val="24"/>
        </w:rPr>
        <w:lastRenderedPageBreak/>
        <w:t>p</w:t>
      </w:r>
      <w:r w:rsidR="00EC6324" w:rsidRPr="00155AC6">
        <w:rPr>
          <w:rFonts w:ascii="Times New Roman" w:hAnsi="Times New Roman"/>
          <w:b/>
          <w:bCs/>
          <w:color w:val="000000" w:themeColor="text1"/>
          <w:sz w:val="24"/>
          <w:szCs w:val="24"/>
        </w:rPr>
        <w:t>ublic</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static</w:t>
      </w:r>
      <w:r>
        <w:rPr>
          <w:rFonts w:ascii="Times New Roman" w:hAnsi="Times New Roman"/>
          <w:b/>
          <w:bCs/>
          <w:color w:val="000000" w:themeColor="text1"/>
          <w:sz w:val="24"/>
          <w:szCs w:val="24"/>
        </w:rPr>
        <w:t xml:space="preserve"> </w:t>
      </w:r>
      <w:r w:rsidR="00EC6324" w:rsidRPr="00155AC6">
        <w:rPr>
          <w:rFonts w:ascii="Times New Roman" w:hAnsi="Times New Roman"/>
          <w:b/>
          <w:bCs/>
          <w:color w:val="000000" w:themeColor="text1"/>
          <w:sz w:val="24"/>
          <w:szCs w:val="24"/>
        </w:rPr>
        <w:t>void</w:t>
      </w:r>
      <w:r w:rsidR="00EC6324" w:rsidRPr="00155AC6">
        <w:rPr>
          <w:rFonts w:ascii="Times New Roman" w:hAnsi="Times New Roman"/>
          <w:color w:val="000000" w:themeColor="text1"/>
          <w:sz w:val="24"/>
          <w:szCs w:val="24"/>
        </w:rPr>
        <w:t xml:space="preserve"> main(String[] args)</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r w:rsidR="00837AF8">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x;</w:t>
      </w:r>
    </w:p>
    <w:p w:rsidR="00EC6324"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Scanner </w:t>
      </w:r>
      <w:r w:rsidRPr="00155AC6">
        <w:rPr>
          <w:rFonts w:ascii="Times New Roman" w:hAnsi="Times New Roman"/>
          <w:color w:val="000000" w:themeColor="text1"/>
          <w:sz w:val="24"/>
          <w:szCs w:val="24"/>
          <w:u w:val="single"/>
        </w:rPr>
        <w:t>sobj</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Scanner(System.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rsidR="00837AF8" w:rsidRPr="00155AC6" w:rsidRDefault="00837AF8" w:rsidP="00837AF8">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Stack s= </w:t>
      </w:r>
      <w:r w:rsidRPr="00155AC6">
        <w:rPr>
          <w:rFonts w:ascii="Times New Roman" w:hAnsi="Times New Roman"/>
          <w:b/>
          <w:bCs/>
          <w:color w:val="000000" w:themeColor="text1"/>
          <w:sz w:val="24"/>
          <w:szCs w:val="24"/>
        </w:rPr>
        <w:t>new</w:t>
      </w:r>
      <w:r>
        <w:rPr>
          <w:rFonts w:ascii="Times New Roman" w:hAnsi="Times New Roman"/>
          <w:b/>
          <w:bCs/>
          <w:color w:val="000000" w:themeColor="text1"/>
          <w:sz w:val="24"/>
          <w:szCs w:val="24"/>
        </w:rPr>
        <w:t xml:space="preserve"> </w:t>
      </w:r>
      <w:r w:rsidRPr="00155AC6">
        <w:rPr>
          <w:rFonts w:ascii="Times New Roman" w:hAnsi="Times New Roman"/>
          <w:color w:val="000000" w:themeColor="text1"/>
          <w:sz w:val="24"/>
          <w:szCs w:val="24"/>
        </w:rPr>
        <w:t>Stack();</w:t>
      </w:r>
    </w:p>
    <w:p w:rsidR="00EC6324" w:rsidRPr="00155AC6" w:rsidRDefault="00B73901"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Pr>
          <w:rFonts w:ascii="Times New Roman" w:hAnsi="Times New Roman"/>
          <w:b/>
          <w:bCs/>
          <w:color w:val="000000" w:themeColor="text1"/>
          <w:sz w:val="24"/>
          <w:szCs w:val="24"/>
        </w:rPr>
        <w:t>i</w:t>
      </w:r>
      <w:r w:rsidR="00EC6324" w:rsidRPr="00155AC6">
        <w:rPr>
          <w:rFonts w:ascii="Times New Roman" w:hAnsi="Times New Roman"/>
          <w:b/>
          <w:bCs/>
          <w:color w:val="000000" w:themeColor="text1"/>
          <w:sz w:val="24"/>
          <w:szCs w:val="24"/>
        </w:rPr>
        <w:t>nt</w:t>
      </w:r>
      <w:r>
        <w:rPr>
          <w:rFonts w:ascii="Times New Roman" w:hAnsi="Times New Roman"/>
          <w:b/>
          <w:bCs/>
          <w:color w:val="000000" w:themeColor="text1"/>
          <w:sz w:val="24"/>
          <w:szCs w:val="24"/>
        </w:rPr>
        <w:t xml:space="preserve"> </w:t>
      </w:r>
      <w:r w:rsidR="00EC6324" w:rsidRPr="00155AC6">
        <w:rPr>
          <w:rFonts w:ascii="Times New Roman" w:hAnsi="Times New Roman"/>
          <w:color w:val="000000" w:themeColor="text1"/>
          <w:sz w:val="24"/>
          <w:szCs w:val="24"/>
        </w:rPr>
        <w:t>ch;</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.println("press 1 to push element");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.println("press 2 to pop element");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.println("press 3 to display elements");</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.println("press 4 to exit ");</w:t>
      </w:r>
    </w:p>
    <w:p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do</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your choice: ");</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ch=sobj.nextInt();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switch</w:t>
      </w:r>
      <w:r w:rsidRPr="00155AC6">
        <w:rPr>
          <w:rFonts w:ascii="Times New Roman" w:hAnsi="Times New Roman"/>
          <w:color w:val="000000" w:themeColor="text1"/>
          <w:sz w:val="24"/>
          <w:szCs w:val="24"/>
        </w:rPr>
        <w:t>(ch)</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1:</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element: ");</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x=sobj.nextInt();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s.push(x);</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2:</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s.pop();</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3:</w:t>
      </w:r>
    </w:p>
    <w:p w:rsidR="00EC6324" w:rsidRPr="00155AC6" w:rsidRDefault="00EC6324" w:rsidP="00EC6324">
      <w:pPr>
        <w:autoSpaceDE w:val="0"/>
        <w:autoSpaceDN w:val="0"/>
        <w:adjustRightInd w:val="0"/>
        <w:spacing w:after="0" w:line="240" w:lineRule="auto"/>
        <w:ind w:left="216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s.display();</w:t>
      </w:r>
    </w:p>
    <w:p w:rsidR="00EC6324" w:rsidRPr="00155AC6" w:rsidRDefault="00EC6324" w:rsidP="00EC6324">
      <w:pPr>
        <w:autoSpaceDE w:val="0"/>
        <w:autoSpaceDN w:val="0"/>
        <w:adjustRightInd w:val="0"/>
        <w:spacing w:after="0" w:line="240" w:lineRule="auto"/>
        <w:ind w:left="216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default</w:t>
      </w:r>
      <w:r w:rsidRPr="00155AC6">
        <w:rPr>
          <w:rFonts w:ascii="Times New Roman" w:hAnsi="Times New Roman"/>
          <w:color w:val="000000" w:themeColor="text1"/>
          <w:sz w:val="24"/>
          <w:szCs w:val="24"/>
        </w:rPr>
        <w:t>: 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.println("Invalid Choice ");</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while</w:t>
      </w:r>
      <w:r w:rsidRPr="00155AC6">
        <w:rPr>
          <w:rFonts w:ascii="Times New Roman" w:hAnsi="Times New Roman"/>
          <w:color w:val="000000" w:themeColor="text1"/>
          <w:sz w:val="24"/>
          <w:szCs w:val="24"/>
        </w:rPr>
        <w:t xml:space="preserve"> (ch!=4);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press 1 to push element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press 2 to pop element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press 3 to display elements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press 4 to exit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2is pushed into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3is pushed into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3is pushed into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Elements in stack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4is pushed into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5is pushed into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Error !Stack Overflow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5 is poped out of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4 is poped out of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3 is poped out of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3 is poped out of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2 is poped out of the stack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error stack underflow</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error stack underflow</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Stack Empty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Invalid Choice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p>
    <w:p w:rsidR="00EC6324" w:rsidRDefault="00EC6324" w:rsidP="00EC6324">
      <w:pPr>
        <w:jc w:val="both"/>
        <w:rPr>
          <w:rFonts w:ascii="Times New Roman" w:hAnsi="Times New Roman"/>
          <w:b/>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rPr>
        <w:lastRenderedPageBreak/>
        <w:t>2 a. Design a super class called Staff with details as StaffId, Name, Phone, Salary. Extend this class by writing three subclasses namely Teaching (domain, publications), Technical (skills), and Contract (period). Write a Java program to read and display at least 3 staff objects of all three categories.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import</w:t>
      </w:r>
      <w:r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Staff</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staffid,salary;</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String name, phone;</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Staff(</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staffid,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salary,Stringname,String phone )</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this</w:t>
      </w:r>
      <w:r w:rsidRPr="00155AC6">
        <w:rPr>
          <w:rFonts w:ascii="Times New Roman" w:hAnsi="Times New Roman"/>
          <w:color w:val="000000" w:themeColor="text1"/>
          <w:sz w:val="24"/>
          <w:szCs w:val="24"/>
        </w:rPr>
        <w:t>.staffid=staffid;</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this</w:t>
      </w:r>
      <w:r w:rsidRPr="00155AC6">
        <w:rPr>
          <w:rFonts w:ascii="Times New Roman" w:hAnsi="Times New Roman"/>
          <w:color w:val="000000" w:themeColor="text1"/>
          <w:sz w:val="24"/>
          <w:szCs w:val="24"/>
        </w:rPr>
        <w:t>.salary=salary;</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this</w:t>
      </w:r>
      <w:r w:rsidRPr="00155AC6">
        <w:rPr>
          <w:rFonts w:ascii="Times New Roman" w:hAnsi="Times New Roman"/>
          <w:color w:val="000000" w:themeColor="text1"/>
          <w:sz w:val="24"/>
          <w:szCs w:val="24"/>
        </w:rPr>
        <w:t>.name=name;</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this</w:t>
      </w:r>
      <w:r w:rsidRPr="00155AC6">
        <w:rPr>
          <w:rFonts w:ascii="Times New Roman" w:hAnsi="Times New Roman"/>
          <w:color w:val="000000" w:themeColor="text1"/>
          <w:sz w:val="24"/>
          <w:szCs w:val="24"/>
        </w:rPr>
        <w:t>.phone=phone;</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display()</w:t>
      </w:r>
    </w:p>
    <w:p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.println("Staff ID:"+staffid);</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.println("Salary:"+salary);</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.println("Name:"+name);</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.println("Phone:"+phone);</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Teaching </w:t>
      </w:r>
      <w:r w:rsidRPr="00155AC6">
        <w:rPr>
          <w:rFonts w:ascii="Times New Roman" w:hAnsi="Times New Roman"/>
          <w:b/>
          <w:bCs/>
          <w:color w:val="000000" w:themeColor="text1"/>
          <w:sz w:val="24"/>
          <w:szCs w:val="24"/>
        </w:rPr>
        <w:t>extends</w:t>
      </w:r>
      <w:r w:rsidRPr="00155AC6">
        <w:rPr>
          <w:rFonts w:ascii="Times New Roman" w:hAnsi="Times New Roman"/>
          <w:color w:val="000000" w:themeColor="text1"/>
          <w:sz w:val="24"/>
          <w:szCs w:val="24"/>
        </w:rPr>
        <w:t xml:space="preserve"> Staff</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String domain, publication;</w:t>
      </w:r>
    </w:p>
    <w:p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Teaching(</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staffid,</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salary,Stringname,Stringphone,Stringdom,String pub)</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super</w:t>
      </w:r>
      <w:r w:rsidRPr="00155AC6">
        <w:rPr>
          <w:rFonts w:ascii="Times New Roman" w:hAnsi="Times New Roman"/>
          <w:color w:val="000000" w:themeColor="text1"/>
          <w:sz w:val="24"/>
          <w:szCs w:val="24"/>
        </w:rPr>
        <w:t>(staffid,salary,name,phone);</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domain=dom;</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publication=pub;</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displayTeach()</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.println("Domain:"+domain);</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.println("Publication:"+publication);</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Technical </w:t>
      </w:r>
      <w:r w:rsidRPr="00155AC6">
        <w:rPr>
          <w:rFonts w:ascii="Times New Roman" w:hAnsi="Times New Roman"/>
          <w:b/>
          <w:bCs/>
          <w:color w:val="000000" w:themeColor="text1"/>
          <w:sz w:val="24"/>
          <w:szCs w:val="24"/>
        </w:rPr>
        <w:t>extends</w:t>
      </w:r>
      <w:r w:rsidRPr="00155AC6">
        <w:rPr>
          <w:rFonts w:ascii="Times New Roman" w:hAnsi="Times New Roman"/>
          <w:color w:val="000000" w:themeColor="text1"/>
          <w:sz w:val="24"/>
          <w:szCs w:val="24"/>
        </w:rPr>
        <w:t xml:space="preserve"> Staff</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String skills;</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Technical(</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staffid,</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salary,Stringname,Stringphone,String skill)</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super</w:t>
      </w:r>
      <w:r w:rsidRPr="00155AC6">
        <w:rPr>
          <w:rFonts w:ascii="Times New Roman" w:hAnsi="Times New Roman"/>
          <w:color w:val="000000" w:themeColor="text1"/>
          <w:sz w:val="24"/>
          <w:szCs w:val="24"/>
        </w:rPr>
        <w:t>(staffid,salary,name,phone);</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skills=skill;</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displayTechnical()</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.println("Skils:"+skills);</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Contract </w:t>
      </w:r>
      <w:r w:rsidRPr="00155AC6">
        <w:rPr>
          <w:rFonts w:ascii="Times New Roman" w:hAnsi="Times New Roman"/>
          <w:b/>
          <w:bCs/>
          <w:color w:val="000000" w:themeColor="text1"/>
          <w:sz w:val="24"/>
          <w:szCs w:val="24"/>
        </w:rPr>
        <w:t>extends</w:t>
      </w:r>
      <w:r w:rsidRPr="00155AC6">
        <w:rPr>
          <w:rFonts w:ascii="Times New Roman" w:hAnsi="Times New Roman"/>
          <w:color w:val="000000" w:themeColor="text1"/>
          <w:sz w:val="24"/>
          <w:szCs w:val="24"/>
        </w:rPr>
        <w:t xml:space="preserve"> Staff</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period;</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Contract(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staffid,</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salary,Stringname,Stringphone,</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per)</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super</w:t>
      </w:r>
      <w:r w:rsidRPr="00155AC6">
        <w:rPr>
          <w:rFonts w:ascii="Times New Roman" w:hAnsi="Times New Roman"/>
          <w:color w:val="000000" w:themeColor="text1"/>
          <w:sz w:val="24"/>
          <w:szCs w:val="24"/>
        </w:rPr>
        <w:t>(staffid,salary,name,phone);</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period=per;</w:t>
      </w:r>
    </w:p>
    <w:p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publicvoid</w:t>
      </w:r>
      <w:r w:rsidRPr="00155AC6">
        <w:rPr>
          <w:rFonts w:ascii="Times New Roman" w:hAnsi="Times New Roman"/>
          <w:color w:val="000000" w:themeColor="text1"/>
          <w:sz w:val="24"/>
          <w:szCs w:val="24"/>
        </w:rPr>
        <w:t>displayCont()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.println("Period:"+period);</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publicclass</w:t>
      </w:r>
      <w:r w:rsidRPr="00155AC6">
        <w:rPr>
          <w:rFonts w:ascii="Times New Roman" w:hAnsi="Times New Roman"/>
          <w:color w:val="000000" w:themeColor="text1"/>
          <w:sz w:val="24"/>
          <w:szCs w:val="24"/>
        </w:rPr>
        <w:t xml:space="preserve"> Pgm2a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publicstaticvoid</w:t>
      </w:r>
      <w:r w:rsidRPr="00155AC6">
        <w:rPr>
          <w:rFonts w:ascii="Times New Roman" w:hAnsi="Times New Roman"/>
          <w:color w:val="000000" w:themeColor="text1"/>
          <w:sz w:val="24"/>
          <w:szCs w:val="24"/>
        </w:rPr>
        <w:t xml:space="preserve"> main(String[] args)</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ch, sid,salary,period;</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String name,phone,domain,publication,skill;</w:t>
      </w:r>
    </w:p>
    <w:p w:rsidR="00EC6324" w:rsidRPr="00155AC6" w:rsidRDefault="00EC6324" w:rsidP="00EC6324">
      <w:pPr>
        <w:autoSpaceDE w:val="0"/>
        <w:autoSpaceDN w:val="0"/>
        <w:adjustRightInd w:val="0"/>
        <w:spacing w:after="0" w:line="240" w:lineRule="auto"/>
        <w:ind w:left="144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your category:1. Teaching, 2.Technical.3.Contract");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Scanner </w:t>
      </w:r>
      <w:r w:rsidRPr="00155AC6">
        <w:rPr>
          <w:rFonts w:ascii="Times New Roman" w:hAnsi="Times New Roman"/>
          <w:color w:val="000000" w:themeColor="text1"/>
          <w:sz w:val="24"/>
          <w:szCs w:val="24"/>
          <w:u w:val="single"/>
        </w:rPr>
        <w:t>sobj</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Scanner(System.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ch=sobj.nextInt();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switch</w:t>
      </w:r>
      <w:r w:rsidRPr="00155AC6">
        <w:rPr>
          <w:rFonts w:ascii="Times New Roman" w:hAnsi="Times New Roman"/>
          <w:color w:val="000000" w:themeColor="text1"/>
          <w:sz w:val="24"/>
          <w:szCs w:val="24"/>
        </w:rPr>
        <w:t>(ch)</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1: Teaching[] te=</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Teaching[3];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i=0;i&lt;te.length;i++)</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216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SID,Salary,Name,Phone,domain and Publications");</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sid=sobj.nextInt();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salary=sobj.nextInt();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name=sobj.next();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phone=sobj.next();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domain=sobj.next();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publication=sobj.next();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te[i]=</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Teaching(sid,salary,phone,name,domain,publication);</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i=0;i&lt;te.length;i++)</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te[i].display();</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te[i].displayTeach();</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2: Technical[] tech=</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Technical[3];</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i=0;i&lt;tech.length;i++)</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SID,Salary,Name,Phone and Skills");</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sid=sobj.nextInt();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salary=sobj.nextInt();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name=sobj.next();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phone=sobj.next();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skill=sobj.next();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tech[i]=</w:t>
      </w:r>
      <w:r w:rsidRPr="00155AC6">
        <w:rPr>
          <w:rFonts w:ascii="Times New Roman" w:hAnsi="Times New Roman"/>
          <w:b/>
          <w:bCs/>
          <w:color w:val="000000" w:themeColor="text1"/>
          <w:sz w:val="24"/>
          <w:szCs w:val="24"/>
        </w:rPr>
        <w:t>new</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Technical(sid,salary,phone,name,skill);</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i=0;i&lt;tech.length;i++)</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tech[i].display();</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tech[i].displayTechnical();</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3: Contract[] con=</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Contract[3];</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i=0;i&lt;con.length;i++)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SID,Salary,Name,Phone and period");</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sid=sobj.nextInt();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salary=sobj.nextInt();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name=sobj.next();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phone=sobj.next();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period=sobj.nextInt();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con[i]=</w:t>
      </w:r>
      <w:r w:rsidRPr="00155AC6">
        <w:rPr>
          <w:rFonts w:ascii="Times New Roman" w:hAnsi="Times New Roman"/>
          <w:b/>
          <w:bCs/>
          <w:color w:val="000000" w:themeColor="text1"/>
          <w:sz w:val="24"/>
          <w:szCs w:val="24"/>
        </w:rPr>
        <w:t xml:space="preserve">new </w:t>
      </w:r>
      <w:r w:rsidRPr="00155AC6">
        <w:rPr>
          <w:rFonts w:ascii="Times New Roman" w:hAnsi="Times New Roman"/>
          <w:color w:val="000000" w:themeColor="text1"/>
          <w:sz w:val="24"/>
          <w:szCs w:val="24"/>
        </w:rPr>
        <w:t>Contract(sid,salary,phone,name,period);</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i=0;i&lt;con.length;i++)</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con[i].display();</w:t>
      </w:r>
    </w:p>
    <w:p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con[i].displayCont();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default</w:t>
      </w:r>
      <w:r w:rsidRPr="00155AC6">
        <w:rPr>
          <w:rFonts w:ascii="Times New Roman" w:hAnsi="Times New Roman"/>
          <w:color w:val="000000" w:themeColor="text1"/>
          <w:sz w:val="24"/>
          <w:szCs w:val="24"/>
        </w:rPr>
        <w:t>: 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.println("Invalid option");</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your category:1. Teaching, 2.Technical.3.Contract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SID,Salary,Name,Phone,domain and Publications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abhi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9090909875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networks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ieee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SID,Salary,Name,Phone,domain and Publications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11000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ramesh</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8909890987</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datamining</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ijret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SID,Salary,Name,Phone,domain and Publications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12000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suma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7898767899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programming</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iccstar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Salary:10000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Name:9090909875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Phone:abhi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Domain:networks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Publication:ieee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Salary:11000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Name:8909890987</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Phone:ramesh</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Domain:datamining</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Publication:ijret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Salary:12000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Name:7898767899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Phone:suma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Domain:programming</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Publication:iccstar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your category:1. Teaching, 2.Technical.3.Contract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SID,Salary,Name,Phone and period</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rani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9876567898</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SID,Salary,Name,Phone and period</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11000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rama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9870987890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SID,Salary,Name,Phone and period</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12000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raghava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9098767876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Salary:10000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Name:9876567898</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Phone:rani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Period:2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Salary:11000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Name:9870987890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Phone:rama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Period:3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Staff ID:3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Salary:12000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Name:9098767876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Phone:raghava</w:t>
      </w:r>
    </w:p>
    <w:p w:rsidR="00EC6324" w:rsidRPr="00155AC6" w:rsidRDefault="00EC6324" w:rsidP="00EC6324">
      <w:pPr>
        <w:pBdr>
          <w:bottom w:val="single" w:sz="6" w:space="1" w:color="auto"/>
        </w:pBd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Period:4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your category:1. Teaching, 2.Technical.3.Contract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SID,Salary,Name,Phone and Skills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ram</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9876554322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java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SID,Salary,Name,Phone and Skills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11000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yash</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9870987655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SID,Salary,Name,Phone and Skills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12000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mary</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7898765432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python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Salary:10000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Name:9876554322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Phone:ram</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Skils:java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Salary:11000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Name:9870987655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Phone:yash</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Skils:c++</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Salary:12000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Name:7898765432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Phone:mary</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Skils:python</w:t>
      </w:r>
    </w:p>
    <w:p w:rsidR="00EC6324" w:rsidRPr="00155AC6" w:rsidRDefault="00EC6324" w:rsidP="00EC6324">
      <w:pPr>
        <w:rPr>
          <w:color w:val="000000" w:themeColor="text1"/>
        </w:rPr>
      </w:pPr>
      <w:r w:rsidRPr="00155AC6">
        <w:rPr>
          <w:rFonts w:ascii="Times New Roman" w:hAnsi="Times New Roman"/>
          <w:color w:val="000000" w:themeColor="text1"/>
          <w:sz w:val="24"/>
          <w:szCs w:val="24"/>
        </w:rPr>
        <w:lastRenderedPageBreak/>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2 b. Write a Java class called Customer to store their name and date_of_birth. The date_of_birth format should be dd/mm/yyyy. Write methods to read customer data as and display as using StringTokenizer class considering the delimiter character as “/”.</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importjava.util.Scanner;</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importjava.util.StringTokenizer;</w:t>
      </w:r>
    </w:p>
    <w:p w:rsidR="00155AC6" w:rsidRDefault="00155AC6"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Customer</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String cname,dob;</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Scanner sobj=new Scanner(System.in);</w:t>
      </w:r>
    </w:p>
    <w:p w:rsid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155AC6">
      <w:pPr>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void read()</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System.out.println("Enter Customer name:");</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cname=sobj.next();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System.out.println("Enter Customer DOB in the format dd/mm/yyy");</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dob=sobj.next();</w:t>
      </w:r>
      <w:r w:rsidRPr="00155AC6">
        <w:rPr>
          <w:rFonts w:ascii="Times New Roman" w:hAnsi="Times New Roman"/>
          <w:color w:val="000000" w:themeColor="text1"/>
          <w:sz w:val="24"/>
          <w:szCs w:val="24"/>
        </w:rPr>
        <w:tab/>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155AC6">
      <w:pPr>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void display()</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StringTokenizerst = new StringTokenizer(dob, "/");</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System.out.print(cname+",");</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while(st.hasMoreTokens()) </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String val = st.nextToken();</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System.out.print(val);</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if(st.countTokens()!=0)</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 ");</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155AC6" w:rsidRDefault="00155AC6"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public class Pgm2b {</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static void main(String[] args) {</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Customer cobj=new Customer();</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cobj.read();</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System.out.println("Customer Details");</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cobj.display();</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w:t>
      </w:r>
    </w:p>
    <w:p w:rsidR="00EC6324" w:rsidRPr="00155AC6" w:rsidRDefault="00EC6324" w:rsidP="00EC6324">
      <w:pPr>
        <w:spacing w:after="0" w:line="240" w:lineRule="auto"/>
        <w:rPr>
          <w:rFonts w:ascii="Times New Roman" w:hAnsi="Times New Roman"/>
          <w:color w:val="000000" w:themeColor="text1"/>
          <w:sz w:val="24"/>
          <w:szCs w:val="24"/>
        </w:rPr>
      </w:pPr>
    </w:p>
    <w:p w:rsidR="00155AC6" w:rsidRDefault="00155AC6" w:rsidP="00EC6324">
      <w:pPr>
        <w:spacing w:after="0" w:line="240" w:lineRule="auto"/>
        <w:rPr>
          <w:rFonts w:ascii="Times New Roman" w:hAnsi="Times New Roman"/>
          <w:b/>
          <w:color w:val="000000" w:themeColor="text1"/>
          <w:sz w:val="24"/>
          <w:szCs w:val="24"/>
          <w:u w:val="single"/>
        </w:rPr>
      </w:pPr>
    </w:p>
    <w:p w:rsidR="00EC6324" w:rsidRPr="00155AC6" w:rsidRDefault="00EC6324" w:rsidP="00EC6324">
      <w:pPr>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Customer name: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Abhinava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Customer DOB in the format dd/mm/yyy</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01/07/1992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Customer Details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Abhinava,01, 07, 1992</w:t>
      </w: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3 a. Write a Java program to read two integers a and b. Compute a/b and print, when b is not zero. Raise an exception when b is equal to zero.</w:t>
      </w:r>
    </w:p>
    <w:p w:rsidR="00EC6324" w:rsidRPr="00155AC6" w:rsidRDefault="00EC6324" w:rsidP="00EC6324">
      <w:pPr>
        <w:autoSpaceDE w:val="0"/>
        <w:autoSpaceDN w:val="0"/>
        <w:adjustRightInd w:val="0"/>
        <w:spacing w:after="0" w:line="240" w:lineRule="auto"/>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import</w:t>
      </w:r>
      <w:r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publicclass</w:t>
      </w:r>
      <w:r w:rsidRPr="00155AC6">
        <w:rPr>
          <w:rFonts w:ascii="Times New Roman" w:hAnsi="Times New Roman"/>
          <w:color w:val="000000" w:themeColor="text1"/>
          <w:sz w:val="24"/>
          <w:szCs w:val="24"/>
        </w:rPr>
        <w:t>Exception_Divide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publicstaticvoid</w:t>
      </w:r>
      <w:r w:rsidRPr="00155AC6">
        <w:rPr>
          <w:rFonts w:ascii="Times New Roman" w:hAnsi="Times New Roman"/>
          <w:color w:val="000000" w:themeColor="text1"/>
          <w:sz w:val="24"/>
          <w:szCs w:val="24"/>
        </w:rPr>
        <w:t xml:space="preserve"> main(String[] args)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Scanner </w:t>
      </w:r>
      <w:r w:rsidRPr="00155AC6">
        <w:rPr>
          <w:rFonts w:ascii="Times New Roman" w:hAnsi="Times New Roman"/>
          <w:color w:val="000000" w:themeColor="text1"/>
          <w:sz w:val="24"/>
          <w:szCs w:val="24"/>
          <w:u w:val="single"/>
        </w:rPr>
        <w:t>inputDevice</w:t>
      </w:r>
      <w:r w:rsidRPr="00155AC6">
        <w:rPr>
          <w:rFonts w:ascii="Times New Roman" w:hAnsi="Times New Roman"/>
          <w:color w:val="000000" w:themeColor="text1"/>
          <w:sz w:val="24"/>
          <w:szCs w:val="24"/>
        </w:rPr>
        <w:t xml:space="preserve"> = </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Scanner(System.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.print("Please enter first number(numerator):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numerator = inputDevice.nextInt();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.print("Please enter second number(denominator):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denominator = inputDevice.nextInt();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try</w:t>
      </w: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Exception_Divide().doDivide(numerator, denominator);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catch</w:t>
      </w:r>
      <w:r w:rsidRPr="00155AC6">
        <w:rPr>
          <w:rFonts w:ascii="Times New Roman" w:hAnsi="Times New Roman"/>
          <w:color w:val="000000" w:themeColor="text1"/>
          <w:sz w:val="24"/>
          <w:szCs w:val="24"/>
        </w:rPr>
        <w:t xml:space="preserve"> (Exception 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.println("Exception Condition Program is ending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publicvoid</w:t>
      </w:r>
      <w:r w:rsidRPr="00155AC6">
        <w:rPr>
          <w:rFonts w:ascii="Times New Roman" w:hAnsi="Times New Roman"/>
          <w:color w:val="000000" w:themeColor="text1"/>
          <w:sz w:val="24"/>
          <w:szCs w:val="24"/>
        </w:rPr>
        <w:t>doDivide(</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highlight w:val="yellow"/>
        </w:rPr>
        <w:t>a</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b) </w:t>
      </w:r>
      <w:r w:rsidRPr="00155AC6">
        <w:rPr>
          <w:rFonts w:ascii="Times New Roman" w:hAnsi="Times New Roman"/>
          <w:b/>
          <w:bCs/>
          <w:color w:val="000000" w:themeColor="text1"/>
          <w:sz w:val="24"/>
          <w:szCs w:val="24"/>
        </w:rPr>
        <w:t>throws</w:t>
      </w:r>
      <w:r w:rsidRPr="00155AC6">
        <w:rPr>
          <w:rFonts w:ascii="Times New Roman" w:hAnsi="Times New Roman"/>
          <w:color w:val="000000" w:themeColor="text1"/>
          <w:sz w:val="24"/>
          <w:szCs w:val="24"/>
        </w:rPr>
        <w:t xml:space="preserve"> Exception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float</w:t>
      </w:r>
      <w:r w:rsidRPr="00155AC6">
        <w:rPr>
          <w:rFonts w:ascii="Times New Roman" w:hAnsi="Times New Roman"/>
          <w:color w:val="000000" w:themeColor="text1"/>
          <w:sz w:val="24"/>
          <w:szCs w:val="24"/>
        </w:rPr>
        <w:t xml:space="preserve"> result = </w:t>
      </w:r>
      <w:r w:rsidRPr="00155AC6">
        <w:rPr>
          <w:rFonts w:ascii="Times New Roman" w:hAnsi="Times New Roman"/>
          <w:color w:val="000000" w:themeColor="text1"/>
          <w:sz w:val="24"/>
          <w:szCs w:val="24"/>
          <w:highlight w:val="lightGray"/>
        </w:rPr>
        <w:t>a</w:t>
      </w:r>
      <w:r w:rsidRPr="00155AC6">
        <w:rPr>
          <w:rFonts w:ascii="Times New Roman" w:hAnsi="Times New Roman"/>
          <w:color w:val="000000" w:themeColor="text1"/>
          <w:sz w:val="24"/>
          <w:szCs w:val="24"/>
        </w:rPr>
        <w:t>/b;</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 xml:space="preserve">.println("Division result of "+ </w:t>
      </w:r>
      <w:r w:rsidRPr="00155AC6">
        <w:rPr>
          <w:rFonts w:ascii="Times New Roman" w:hAnsi="Times New Roman"/>
          <w:color w:val="000000" w:themeColor="text1"/>
          <w:sz w:val="24"/>
          <w:szCs w:val="24"/>
          <w:highlight w:val="lightGray"/>
        </w:rPr>
        <w:t>a</w:t>
      </w:r>
      <w:r w:rsidRPr="00155AC6">
        <w:rPr>
          <w:rFonts w:ascii="Times New Roman" w:hAnsi="Times New Roman"/>
          <w:color w:val="000000" w:themeColor="text1"/>
          <w:sz w:val="24"/>
          <w:szCs w:val="24"/>
        </w:rPr>
        <w:t xml:space="preserve"> +"/"+b +"= " +result);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first number(numerator): 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second number(denominator): 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Division result of 10/2= 5.0</w:t>
      </w: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first number(numerator): 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second number(denominator): 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Exception Condition Program is ending </w:t>
      </w: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rPr>
        <w:t>3. b Write a Java program that implements a multi-thread application that hashtree threads. First thread generates a random integer for every 1 second; second thread computes the square of the number and prints; third thread will print the value of cube of the number.</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importjava.util.Random;</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importjava.util.Scanner;</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first extends Thread</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void run()</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intnum=0;</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Random r=new Random();</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try</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i=0;i&lt;=10;i++)</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num=r.nextInt(10);</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System.out.println("first thread generated num is ="+num);</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Thread t2 = new Thread(new second(num));</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t2.start();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Thread.sleep(1000);</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Thread t3 = new Thread(new third(num));</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t3.start();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Thread.sleep(1000);</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catch(Exception e)</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System.out.println(e.getMessage());</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 ");</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second implements Runnable</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int x;</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second(int x)</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this.x=x;</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void run()</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System.out.println("Second thread: Square of 2 numis"+x*x);</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third implements Runnable</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publicint x;</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third(int x)</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this.x=x;</w:t>
      </w:r>
      <w:r w:rsidRPr="00155AC6">
        <w:rPr>
          <w:rFonts w:ascii="Times New Roman" w:hAnsi="Times New Roman"/>
          <w:color w:val="000000" w:themeColor="text1"/>
          <w:sz w:val="24"/>
          <w:szCs w:val="24"/>
        </w:rPr>
        <w:tab/>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void run()</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System.out.println("Third thread: Cube of numis"+x*x*x);</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public class Multithreading {</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static void main(String[] args)</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first a=new first();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a.start();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27</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25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is125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36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is216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16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is64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=8</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64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Third thread: Cube of num is512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8</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27</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36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216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81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729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36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216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 xml:space="preserve">4 Sort a given set of n integer elements using Merge Sort method and compute its time complexity. Run the program for varied values of n &gt; 5000, and record the time taken to sort. Plot a graph of the time taken versus n on graph sheet. The elements can be read from a file or can be generated using the random number generator. Demonstrate using Java how the divide-and-conquer method works along with its time complexity analysis: worst case, average case and best case.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importjava.util.Random;</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importjava.util.Scanner;</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public class merge_sort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bCs/>
          <w:color w:val="000000" w:themeColor="text1"/>
          <w:sz w:val="24"/>
          <w:szCs w:val="24"/>
        </w:rPr>
        <w:t>staticint max=30000;</w:t>
      </w:r>
    </w:p>
    <w:p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public static void main(String[] args) </w:t>
      </w:r>
    </w:p>
    <w:p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ab/>
        <w:t>int a[]=new int[max];</w:t>
      </w:r>
    </w:p>
    <w:p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ab/>
        <w:t>longstart,end;</w:t>
      </w:r>
    </w:p>
    <w:p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ab/>
        <w:t>Scanner sobj=new Scanner (System.in);</w:t>
      </w:r>
    </w:p>
    <w:p w:rsidR="00EC6324" w:rsidRPr="00155AC6" w:rsidRDefault="00EC6324" w:rsidP="00EC6324">
      <w:pPr>
        <w:spacing w:after="0"/>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System.out.println("********MERGE SORT ALGORITHM********");</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System.out.println("Enter the no. of elements to be sorted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n=sobj.nextInt();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Random rand=new Random();</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a[i]=rand.nextInt(100);</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System.out.println("Array elements to be sorted are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System.out.print(a[i]+"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start=System.nanoTime();</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mergesort(a,0,n-1);</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end=System.nanoTime();</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System.out.println("\nThe sorted elements are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System.out.print(a[i]+"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System.out.println("\nThe time taken to sort is "+(end-start)+"ns");</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}//end of main</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static void mergesort(int a[],intlow,int 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int mid;</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if(low&lt;high)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mid=(low+high)/2;</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mergesort(a,low,mid);//recursively sort left part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mergesort(a,mid+1,high);//recursively sort right part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merge(a,low,mid,high);</w:t>
      </w:r>
      <w:r w:rsidRPr="00155AC6">
        <w:rPr>
          <w:rFonts w:ascii="Times New Roman" w:hAnsi="Times New Roman"/>
          <w:color w:val="000000" w:themeColor="text1"/>
          <w:sz w:val="24"/>
          <w:szCs w:val="24"/>
        </w:rPr>
        <w:tab/>
        <w:t>// merge two sorted parts</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static void merge(int a[],intlow,intmid,int 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inti,j,h,k;</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int b[]=new int[max];</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h=low;//h points to first element in first half a[low:mid]</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i=low;</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j=mid+1;//j points to first element in second half a[mid+1:high]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while((h&lt;=mid)&amp;&amp;(j&lt;=high))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if(a[h]&lt;a[j])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b[i]=a[h];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h=h+1;</w:t>
      </w:r>
      <w:r w:rsidRPr="00155AC6">
        <w:rPr>
          <w:rFonts w:ascii="Times New Roman" w:hAnsi="Times New Roman"/>
          <w:color w:val="000000" w:themeColor="text1"/>
          <w:sz w:val="24"/>
          <w:szCs w:val="24"/>
        </w:rPr>
        <w:tab/>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else</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b[i]=a[j];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j=j+1;</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i=i+1;</w:t>
      </w:r>
      <w:r w:rsidRPr="00155AC6">
        <w:rPr>
          <w:rFonts w:ascii="Times New Roman" w:hAnsi="Times New Roman"/>
          <w:color w:val="000000" w:themeColor="text1"/>
          <w:sz w:val="24"/>
          <w:szCs w:val="24"/>
        </w:rPr>
        <w:tab/>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if(h&gt;mid)</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for(k=j;k&lt;=high;k++)</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b[i]=a[k];</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i=i+1;</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else</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for(k=h;k&lt;=mid;k++)</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b[i]=a[k];</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i=i+1;</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for(k=low;k&lt;=high;k++)</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a[k]=b[k];</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}//end of merge</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}//end of class merge</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********MERGE SORT ALGORITHM********</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no. of elements to be sorted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Array elements to be sorted are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52 59 15 12 37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sorted elements are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12 15 37 52 59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time taken to sort is 445502ns</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u w:val="single"/>
        </w:rPr>
      </w:pPr>
    </w:p>
    <w:p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********MERGE SORT ALGORITHM********</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no. of elements to be sorted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Array elements to be sorted are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17 92 59 22 36 8 62 27 95 47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sorted elements are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8 17 22 27 36 47 59 62 92 95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time taken to sort is 870356ns</w:t>
      </w:r>
    </w:p>
    <w:p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Table that accounts the values for no of elements and time taken to sort</w:t>
      </w:r>
    </w:p>
    <w:p w:rsidR="00EC6324" w:rsidRPr="00155AC6" w:rsidRDefault="00EC6324" w:rsidP="00EC6324">
      <w:pPr>
        <w:spacing w:after="0"/>
        <w:jc w:val="center"/>
        <w:rPr>
          <w:rFonts w:ascii="Times New Roman" w:hAnsi="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2160"/>
        <w:gridCol w:w="2957"/>
      </w:tblGrid>
      <w:tr w:rsidR="00EC6324" w:rsidRPr="00155AC6" w:rsidTr="00EC6324">
        <w:trPr>
          <w:jc w:val="center"/>
        </w:trPr>
        <w:tc>
          <w:tcPr>
            <w:tcW w:w="1098" w:type="dxa"/>
          </w:tcPr>
          <w:p w:rsidR="00EC6324" w:rsidRPr="00155AC6" w:rsidRDefault="00EC6324" w:rsidP="00EC6324">
            <w:pPr>
              <w:tabs>
                <w:tab w:val="center" w:pos="4680"/>
                <w:tab w:val="right" w:pos="9360"/>
              </w:tabs>
              <w:rPr>
                <w:rFonts w:ascii="Times New Roman" w:hAnsi="Times New Roman"/>
                <w:b/>
                <w:color w:val="000000" w:themeColor="text1"/>
                <w:sz w:val="24"/>
                <w:szCs w:val="24"/>
              </w:rPr>
            </w:pPr>
            <w:r w:rsidRPr="00155AC6">
              <w:rPr>
                <w:rFonts w:ascii="Times New Roman" w:hAnsi="Times New Roman"/>
                <w:b/>
                <w:color w:val="000000" w:themeColor="text1"/>
                <w:sz w:val="24"/>
                <w:szCs w:val="24"/>
              </w:rPr>
              <w:t>Sl No</w:t>
            </w:r>
          </w:p>
        </w:tc>
        <w:tc>
          <w:tcPr>
            <w:tcW w:w="2160" w:type="dxa"/>
          </w:tcPr>
          <w:p w:rsidR="00EC6324" w:rsidRPr="00155AC6" w:rsidRDefault="00EC6324" w:rsidP="00EC6324">
            <w:pPr>
              <w:tabs>
                <w:tab w:val="center" w:pos="4680"/>
                <w:tab w:val="right" w:pos="9360"/>
              </w:tabs>
              <w:rPr>
                <w:rFonts w:ascii="Times New Roman" w:hAnsi="Times New Roman"/>
                <w:b/>
                <w:color w:val="000000" w:themeColor="text1"/>
                <w:sz w:val="24"/>
                <w:szCs w:val="24"/>
              </w:rPr>
            </w:pPr>
            <w:r w:rsidRPr="00155AC6">
              <w:rPr>
                <w:rFonts w:ascii="Times New Roman" w:hAnsi="Times New Roman"/>
                <w:b/>
                <w:color w:val="000000" w:themeColor="text1"/>
                <w:sz w:val="24"/>
                <w:szCs w:val="24"/>
              </w:rPr>
              <w:t>No of elements(n)</w:t>
            </w:r>
          </w:p>
        </w:tc>
        <w:tc>
          <w:tcPr>
            <w:tcW w:w="2957" w:type="dxa"/>
          </w:tcPr>
          <w:p w:rsidR="00EC6324" w:rsidRPr="00155AC6" w:rsidRDefault="00EC6324" w:rsidP="00EC6324">
            <w:pPr>
              <w:tabs>
                <w:tab w:val="center" w:pos="4680"/>
                <w:tab w:val="right" w:pos="9360"/>
              </w:tabs>
              <w:rPr>
                <w:rFonts w:ascii="Times New Roman" w:hAnsi="Times New Roman"/>
                <w:b/>
                <w:color w:val="000000" w:themeColor="text1"/>
                <w:sz w:val="24"/>
                <w:szCs w:val="24"/>
              </w:rPr>
            </w:pPr>
            <w:r w:rsidRPr="00155AC6">
              <w:rPr>
                <w:rFonts w:ascii="Times New Roman" w:hAnsi="Times New Roman"/>
                <w:b/>
                <w:color w:val="000000" w:themeColor="text1"/>
                <w:sz w:val="24"/>
                <w:szCs w:val="24"/>
              </w:rPr>
              <w:t>Time Taken in ns(T(n))</w:t>
            </w:r>
          </w:p>
        </w:tc>
      </w:tr>
      <w:tr w:rsidR="00EC6324" w:rsidRPr="00155AC6" w:rsidTr="00EC6324">
        <w:trPr>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tc>
        <w:tc>
          <w:tcPr>
            <w:tcW w:w="216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1000</w:t>
            </w:r>
          </w:p>
        </w:tc>
        <w:tc>
          <w:tcPr>
            <w:tcW w:w="295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96716619</w:t>
            </w:r>
          </w:p>
        </w:tc>
      </w:tr>
      <w:tr w:rsidR="00EC6324" w:rsidRPr="00155AC6" w:rsidTr="00EC6324">
        <w:trPr>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tc>
        <w:tc>
          <w:tcPr>
            <w:tcW w:w="216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5000</w:t>
            </w:r>
          </w:p>
        </w:tc>
        <w:tc>
          <w:tcPr>
            <w:tcW w:w="295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465834410</w:t>
            </w:r>
          </w:p>
        </w:tc>
      </w:tr>
      <w:tr w:rsidR="00EC6324" w:rsidRPr="00155AC6" w:rsidTr="00EC6324">
        <w:trPr>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tc>
        <w:tc>
          <w:tcPr>
            <w:tcW w:w="216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tc>
        <w:tc>
          <w:tcPr>
            <w:tcW w:w="295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931645022</w:t>
            </w:r>
          </w:p>
        </w:tc>
      </w:tr>
      <w:tr w:rsidR="00EC6324" w:rsidRPr="00155AC6" w:rsidTr="00EC6324">
        <w:trPr>
          <w:trHeight w:val="233"/>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tc>
        <w:tc>
          <w:tcPr>
            <w:tcW w:w="216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15000</w:t>
            </w:r>
          </w:p>
        </w:tc>
        <w:tc>
          <w:tcPr>
            <w:tcW w:w="295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1379909926</w:t>
            </w:r>
          </w:p>
        </w:tc>
      </w:tr>
      <w:tr w:rsidR="00EC6324" w:rsidRPr="00155AC6" w:rsidTr="00EC6324">
        <w:trPr>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tc>
        <w:tc>
          <w:tcPr>
            <w:tcW w:w="216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20000</w:t>
            </w:r>
          </w:p>
        </w:tc>
        <w:tc>
          <w:tcPr>
            <w:tcW w:w="295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1868495032</w:t>
            </w:r>
          </w:p>
        </w:tc>
      </w:tr>
    </w:tbl>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rPr>
          <w:rFonts w:ascii="Times New Roman" w:hAnsi="Times New Roman"/>
          <w:b/>
          <w:color w:val="000000" w:themeColor="text1"/>
          <w:sz w:val="24"/>
          <w:szCs w:val="24"/>
          <w:u w:val="single"/>
        </w:rPr>
      </w:pPr>
    </w:p>
    <w:p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b/>
          <w:color w:val="000000" w:themeColor="text1"/>
          <w:sz w:val="24"/>
          <w:szCs w:val="24"/>
        </w:rPr>
        <w:t>5. Sort a given set of n integer elements using Quick Sort method and compute its time complexity. Run the program for varied values of n &gt; 5000 and record the time taken to sort. Plot a graph of the time taken versus n on graph sheet. The elements can be read from a file or can be generated using the random number generator. Demonstrate using Java how the divideand-conquer method works along with its time complexity analysis: worst case, average case and best case</w:t>
      </w:r>
    </w:p>
    <w:p w:rsidR="00EC6324" w:rsidRPr="00155AC6" w:rsidRDefault="00EC6324" w:rsidP="00EC6324">
      <w:pPr>
        <w:spacing w:after="0"/>
        <w:rPr>
          <w:rFonts w:ascii="Times New Roman" w:hAnsi="Times New Roman"/>
          <w:b/>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importjava.util.Random;</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importjava.util.Scanner;</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public class quicksort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staticint max=30000;</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static void main(String[] args)</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a[]=new int[max];</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longstart,end;</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Scanner sobj=new Scanner (System.in);</w:t>
      </w:r>
    </w:p>
    <w:p w:rsidR="00EC6324" w:rsidRPr="00155AC6" w:rsidRDefault="00EC6324" w:rsidP="00EC6324">
      <w:pPr>
        <w:spacing w:after="0"/>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System.out.println("********QUICK SORT ALGORITHM********");</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System.out.println("Enter the no. of elements to be sorted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n=sobj.nextInt();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Random rand=new Random();</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a[i]=rand.nextInt(100);</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System.out.println("Array elements to be sorted are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System.out.print(a[i]+"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a[n]=9999;</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start=System.nanoTime();</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qsort(a,0,n-1);</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end=System.nanoTime();</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System.out.println("\nThe sorted elements are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System.out.print(a[i]+"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System.out.println("\nThe time taken to sort is "+(end-start)+"ns");</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}//end of main</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static void qsort(int a[],intlow,int 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s;</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if(low&lt;high)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ind w:left="216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s=partition(a,low,high);//s is the final position of pivot element in </w:t>
      </w:r>
    </w:p>
    <w:p w:rsidR="00EC6324" w:rsidRPr="00155AC6" w:rsidRDefault="00EC6324" w:rsidP="00EC6324">
      <w:pPr>
        <w:spacing w:after="0"/>
        <w:ind w:left="216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a[low:high]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qsort(a,low,s-1);</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qsort(a,s+1,high);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staticint partition(int a[],intlow,int 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intpivot,i,j;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pivot=a[low];</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i=low;</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j=high;</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while(i&lt;=j)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while(a[i]&lt;=pivot)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while(a[j]&gt;pivot)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if(i&lt;j)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swap(a,i,j);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 xml:space="preserve">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a[low]=a[j];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a[j]=pivot;                                                                                                                                                                                                                                               </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return 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static void swap(int a[],inti,int 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temp;</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temp=a[i];</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a[i]=a[j];</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a[j]=temp;</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b/>
          <w:color w:val="000000" w:themeColor="text1"/>
          <w:sz w:val="24"/>
          <w:szCs w:val="24"/>
        </w:rPr>
        <w:t>OUTPUT 1:</w:t>
      </w:r>
    </w:p>
    <w:p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color w:val="000000" w:themeColor="text1"/>
          <w:sz w:val="24"/>
          <w:szCs w:val="24"/>
        </w:rPr>
        <w:t>********QUICK SORT ALGORITHM********</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no. of elements to be sorted:</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Array elements to be sorted are: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96 71 67 52 82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sorted elements are: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52 67 71 82 96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time taken to sort is 11899ns</w:t>
      </w:r>
    </w:p>
    <w:p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b/>
          <w:color w:val="000000" w:themeColor="text1"/>
          <w:sz w:val="24"/>
          <w:szCs w:val="24"/>
        </w:rPr>
        <w:t>OUTPUT 2:</w:t>
      </w:r>
    </w:p>
    <w:p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color w:val="000000" w:themeColor="text1"/>
          <w:sz w:val="24"/>
          <w:szCs w:val="24"/>
        </w:rPr>
        <w:t>********QUICK SORT ALGORITHM********</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no. of elements to be sorted:</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Array elements to be sorted are: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96 9 33 35 16 38 37 7 66 98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sorted elements are: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7 9 16 33 35 37 38 66 96 98 </w:t>
      </w:r>
    </w:p>
    <w:p w:rsidR="00EC6324" w:rsidRPr="00155AC6" w:rsidRDefault="00EC6324" w:rsidP="00EC6324">
      <w:pPr>
        <w:pBdr>
          <w:bottom w:val="dotted" w:sz="24" w:space="1" w:color="auto"/>
        </w:pBd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time taken to sort is 16098ns</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Table that accounts the values for no of elements and time taken to sort</w:t>
      </w:r>
    </w:p>
    <w:p w:rsidR="00EC6324" w:rsidRPr="00155AC6" w:rsidRDefault="00EC6324" w:rsidP="00EC6324">
      <w:pPr>
        <w:spacing w:after="0"/>
        <w:jc w:val="center"/>
        <w:rPr>
          <w:rFonts w:ascii="Times New Roman" w:hAnsi="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2280"/>
        <w:gridCol w:w="2837"/>
      </w:tblGrid>
      <w:tr w:rsidR="00EC6324" w:rsidRPr="00155AC6" w:rsidTr="00EC6324">
        <w:trPr>
          <w:jc w:val="center"/>
        </w:trPr>
        <w:tc>
          <w:tcPr>
            <w:tcW w:w="1098" w:type="dxa"/>
          </w:tcPr>
          <w:p w:rsidR="00EC6324" w:rsidRPr="00155AC6" w:rsidRDefault="00EC6324" w:rsidP="00EC6324">
            <w:pPr>
              <w:tabs>
                <w:tab w:val="center" w:pos="4680"/>
                <w:tab w:val="right" w:pos="9360"/>
              </w:tabs>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Sl. No.</w:t>
            </w:r>
          </w:p>
        </w:tc>
        <w:tc>
          <w:tcPr>
            <w:tcW w:w="2280" w:type="dxa"/>
          </w:tcPr>
          <w:p w:rsidR="00EC6324" w:rsidRPr="00155AC6" w:rsidRDefault="00EC6324" w:rsidP="00EC6324">
            <w:pPr>
              <w:tabs>
                <w:tab w:val="center" w:pos="4680"/>
                <w:tab w:val="right" w:pos="9360"/>
              </w:tabs>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No. of elements(n)</w:t>
            </w:r>
          </w:p>
        </w:tc>
        <w:tc>
          <w:tcPr>
            <w:tcW w:w="2837" w:type="dxa"/>
          </w:tcPr>
          <w:p w:rsidR="00EC6324" w:rsidRPr="00155AC6" w:rsidRDefault="00EC6324" w:rsidP="00EC6324">
            <w:pPr>
              <w:tabs>
                <w:tab w:val="center" w:pos="4680"/>
                <w:tab w:val="right" w:pos="9360"/>
              </w:tabs>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Time Taken in ns(T(n))</w:t>
            </w:r>
          </w:p>
        </w:tc>
      </w:tr>
      <w:tr w:rsidR="00EC6324" w:rsidRPr="00155AC6" w:rsidTr="00EC6324">
        <w:trPr>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1</w:t>
            </w:r>
          </w:p>
        </w:tc>
        <w:tc>
          <w:tcPr>
            <w:tcW w:w="228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1000</w:t>
            </w:r>
          </w:p>
        </w:tc>
        <w:tc>
          <w:tcPr>
            <w:tcW w:w="283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609634</w:t>
            </w:r>
          </w:p>
        </w:tc>
      </w:tr>
      <w:tr w:rsidR="00EC6324" w:rsidRPr="00155AC6" w:rsidTr="00EC6324">
        <w:trPr>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tc>
        <w:tc>
          <w:tcPr>
            <w:tcW w:w="228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5000</w:t>
            </w:r>
          </w:p>
        </w:tc>
        <w:tc>
          <w:tcPr>
            <w:tcW w:w="283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990393</w:t>
            </w:r>
          </w:p>
        </w:tc>
      </w:tr>
      <w:tr w:rsidR="00EC6324" w:rsidRPr="00155AC6" w:rsidTr="00EC6324">
        <w:trPr>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tc>
        <w:tc>
          <w:tcPr>
            <w:tcW w:w="228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tc>
        <w:tc>
          <w:tcPr>
            <w:tcW w:w="283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2115521</w:t>
            </w:r>
          </w:p>
        </w:tc>
      </w:tr>
      <w:tr w:rsidR="00EC6324" w:rsidRPr="00155AC6" w:rsidTr="00EC6324">
        <w:trPr>
          <w:trHeight w:val="233"/>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tc>
        <w:tc>
          <w:tcPr>
            <w:tcW w:w="228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15000</w:t>
            </w:r>
          </w:p>
        </w:tc>
        <w:tc>
          <w:tcPr>
            <w:tcW w:w="283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4135854</w:t>
            </w:r>
          </w:p>
        </w:tc>
      </w:tr>
      <w:tr w:rsidR="00EC6324" w:rsidRPr="00155AC6" w:rsidTr="00EC6324">
        <w:trPr>
          <w:jc w:val="center"/>
        </w:trPr>
        <w:tc>
          <w:tcPr>
            <w:tcW w:w="1098"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tc>
        <w:tc>
          <w:tcPr>
            <w:tcW w:w="2280"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20000</w:t>
            </w:r>
          </w:p>
        </w:tc>
        <w:tc>
          <w:tcPr>
            <w:tcW w:w="2837" w:type="dxa"/>
          </w:tcPr>
          <w:p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12681933</w:t>
            </w:r>
          </w:p>
        </w:tc>
      </w:tr>
    </w:tbl>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b/>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36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6 a) Implement in Java, the 0/1 Knapsack problem using Dynamic Programming method</w:t>
      </w:r>
    </w:p>
    <w:p w:rsidR="00EC6324" w:rsidRPr="00155AC6" w:rsidRDefault="00EC6324" w:rsidP="00EC6324">
      <w:pPr>
        <w:autoSpaceDE w:val="0"/>
        <w:autoSpaceDN w:val="0"/>
        <w:adjustRightInd w:val="0"/>
        <w:spacing w:after="0" w:line="240" w:lineRule="auto"/>
        <w:rPr>
          <w:rFonts w:ascii="Times New Roman" w:hAnsi="Times New Roman"/>
          <w:bCs/>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import</w:t>
      </w:r>
      <w:r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publicclass</w:t>
      </w:r>
      <w:r w:rsidRPr="00155AC6">
        <w:rPr>
          <w:rFonts w:ascii="Times New Roman" w:hAnsi="Times New Roman"/>
          <w:color w:val="000000" w:themeColor="text1"/>
          <w:sz w:val="24"/>
          <w:szCs w:val="24"/>
        </w:rPr>
        <w:t>knapsackDP</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publicvoid</w:t>
      </w:r>
      <w:r w:rsidRPr="00155AC6">
        <w:rPr>
          <w:rFonts w:ascii="Times New Roman" w:hAnsi="Times New Roman"/>
          <w:color w:val="000000" w:themeColor="text1"/>
          <w:sz w:val="24"/>
          <w:szCs w:val="24"/>
        </w:rPr>
        <w:t xml:space="preserve"> solve(</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val,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i,j;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sol[][] = </w:t>
      </w:r>
      <w:r w:rsidRPr="00155AC6">
        <w:rPr>
          <w:rFonts w:ascii="Times New Roman" w:hAnsi="Times New Roman"/>
          <w:bCs/>
          <w:color w:val="000000" w:themeColor="text1"/>
          <w:sz w:val="24"/>
          <w:szCs w:val="24"/>
        </w:rPr>
        <w:t>newint</w:t>
      </w:r>
      <w:r w:rsidRPr="00155AC6">
        <w:rPr>
          <w:rFonts w:ascii="Times New Roman" w:hAnsi="Times New Roman"/>
          <w:color w:val="000000" w:themeColor="text1"/>
          <w:sz w:val="24"/>
          <w:szCs w:val="24"/>
        </w:rPr>
        <w:t>[N + 1][W + 1];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selected[] = </w:t>
      </w:r>
      <w:r w:rsidRPr="00155AC6">
        <w:rPr>
          <w:rFonts w:ascii="Times New Roman" w:hAnsi="Times New Roman"/>
          <w:bCs/>
          <w:color w:val="000000" w:themeColor="text1"/>
          <w:sz w:val="24"/>
          <w:szCs w:val="24"/>
        </w:rPr>
        <w:t>newint</w:t>
      </w:r>
      <w:r w:rsidRPr="00155AC6">
        <w:rPr>
          <w:rFonts w:ascii="Times New Roman" w:hAnsi="Times New Roman"/>
          <w:color w:val="000000" w:themeColor="text1"/>
          <w:sz w:val="24"/>
          <w:szCs w:val="24"/>
        </w:rPr>
        <w:t>[N+1];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 i = 0; i &lt;= N; i++)</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 j = 0; j &lt;= W; j++)</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(i==0||j==0)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sol[i][j]=0;</w:t>
      </w:r>
    </w:p>
    <w:p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elseif</w:t>
      </w:r>
      <w:r w:rsidRPr="00155AC6">
        <w:rPr>
          <w:rFonts w:ascii="Times New Roman" w:hAnsi="Times New Roman"/>
          <w:color w:val="000000" w:themeColor="text1"/>
          <w:sz w:val="24"/>
          <w:szCs w:val="24"/>
        </w:rPr>
        <w:t>(wt[i]&gt;j)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sol[i][j]=sol[i-1][j];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else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sol[i][j]=Math.</w:t>
      </w:r>
      <w:r w:rsidRPr="00155AC6">
        <w:rPr>
          <w:rFonts w:ascii="Times New Roman" w:hAnsi="Times New Roman"/>
          <w:i/>
          <w:iCs/>
          <w:color w:val="000000" w:themeColor="text1"/>
          <w:sz w:val="24"/>
          <w:szCs w:val="24"/>
        </w:rPr>
        <w:t>max</w:t>
      </w:r>
      <w:r w:rsidRPr="00155AC6">
        <w:rPr>
          <w:rFonts w:ascii="Times New Roman" w:hAnsi="Times New Roman"/>
          <w:color w:val="000000" w:themeColor="text1"/>
          <w:sz w:val="24"/>
          <w:szCs w:val="24"/>
        </w:rPr>
        <w:t>(sol[i-1][j],(sol[i - 1][j - wt[i]] + val[i]));</w:t>
      </w:r>
    </w:p>
    <w:p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.println("The profit table is::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(i=0;i&lt;=N;i++)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(j=0;j&lt;=W;j++)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.print(sol[i][j]+"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.println("The optimal profit obtained is "+sol[N][W]);</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i=N;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j=W;</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 xml:space="preserve"> (i&gt;0&amp;&amp;j&gt;0)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 xml:space="preserve"> (sol[i][j] !=sol[i-1][j])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selected[i] =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j = j - wt[i];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.println("\nItems selected :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(i=1;i&lt;=N;i++)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 xml:space="preserve"> (selected[i] ==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.print(i +"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publicstaticvoid</w:t>
      </w:r>
      <w:r w:rsidRPr="00155AC6">
        <w:rPr>
          <w:rFonts w:ascii="Times New Roman" w:hAnsi="Times New Roman"/>
          <w:color w:val="000000" w:themeColor="text1"/>
          <w:sz w:val="24"/>
          <w:szCs w:val="24"/>
        </w:rPr>
        <w:t xml:space="preserve"> main(String[] args)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Scanner </w:t>
      </w:r>
      <w:r w:rsidRPr="00155AC6">
        <w:rPr>
          <w:rFonts w:ascii="Times New Roman" w:hAnsi="Times New Roman"/>
          <w:color w:val="000000" w:themeColor="text1"/>
          <w:sz w:val="24"/>
          <w:szCs w:val="24"/>
          <w:u w:val="single"/>
        </w:rPr>
        <w:t>scan</w:t>
      </w:r>
      <w:r w:rsidRPr="00155AC6">
        <w:rPr>
          <w:rFonts w:ascii="Times New Roman" w:hAnsi="Times New Roman"/>
          <w:color w:val="000000" w:themeColor="text1"/>
          <w:sz w:val="24"/>
          <w:szCs w:val="24"/>
        </w:rPr>
        <w:t xml:space="preserve">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Scanner(System.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knapsackDPks=</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knapsackDP();</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r w:rsidRPr="00155AC6">
        <w:rPr>
          <w:rFonts w:ascii="Times New Roman" w:hAnsi="Times New Roman"/>
          <w:color w:val="000000" w:themeColor="text1"/>
          <w:sz w:val="18"/>
          <w:szCs w:val="18"/>
        </w:rPr>
        <w:t>("***** KNAPSACK PROBLEM - DYNAMIC PROGRAMMING *****</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number of elements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n = scan.nextInt();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wt[] = </w:t>
      </w:r>
      <w:r w:rsidRPr="00155AC6">
        <w:rPr>
          <w:rFonts w:ascii="Times New Roman" w:hAnsi="Times New Roman"/>
          <w:bCs/>
          <w:color w:val="000000" w:themeColor="text1"/>
          <w:sz w:val="24"/>
          <w:szCs w:val="24"/>
        </w:rPr>
        <w:t>newint</w:t>
      </w:r>
      <w:r w:rsidRPr="00155AC6">
        <w:rPr>
          <w:rFonts w:ascii="Times New Roman" w:hAnsi="Times New Roman"/>
          <w:color w:val="000000" w:themeColor="text1"/>
          <w:sz w:val="24"/>
          <w:szCs w:val="24"/>
        </w:rPr>
        <w:t>[n + 1];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val[] = </w:t>
      </w:r>
      <w:r w:rsidRPr="00155AC6">
        <w:rPr>
          <w:rFonts w:ascii="Times New Roman" w:hAnsi="Times New Roman"/>
          <w:bCs/>
          <w:color w:val="000000" w:themeColor="text1"/>
          <w:sz w:val="24"/>
          <w:szCs w:val="24"/>
        </w:rPr>
        <w:t>newint</w:t>
      </w:r>
      <w:r w:rsidRPr="00155AC6">
        <w:rPr>
          <w:rFonts w:ascii="Times New Roman" w:hAnsi="Times New Roman"/>
          <w:color w:val="000000" w:themeColor="text1"/>
          <w:sz w:val="24"/>
          <w:szCs w:val="24"/>
        </w:rPr>
        <w:t>[n + 1];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.println("\nEnter weight for "+ n +" elements");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 = 1; i &lt;= n; 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wt[i] = scan.nextInt();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.println("\nEnter profit value for "+ n +" elements");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 = 1; i &lt;= n; 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val[i] = scan.nextInt();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.println("\nEnter knapsack weight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 = scan.nextInt();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ks.solve(wt, val, W, 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KNAPSACK PROBLEM - DYNAMIC PROGRAMMING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number of elements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weight for 4 elements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profit value for 4 elements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knapsack weight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profit table is::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0  0  0  0  0  0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0  0  12  12  12  12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0  10  12  22  22  22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0  10  20  30  32  42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0  15  25  35  45  47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optimal profit obtained is 47</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Items selected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1 3 4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6 b) Implement in Java, the 0/1 Knapsack problem using Greedy method.</w:t>
      </w:r>
    </w:p>
    <w:p w:rsidR="00EC6324" w:rsidRPr="00155AC6" w:rsidRDefault="00EC6324" w:rsidP="00EC6324">
      <w:pPr>
        <w:autoSpaceDE w:val="0"/>
        <w:autoSpaceDN w:val="0"/>
        <w:adjustRightInd w:val="0"/>
        <w:spacing w:after="0"/>
        <w:rPr>
          <w:rFonts w:ascii="Times New Roman" w:hAnsi="Times New Roman"/>
          <w:bCs/>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import</w:t>
      </w:r>
      <w:r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publicclass</w:t>
      </w:r>
      <w:r w:rsidRPr="00155AC6">
        <w:rPr>
          <w:rFonts w:ascii="Times New Roman" w:hAnsi="Times New Roman"/>
          <w:color w:val="000000" w:themeColor="text1"/>
          <w:sz w:val="24"/>
          <w:szCs w:val="24"/>
        </w:rPr>
        <w:t>FractionalKnapsack</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weight[];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profit[];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ratio[];</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cap;</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nItems;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FractionalKnapsack()</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Scanner </w:t>
      </w:r>
      <w:r w:rsidRPr="00155AC6">
        <w:rPr>
          <w:rFonts w:ascii="Times New Roman" w:hAnsi="Times New Roman"/>
          <w:color w:val="000000" w:themeColor="text1"/>
          <w:sz w:val="24"/>
          <w:szCs w:val="24"/>
          <w:u w:val="single"/>
        </w:rPr>
        <w:t>scan</w:t>
      </w:r>
      <w:r w:rsidRPr="00155AC6">
        <w:rPr>
          <w:rFonts w:ascii="Times New Roman" w:hAnsi="Times New Roman"/>
          <w:color w:val="000000" w:themeColor="text1"/>
          <w:sz w:val="24"/>
          <w:szCs w:val="24"/>
        </w:rPr>
        <w:t xml:space="preserve">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Scanner(System.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r w:rsidRPr="00155AC6">
        <w:rPr>
          <w:rFonts w:ascii="Times New Roman" w:hAnsi="Times New Roman"/>
          <w:color w:val="000000" w:themeColor="text1"/>
        </w:rPr>
        <w:t>("********* KNAPSACK PROBLEM-GREEDY METHOD *********</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the number of items in the store: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nItems = scan.nextInt();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the (weight and profit) of items: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weight = </w:t>
      </w:r>
      <w:r w:rsidRPr="00155AC6">
        <w:rPr>
          <w:rFonts w:ascii="Times New Roman" w:hAnsi="Times New Roman"/>
          <w:bCs/>
          <w:color w:val="000000" w:themeColor="text1"/>
          <w:sz w:val="24"/>
          <w:szCs w:val="24"/>
        </w:rPr>
        <w:t>newdouble</w:t>
      </w:r>
      <w:r w:rsidRPr="00155AC6">
        <w:rPr>
          <w:rFonts w:ascii="Times New Roman" w:hAnsi="Times New Roman"/>
          <w:color w:val="000000" w:themeColor="text1"/>
          <w:sz w:val="24"/>
          <w:szCs w:val="24"/>
        </w:rPr>
        <w:t>[nItems];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profit = </w:t>
      </w:r>
      <w:r w:rsidRPr="00155AC6">
        <w:rPr>
          <w:rFonts w:ascii="Times New Roman" w:hAnsi="Times New Roman"/>
          <w:bCs/>
          <w:color w:val="000000" w:themeColor="text1"/>
          <w:sz w:val="24"/>
          <w:szCs w:val="24"/>
        </w:rPr>
        <w:t>newdouble</w:t>
      </w:r>
      <w:r w:rsidRPr="00155AC6">
        <w:rPr>
          <w:rFonts w:ascii="Times New Roman" w:hAnsi="Times New Roman"/>
          <w:color w:val="000000" w:themeColor="text1"/>
          <w:sz w:val="24"/>
          <w:szCs w:val="24"/>
        </w:rPr>
        <w:t>[nItems];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ratio = </w:t>
      </w:r>
      <w:r w:rsidRPr="00155AC6">
        <w:rPr>
          <w:rFonts w:ascii="Times New Roman" w:hAnsi="Times New Roman"/>
          <w:bCs/>
          <w:color w:val="000000" w:themeColor="text1"/>
          <w:sz w:val="24"/>
          <w:szCs w:val="24"/>
        </w:rPr>
        <w:t>newdouble</w:t>
      </w:r>
      <w:r w:rsidRPr="00155AC6">
        <w:rPr>
          <w:rFonts w:ascii="Times New Roman" w:hAnsi="Times New Roman"/>
          <w:color w:val="000000" w:themeColor="text1"/>
          <w:sz w:val="24"/>
          <w:szCs w:val="24"/>
        </w:rPr>
        <w:t>[nItems];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 = 0; i &lt;nItems; ++i)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weight[i] = scan.</w:t>
      </w:r>
      <w:r w:rsidRPr="00155AC6">
        <w:rPr>
          <w:rFonts w:ascii="Times New Roman" w:hAnsi="Times New Roman"/>
          <w:color w:val="000000" w:themeColor="text1"/>
          <w:sz w:val="24"/>
          <w:szCs w:val="24"/>
          <w:highlight w:val="lightGray"/>
        </w:rPr>
        <w:t>nextDouble</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profit[i] = scan.</w:t>
      </w:r>
      <w:r w:rsidRPr="00155AC6">
        <w:rPr>
          <w:rFonts w:ascii="Times New Roman" w:hAnsi="Times New Roman"/>
          <w:color w:val="000000" w:themeColor="text1"/>
          <w:sz w:val="24"/>
          <w:szCs w:val="24"/>
          <w:highlight w:val="lightGray"/>
        </w:rPr>
        <w:t>nextDouble</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ratio[i] = profit[i] / weight[i];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the capacity of the knapsack: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cap = scan.</w:t>
      </w:r>
      <w:r w:rsidRPr="00155AC6">
        <w:rPr>
          <w:rFonts w:ascii="Times New Roman" w:hAnsi="Times New Roman"/>
          <w:color w:val="000000" w:themeColor="text1"/>
          <w:sz w:val="24"/>
          <w:szCs w:val="24"/>
          <w:highlight w:val="lightGray"/>
        </w:rPr>
        <w:t>nextDouble</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getNext()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max = 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index = -1;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 = 0; i &lt;profit.length; i++)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 xml:space="preserve"> (ratio[i] &gt; max)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max = ratio[i];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index = 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return</w:t>
      </w:r>
      <w:r w:rsidRPr="00155AC6">
        <w:rPr>
          <w:rFonts w:ascii="Times New Roman" w:hAnsi="Times New Roman"/>
          <w:color w:val="000000" w:themeColor="text1"/>
          <w:sz w:val="24"/>
          <w:szCs w:val="24"/>
        </w:rPr>
        <w:t xml:space="preserve"> index;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fill()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cW = 0; //current weight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cP = 0; //current profit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select[]=</w:t>
      </w:r>
      <w:r w:rsidRPr="00155AC6">
        <w:rPr>
          <w:rFonts w:ascii="Times New Roman" w:hAnsi="Times New Roman"/>
          <w:bCs/>
          <w:color w:val="000000" w:themeColor="text1"/>
          <w:sz w:val="24"/>
          <w:szCs w:val="24"/>
        </w:rPr>
        <w:t>newdouble</w:t>
      </w:r>
      <w:r w:rsidRPr="00155AC6">
        <w:rPr>
          <w:rFonts w:ascii="Times New Roman" w:hAnsi="Times New Roman"/>
          <w:color w:val="000000" w:themeColor="text1"/>
          <w:sz w:val="24"/>
          <w:szCs w:val="24"/>
        </w:rPr>
        <w:t>[nItems];//marking item selection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 xml:space="preserve"> (cW&lt; cap)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item = getNext();        //next max ratio</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 xml:space="preserve"> (item == -1)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//No items left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lastRenderedPageBreak/>
        <w:t>if</w:t>
      </w:r>
      <w:r w:rsidRPr="00155AC6">
        <w:rPr>
          <w:rFonts w:ascii="Times New Roman" w:hAnsi="Times New Roman"/>
          <w:color w:val="000000" w:themeColor="text1"/>
          <w:sz w:val="24"/>
          <w:szCs w:val="24"/>
        </w:rPr>
        <w:t xml:space="preserve"> (cW + weight[item] &lt;= cap)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cW += weight[item];</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cP += profit[item];</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ratio[item] = 0;  //mark as used for the getNext() (ratio) function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select[item]=1;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else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select[item]=(cap-cW)/weight[item];</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cP += (ratio[item] * (cap - cW));</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cW += (cap - cW);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break</w:t>
      </w:r>
      <w:r w:rsidRPr="00155AC6">
        <w:rPr>
          <w:rFonts w:ascii="Times New Roman" w:hAnsi="Times New Roman"/>
          <w:color w:val="000000" w:themeColor="text1"/>
          <w:sz w:val="24"/>
          <w:szCs w:val="24"/>
        </w:rPr>
        <w:t>;  //the knapsack is full</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.println("\nItems Selected  Fraction Selected(0/1/Partial)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i=0;i&lt;nItems;i++)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.println("\t"+(i+1)+"\t\t"+select[i]);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.println("\nMax Profit = " + cP + ", Max Weight = " + cW);</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publicstaticvoid</w:t>
      </w:r>
      <w:r w:rsidRPr="00155AC6">
        <w:rPr>
          <w:rFonts w:ascii="Times New Roman" w:hAnsi="Times New Roman"/>
          <w:color w:val="000000" w:themeColor="text1"/>
          <w:sz w:val="24"/>
          <w:szCs w:val="24"/>
        </w:rPr>
        <w:t xml:space="preserve"> main(String[] args)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FractionalKnapsackfk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FractionalKnapsack();</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fk.fill();</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KNAPSACK PROBLEM-GREEDY METHOD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number of items in the store: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(weight and profit) of items: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18 25</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15 24</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10 15</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capacity of the knapsack: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Items Selected  Fraction Selected(0/1)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1</w:t>
      </w:r>
      <w:r w:rsidR="00463918">
        <w:rPr>
          <w:rFonts w:ascii="Times New Roman" w:hAnsi="Times New Roman"/>
          <w:color w:val="000000" w:themeColor="text1"/>
          <w:sz w:val="24"/>
          <w:szCs w:val="24"/>
        </w:rPr>
        <w:tab/>
      </w:r>
      <w:r w:rsidR="00463918">
        <w:rPr>
          <w:rFonts w:ascii="Times New Roman" w:hAnsi="Times New Roman"/>
          <w:color w:val="000000" w:themeColor="text1"/>
          <w:sz w:val="24"/>
          <w:szCs w:val="24"/>
        </w:rPr>
        <w:tab/>
      </w:r>
      <w:r w:rsidRPr="00155AC6">
        <w:rPr>
          <w:rFonts w:ascii="Times New Roman" w:hAnsi="Times New Roman"/>
          <w:color w:val="000000" w:themeColor="text1"/>
          <w:sz w:val="24"/>
          <w:szCs w:val="24"/>
        </w:rPr>
        <w:t>0.0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2</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3</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0.0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Max Profit = 24.0, Max Weight = 15.0</w:t>
      </w:r>
    </w:p>
    <w:p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KNAPSACK PROBLEM-GREEDY METHOD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number of items in the store: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(weight and profit) of items: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18 25</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15 24</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10 15</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capacity of the knapsack: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Items Selected  Fraction Selected(0/1/Partial)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1</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0.0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2</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3</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0.5</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Max Profit = 31.5, Max Weight = 20.0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7. From a given vertex in a weighted connected graph, find shortest paths to other vertices using Dijkstra's algorithm. Write the program in Java.</w:t>
      </w:r>
    </w:p>
    <w:p w:rsidR="00EC6324" w:rsidRPr="00155AC6" w:rsidRDefault="00EC6324" w:rsidP="00EC6324">
      <w:pPr>
        <w:autoSpaceDE w:val="0"/>
        <w:autoSpaceDN w:val="0"/>
        <w:adjustRightInd w:val="0"/>
        <w:spacing w:after="0"/>
        <w:rPr>
          <w:rFonts w:ascii="Times New Roman" w:hAnsi="Times New Roman"/>
          <w:bCs/>
          <w:color w:val="000000" w:themeColor="text1"/>
          <w:sz w:val="24"/>
          <w:szCs w:val="24"/>
        </w:rPr>
      </w:pPr>
    </w:p>
    <w:p w:rsidR="00EC6324" w:rsidRPr="00155AC6" w:rsidRDefault="00A15784" w:rsidP="00EC6324">
      <w:pPr>
        <w:autoSpaceDE w:val="0"/>
        <w:autoSpaceDN w:val="0"/>
        <w:adjustRightInd w:val="0"/>
        <w:spacing w:after="0"/>
        <w:rPr>
          <w:rFonts w:ascii="Times New Roman" w:hAnsi="Times New Roman"/>
          <w:color w:val="000000" w:themeColor="text1"/>
          <w:sz w:val="24"/>
          <w:szCs w:val="24"/>
        </w:rPr>
      </w:pPr>
      <w:r>
        <w:rPr>
          <w:rFonts w:ascii="Times New Roman" w:hAnsi="Times New Roman"/>
          <w:bCs/>
          <w:color w:val="000000" w:themeColor="text1"/>
          <w:sz w:val="24"/>
          <w:szCs w:val="24"/>
        </w:rPr>
        <w:t>i</w:t>
      </w:r>
      <w:r w:rsidR="00EC6324" w:rsidRPr="00155AC6">
        <w:rPr>
          <w:rFonts w:ascii="Times New Roman" w:hAnsi="Times New Roman"/>
          <w:bCs/>
          <w:color w:val="000000" w:themeColor="text1"/>
          <w:sz w:val="24"/>
          <w:szCs w:val="24"/>
        </w:rPr>
        <w:t>mport</w:t>
      </w:r>
      <w:r>
        <w:rPr>
          <w:rFonts w:ascii="Times New Roman" w:hAnsi="Times New Roman"/>
          <w:bCs/>
          <w:color w:val="000000" w:themeColor="text1"/>
          <w:sz w:val="24"/>
          <w:szCs w:val="24"/>
        </w:rPr>
        <w:t xml:space="preserve"> </w:t>
      </w:r>
      <w:r w:rsidR="00EC6324"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class</w:t>
      </w:r>
      <w:r w:rsidR="00A15784">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Dijkstra</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A15784">
        <w:rPr>
          <w:rFonts w:ascii="Times New Roman" w:hAnsi="Times New Roman"/>
          <w:bCs/>
          <w:color w:val="000000" w:themeColor="text1"/>
          <w:sz w:val="24"/>
          <w:szCs w:val="24"/>
        </w:rPr>
        <w:t>i</w:t>
      </w:r>
      <w:r w:rsidRPr="00155AC6">
        <w:rPr>
          <w:rFonts w:ascii="Times New Roman" w:hAnsi="Times New Roman"/>
          <w:bCs/>
          <w:color w:val="000000" w:themeColor="text1"/>
          <w:sz w:val="24"/>
          <w:szCs w:val="24"/>
        </w:rPr>
        <w:t>nt</w:t>
      </w:r>
      <w:r w:rsidR="00A15784">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n,src;</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a[][]=</w:t>
      </w:r>
      <w:r w:rsidRPr="00155AC6">
        <w:rPr>
          <w:rFonts w:ascii="Times New Roman" w:hAnsi="Times New Roman"/>
          <w:bCs/>
          <w:color w:val="000000" w:themeColor="text1"/>
          <w:sz w:val="24"/>
          <w:szCs w:val="24"/>
        </w:rPr>
        <w:t>newint</w:t>
      </w:r>
      <w:r w:rsidRPr="00155AC6">
        <w:rPr>
          <w:rFonts w:ascii="Times New Roman" w:hAnsi="Times New Roman"/>
          <w:color w:val="000000" w:themeColor="text1"/>
          <w:sz w:val="24"/>
          <w:szCs w:val="24"/>
        </w:rPr>
        <w:t>[10][10];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void</w:t>
      </w:r>
      <w:r w:rsidR="00A15784">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read_cost_adjacency_matrix()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A15784">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 DIJKSTRA'S ALGORITHM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A15784">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no. of nodes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Scanner sobj=</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Scanner (System.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n=sobj.nextInt();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A15784">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cost adjacency matrix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i=1;i&lt;=n;i++)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j=1;j&lt;=n;j++)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a[i][j]=sobj.nextInt();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A15784">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source vertex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src=sobj.nextInt();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sobj.close();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A15784">
        <w:rPr>
          <w:rFonts w:ascii="Times New Roman" w:hAnsi="Times New Roman"/>
          <w:bCs/>
          <w:color w:val="000000" w:themeColor="text1"/>
          <w:sz w:val="24"/>
          <w:szCs w:val="24"/>
        </w:rPr>
        <w:t>v</w:t>
      </w:r>
      <w:r w:rsidRPr="00155AC6">
        <w:rPr>
          <w:rFonts w:ascii="Times New Roman" w:hAnsi="Times New Roman"/>
          <w:bCs/>
          <w:color w:val="000000" w:themeColor="text1"/>
          <w:sz w:val="24"/>
          <w:szCs w:val="24"/>
        </w:rPr>
        <w:t>oid</w:t>
      </w:r>
      <w:r w:rsidR="00A15784">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find_short_distance_path()</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A15784">
        <w:rPr>
          <w:rFonts w:ascii="Times New Roman" w:hAnsi="Times New Roman"/>
          <w:bCs/>
          <w:color w:val="000000" w:themeColor="text1"/>
          <w:sz w:val="24"/>
          <w:szCs w:val="24"/>
        </w:rPr>
        <w:t>i</w:t>
      </w:r>
      <w:r w:rsidRPr="00155AC6">
        <w:rPr>
          <w:rFonts w:ascii="Times New Roman" w:hAnsi="Times New Roman"/>
          <w:bCs/>
          <w:color w:val="000000" w:themeColor="text1"/>
          <w:sz w:val="24"/>
          <w:szCs w:val="24"/>
        </w:rPr>
        <w:t>nt</w:t>
      </w:r>
      <w:r w:rsidR="00A15784">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i,j,v,min,u=0;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d[]=</w:t>
      </w:r>
      <w:r w:rsidRPr="00155AC6">
        <w:rPr>
          <w:rFonts w:ascii="Times New Roman" w:hAnsi="Times New Roman"/>
          <w:bCs/>
          <w:color w:val="000000" w:themeColor="text1"/>
          <w:sz w:val="24"/>
          <w:szCs w:val="24"/>
        </w:rPr>
        <w:t>new</w:t>
      </w:r>
      <w:r w:rsidR="00A15784">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p[]=</w:t>
      </w:r>
      <w:r w:rsidRPr="00155AC6">
        <w:rPr>
          <w:rFonts w:ascii="Times New Roman" w:hAnsi="Times New Roman"/>
          <w:bCs/>
          <w:color w:val="000000" w:themeColor="text1"/>
          <w:sz w:val="24"/>
          <w:szCs w:val="24"/>
        </w:rPr>
        <w:t>new</w:t>
      </w:r>
      <w:r w:rsidR="00A15784">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s[]=</w:t>
      </w:r>
      <w:r w:rsidRPr="00155AC6">
        <w:rPr>
          <w:rFonts w:ascii="Times New Roman" w:hAnsi="Times New Roman"/>
          <w:bCs/>
          <w:color w:val="000000" w:themeColor="text1"/>
          <w:sz w:val="24"/>
          <w:szCs w:val="24"/>
        </w:rPr>
        <w:t>new</w:t>
      </w:r>
      <w:r w:rsidR="00A15784">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(i=1;i&lt;=n;i++)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d[i]=a[src][i];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p[i]=src;</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s[i]=0;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s[src]=1;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d[src]=0;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//find shortest distance &amp; the path to other vertices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(i=1;i&lt;n;i++)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(j=1,min=999;j&lt;=n;j++)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(s[j]==0 &amp;&amp; d[j]&lt;min)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min=d[j];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u=j;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}//end of j for loop</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s[u]=1;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(v=1;v&lt;=n;v++)</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(s[v]==0 &amp;&amp; d[u]+a[u][v]&lt;d[v])</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d[v]=d[u]+a[u][v];</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p[v]=u;</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}//end of v for loop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 xml:space="preserve"> }//end of i for loop</w:t>
      </w:r>
    </w:p>
    <w:p w:rsidR="00EC6324" w:rsidRPr="00155AC6" w:rsidRDefault="00230DC8" w:rsidP="00EC6324">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sidR="00EC6324" w:rsidRPr="00155AC6">
        <w:rPr>
          <w:rFonts w:ascii="Times New Roman" w:hAnsi="Times New Roman"/>
          <w:color w:val="000000" w:themeColor="text1"/>
          <w:sz w:val="24"/>
          <w:szCs w:val="24"/>
        </w:rPr>
        <w:t>System.</w:t>
      </w:r>
      <w:r w:rsidR="00EC6324" w:rsidRPr="00155AC6">
        <w:rPr>
          <w:rFonts w:ascii="Times New Roman" w:hAnsi="Times New Roman"/>
          <w:bCs/>
          <w:i/>
          <w:iCs/>
          <w:color w:val="000000" w:themeColor="text1"/>
          <w:sz w:val="24"/>
          <w:szCs w:val="24"/>
        </w:rPr>
        <w:t>out</w:t>
      </w:r>
      <w:r w:rsidR="00EC6324" w:rsidRPr="00155AC6">
        <w:rPr>
          <w:rFonts w:ascii="Times New Roman" w:hAnsi="Times New Roman"/>
          <w:color w:val="000000" w:themeColor="text1"/>
          <w:sz w:val="24"/>
          <w:szCs w:val="24"/>
        </w:rPr>
        <w:t>.println("The shortest path and distance is shown below:");</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.println("DEST VERTEX&lt;-(Intermediate vertices)&lt;-SOURCE=DISTANCE");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(j=1;j&lt;=n;j++)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(d[j]==999)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.println(j+"&lt;-"+src+"="+d[j]);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230DC8">
        <w:rPr>
          <w:rFonts w:ascii="Times New Roman" w:hAnsi="Times New Roman"/>
          <w:bCs/>
          <w:color w:val="000000" w:themeColor="text1"/>
          <w:sz w:val="24"/>
          <w:szCs w:val="24"/>
        </w:rPr>
        <w:t>e</w:t>
      </w:r>
      <w:r w:rsidRPr="00155AC6">
        <w:rPr>
          <w:rFonts w:ascii="Times New Roman" w:hAnsi="Times New Roman"/>
          <w:bCs/>
          <w:color w:val="000000" w:themeColor="text1"/>
          <w:sz w:val="24"/>
          <w:szCs w:val="24"/>
        </w:rPr>
        <w:t>lse</w:t>
      </w:r>
      <w:r w:rsidR="00230DC8">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(d[j]==0)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.println(j+"&lt;-"+src+"="+d[j]);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else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i=j;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(i!=src)</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.print(i+"&lt;-");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i=p[i];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.println(i+"="+d[j]);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}//end of j for loop</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230DC8" w:rsidP="00EC6324">
      <w:pPr>
        <w:autoSpaceDE w:val="0"/>
        <w:autoSpaceDN w:val="0"/>
        <w:adjustRightInd w:val="0"/>
        <w:spacing w:after="0"/>
        <w:rPr>
          <w:rFonts w:ascii="Times New Roman" w:hAnsi="Times New Roman"/>
          <w:color w:val="000000" w:themeColor="text1"/>
          <w:sz w:val="24"/>
          <w:szCs w:val="24"/>
        </w:rPr>
      </w:pPr>
      <w:r>
        <w:rPr>
          <w:rFonts w:ascii="Times New Roman" w:hAnsi="Times New Roman"/>
          <w:bCs/>
          <w:color w:val="000000" w:themeColor="text1"/>
          <w:sz w:val="24"/>
          <w:szCs w:val="24"/>
        </w:rPr>
        <w:t>p</w:t>
      </w:r>
      <w:r w:rsidR="00EC6324" w:rsidRPr="00155AC6">
        <w:rPr>
          <w:rFonts w:ascii="Times New Roman" w:hAnsi="Times New Roman"/>
          <w:bCs/>
          <w:color w:val="000000" w:themeColor="text1"/>
          <w:sz w:val="24"/>
          <w:szCs w:val="24"/>
        </w:rPr>
        <w:t>ublic</w:t>
      </w:r>
      <w:r>
        <w:rPr>
          <w:rFonts w:ascii="Times New Roman" w:hAnsi="Times New Roman"/>
          <w:bCs/>
          <w:color w:val="000000" w:themeColor="text1"/>
          <w:sz w:val="24"/>
          <w:szCs w:val="24"/>
        </w:rPr>
        <w:t xml:space="preserve"> class Main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230DC8">
        <w:rPr>
          <w:rFonts w:ascii="Times New Roman" w:hAnsi="Times New Roman"/>
          <w:bCs/>
          <w:color w:val="000000" w:themeColor="text1"/>
          <w:sz w:val="24"/>
          <w:szCs w:val="24"/>
        </w:rPr>
        <w:t>p</w:t>
      </w:r>
      <w:r w:rsidRPr="00155AC6">
        <w:rPr>
          <w:rFonts w:ascii="Times New Roman" w:hAnsi="Times New Roman"/>
          <w:bCs/>
          <w:color w:val="000000" w:themeColor="text1"/>
          <w:sz w:val="24"/>
          <w:szCs w:val="24"/>
        </w:rPr>
        <w:t>ublic</w:t>
      </w:r>
      <w:r w:rsidR="00230DC8">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static</w:t>
      </w:r>
      <w:r w:rsidR="00230DC8">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main(String[] args)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Dijkstra</w:t>
      </w:r>
      <w:r w:rsidR="00230DC8">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ob=</w:t>
      </w:r>
      <w:r w:rsidRPr="00155AC6">
        <w:rPr>
          <w:rFonts w:ascii="Times New Roman" w:hAnsi="Times New Roman"/>
          <w:bCs/>
          <w:color w:val="000000" w:themeColor="text1"/>
          <w:sz w:val="24"/>
          <w:szCs w:val="24"/>
        </w:rPr>
        <w:t>new</w:t>
      </w:r>
      <w:r w:rsidR="00230DC8">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Dijkstra();</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ob.read_cost_adjacency_matrix();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ob.find_short_distance_path();</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DIJKSTRA'S ALGORITHM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no. of nodes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6</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cost adjacency matrix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0 15 10 999 45 999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999 0 15 999 20 999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20 999 0 20 999 999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999 10 999 0 35 999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999 999 999 30 0 999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999 999 999 4 999 0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source vertex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The shortest path and distance is shown below:</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DEST VERTEX&lt;-(Intermediate vertices)&lt;-SOURCE=DISTANCE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1&lt;-1=0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2&lt;-1=15</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3&lt;-1=10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4&lt;-3&lt;-1=30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5&lt;-2&lt;-1=35</w:t>
      </w:r>
    </w:p>
    <w:p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6&lt;-1=999</w:t>
      </w:r>
    </w:p>
    <w:p w:rsidR="00EC6324" w:rsidRPr="00155AC6" w:rsidRDefault="00EC6324" w:rsidP="00EC6324">
      <w:pPr>
        <w:autoSpaceDE w:val="0"/>
        <w:autoSpaceDN w:val="0"/>
        <w:adjustRightInd w:val="0"/>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DIJKSTRA'S ALGORITHM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no. of nodes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cost adjacency matrix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0 3 999 7 999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3 0 4 2 999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999 4 0 5 6</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7 2 5 0 4</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999 999 6 4 0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source vertex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The shortest path and distance is shown below:</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DEST VERTEX&lt;-(Intermediate vertices)&lt;-SOURCE=DISTANCE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1&lt;-1=0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2&lt;-1=3</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3&lt;-2&lt;-1=7</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4&lt;-2&lt;-1=5</w:t>
      </w:r>
    </w:p>
    <w:p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5&lt;-4&lt;-2&lt;-1=9</w:t>
      </w: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color w:val="000000" w:themeColor="text1"/>
          <w:sz w:val="24"/>
          <w:szCs w:val="24"/>
        </w:rPr>
      </w:pPr>
      <w:r w:rsidRPr="00155AC6">
        <w:rPr>
          <w:rFonts w:ascii="Times New Roman" w:hAnsi="Times New Roman"/>
          <w:b/>
          <w:bCs/>
          <w:color w:val="000000" w:themeColor="text1"/>
          <w:sz w:val="24"/>
          <w:szCs w:val="24"/>
        </w:rPr>
        <w:t xml:space="preserve">8. </w:t>
      </w:r>
      <w:r w:rsidRPr="00155AC6">
        <w:rPr>
          <w:rFonts w:ascii="Times New Roman" w:hAnsi="Times New Roman"/>
          <w:b/>
          <w:color w:val="000000" w:themeColor="text1"/>
          <w:sz w:val="24"/>
          <w:szCs w:val="24"/>
        </w:rPr>
        <w:t>Find Minimum Cost Spanning Tree of a given undirected graph using  Kruskal's algorithm. Implement the program in Java language.</w:t>
      </w:r>
    </w:p>
    <w:p w:rsidR="00EC6324" w:rsidRPr="00155AC6" w:rsidRDefault="00EC6324" w:rsidP="00EC6324">
      <w:pPr>
        <w:autoSpaceDE w:val="0"/>
        <w:autoSpaceDN w:val="0"/>
        <w:adjustRightInd w:val="0"/>
        <w:spacing w:after="0"/>
        <w:jc w:val="both"/>
        <w:rPr>
          <w:rFonts w:ascii="Times New Roman" w:hAnsi="Times New Roman"/>
          <w:b/>
          <w:color w:val="000000" w:themeColor="text1"/>
          <w:sz w:val="24"/>
          <w:szCs w:val="24"/>
        </w:rPr>
      </w:pPr>
    </w:p>
    <w:p w:rsidR="00EC6324" w:rsidRPr="00155AC6" w:rsidRDefault="008B243C" w:rsidP="00EC6324">
      <w:pPr>
        <w:autoSpaceDE w:val="0"/>
        <w:autoSpaceDN w:val="0"/>
        <w:adjustRightInd w:val="0"/>
        <w:spacing w:after="0"/>
        <w:rPr>
          <w:rFonts w:ascii="Times New Roman" w:hAnsi="Times New Roman"/>
          <w:color w:val="000000" w:themeColor="text1"/>
          <w:sz w:val="24"/>
          <w:szCs w:val="24"/>
        </w:rPr>
      </w:pPr>
      <w:r>
        <w:rPr>
          <w:rFonts w:ascii="Times New Roman" w:hAnsi="Times New Roman"/>
          <w:bCs/>
          <w:color w:val="000000" w:themeColor="text1"/>
          <w:sz w:val="24"/>
          <w:szCs w:val="24"/>
        </w:rPr>
        <w:t>i</w:t>
      </w:r>
      <w:r w:rsidR="00EC6324" w:rsidRPr="00155AC6">
        <w:rPr>
          <w:rFonts w:ascii="Times New Roman" w:hAnsi="Times New Roman"/>
          <w:bCs/>
          <w:color w:val="000000" w:themeColor="text1"/>
          <w:sz w:val="24"/>
          <w:szCs w:val="24"/>
        </w:rPr>
        <w:t>mport</w:t>
      </w:r>
      <w:r>
        <w:rPr>
          <w:rFonts w:ascii="Times New Roman" w:hAnsi="Times New Roman"/>
          <w:bCs/>
          <w:color w:val="000000" w:themeColor="text1"/>
          <w:sz w:val="24"/>
          <w:szCs w:val="24"/>
        </w:rPr>
        <w:t xml:space="preserve"> </w:t>
      </w:r>
      <w:r w:rsidR="00EC6324"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class</w:t>
      </w:r>
      <w:r w:rsidR="008B243C">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Kruskal_algo</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a[][]=</w:t>
      </w:r>
      <w:r w:rsidRPr="00155AC6">
        <w:rPr>
          <w:rFonts w:ascii="Times New Roman" w:hAnsi="Times New Roman"/>
          <w:bCs/>
          <w:color w:val="000000" w:themeColor="text1"/>
          <w:sz w:val="24"/>
          <w:szCs w:val="24"/>
        </w:rPr>
        <w:t>new</w:t>
      </w:r>
      <w:r w:rsidR="008B243C">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[10][10];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void</w:t>
      </w:r>
      <w:r w:rsidR="008B243C">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read_cost_adjacency_matrix()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8B243C">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 KRUSKAL'S ALGORITHM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8B243C">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number of nodes");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Scanner scan=</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Scanner(System.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n=scan.nextInt();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the cost adjacency 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i=1;i&lt;=n;i++)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j=1;j&lt;=n;j++)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a[i][j]=scan.nextInt();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scan.close();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8B243C">
        <w:rPr>
          <w:rFonts w:ascii="Times New Roman" w:hAnsi="Times New Roman"/>
          <w:bCs/>
          <w:color w:val="000000" w:themeColor="text1"/>
          <w:sz w:val="24"/>
          <w:szCs w:val="24"/>
        </w:rPr>
        <w:t>v</w:t>
      </w:r>
      <w:r w:rsidRPr="00155AC6">
        <w:rPr>
          <w:rFonts w:ascii="Times New Roman" w:hAnsi="Times New Roman"/>
          <w:bCs/>
          <w:color w:val="000000" w:themeColor="text1"/>
          <w:sz w:val="24"/>
          <w:szCs w:val="24"/>
        </w:rPr>
        <w:t>oid</w:t>
      </w:r>
      <w:r w:rsidR="008B243C">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find_minimum_spanningtree()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parent[]=</w:t>
      </w:r>
      <w:r w:rsidRPr="00155AC6">
        <w:rPr>
          <w:rFonts w:ascii="Times New Roman" w:hAnsi="Times New Roman"/>
          <w:bCs/>
          <w:color w:val="000000" w:themeColor="text1"/>
          <w:sz w:val="24"/>
          <w:szCs w:val="24"/>
        </w:rPr>
        <w:t>newint</w:t>
      </w:r>
      <w:r w:rsidRPr="00155AC6">
        <w:rPr>
          <w:rFonts w:ascii="Times New Roman" w:hAnsi="Times New Roman"/>
          <w:color w:val="000000" w:themeColor="text1"/>
          <w:sz w:val="24"/>
          <w:szCs w:val="24"/>
        </w:rPr>
        <w:t>[10];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t[][]=</w:t>
      </w:r>
      <w:r w:rsidRPr="00155AC6">
        <w:rPr>
          <w:rFonts w:ascii="Times New Roman" w:hAnsi="Times New Roman"/>
          <w:bCs/>
          <w:color w:val="000000" w:themeColor="text1"/>
          <w:sz w:val="24"/>
          <w:szCs w:val="24"/>
        </w:rPr>
        <w:t>new</w:t>
      </w:r>
      <w:r w:rsidR="008B243C">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[10][3];</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i=1;i&lt;=n;i++)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parent[i]=i;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count=0,sum=0, k=0,u=0,v=0;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(count!=n-1)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min=999;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i=1;i&lt;=n;i++)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j=1;j&lt;=n;j++)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(a[i][j]!=0 &amp;&amp; a[i][j]&lt;min)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min=a[i][j];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u=i;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v=j;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(min==999)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i=u;</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 xml:space="preserve">(parent[i]!=i)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i=parent[i];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j=v;</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 xml:space="preserve">(parent[j]!=j)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j=parent[j];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(i!=j)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t[k][0]=u;</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t[k][1]=v;</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t[k][2]=min;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k++;</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sum=sum+min;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parent[j]=i;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count++;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a[u][v]=a[v][u]=999;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(count==n-1)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.println("The min cost spanning tree with edges is");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.println("Edge"+"\t"+"Weight");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i=0;i&lt;n-1;i++)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.println(t[i][0]+"-&gt;"+t[i][1]+"\t"+t[i][2]);</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.println("Cost of the Spanning tree="+sum);</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else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.println("Spanning tree does not exist");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r w:rsidRPr="00155AC6">
        <w:rPr>
          <w:rFonts w:ascii="Times New Roman" w:hAnsi="Times New Roman"/>
          <w:color w:val="000000" w:themeColor="text1"/>
          <w:sz w:val="24"/>
          <w:szCs w:val="24"/>
        </w:rPr>
        <w:tab/>
      </w:r>
    </w:p>
    <w:p w:rsidR="00EC6324" w:rsidRPr="00155AC6" w:rsidRDefault="00E067F4" w:rsidP="00EC6324">
      <w:pPr>
        <w:autoSpaceDE w:val="0"/>
        <w:autoSpaceDN w:val="0"/>
        <w:adjustRightInd w:val="0"/>
        <w:spacing w:after="0"/>
        <w:rPr>
          <w:rFonts w:ascii="Times New Roman" w:hAnsi="Times New Roman"/>
          <w:color w:val="000000" w:themeColor="text1"/>
          <w:sz w:val="24"/>
          <w:szCs w:val="24"/>
        </w:rPr>
      </w:pPr>
      <w:r>
        <w:rPr>
          <w:rFonts w:ascii="Times New Roman" w:hAnsi="Times New Roman"/>
          <w:bCs/>
          <w:color w:val="000000" w:themeColor="text1"/>
          <w:sz w:val="24"/>
          <w:szCs w:val="24"/>
        </w:rPr>
        <w:t>p</w:t>
      </w:r>
      <w:r w:rsidR="00EC6324" w:rsidRPr="00155AC6">
        <w:rPr>
          <w:rFonts w:ascii="Times New Roman" w:hAnsi="Times New Roman"/>
          <w:bCs/>
          <w:color w:val="000000" w:themeColor="text1"/>
          <w:sz w:val="24"/>
          <w:szCs w:val="24"/>
        </w:rPr>
        <w:t>ublic</w:t>
      </w:r>
      <w:r>
        <w:rPr>
          <w:rFonts w:ascii="Times New Roman" w:hAnsi="Times New Roman"/>
          <w:bCs/>
          <w:color w:val="000000" w:themeColor="text1"/>
          <w:sz w:val="24"/>
          <w:szCs w:val="24"/>
        </w:rPr>
        <w:t xml:space="preserve"> </w:t>
      </w:r>
      <w:r w:rsidR="00EC6324" w:rsidRPr="00155AC6">
        <w:rPr>
          <w:rFonts w:ascii="Times New Roman" w:hAnsi="Times New Roman"/>
          <w:bCs/>
          <w:color w:val="000000" w:themeColor="text1"/>
          <w:sz w:val="24"/>
          <w:szCs w:val="24"/>
        </w:rPr>
        <w:t>class</w:t>
      </w:r>
      <w:r>
        <w:rPr>
          <w:rFonts w:ascii="Times New Roman" w:hAnsi="Times New Roman"/>
          <w:bCs/>
          <w:color w:val="000000" w:themeColor="text1"/>
          <w:sz w:val="24"/>
          <w:szCs w:val="24"/>
        </w:rPr>
        <w:t xml:space="preserve"> </w:t>
      </w:r>
      <w:r>
        <w:rPr>
          <w:rFonts w:ascii="Times New Roman" w:hAnsi="Times New Roman"/>
          <w:color w:val="000000" w:themeColor="text1"/>
          <w:sz w:val="24"/>
          <w:szCs w:val="24"/>
        </w:rPr>
        <w:t>Main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E067F4" w:rsidRPr="00155AC6">
        <w:rPr>
          <w:rFonts w:ascii="Times New Roman" w:hAnsi="Times New Roman"/>
          <w:bCs/>
          <w:color w:val="000000" w:themeColor="text1"/>
          <w:sz w:val="24"/>
          <w:szCs w:val="24"/>
        </w:rPr>
        <w:t>P</w:t>
      </w:r>
      <w:r w:rsidRPr="00155AC6">
        <w:rPr>
          <w:rFonts w:ascii="Times New Roman" w:hAnsi="Times New Roman"/>
          <w:bCs/>
          <w:color w:val="000000" w:themeColor="text1"/>
          <w:sz w:val="24"/>
          <w:szCs w:val="24"/>
        </w:rPr>
        <w:t>ublic</w:t>
      </w:r>
      <w:r w:rsidR="00E067F4">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static</w:t>
      </w:r>
      <w:r w:rsidR="00E067F4">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main(String[] args)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Kruskal_algo k=</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Kruskal_algo();</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k.read_cost_adjacency_matrix();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k.find_minimum_spanningtree();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lastRenderedPageBreak/>
        <w:t>OUTPUT 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KRUSKAL'S ALGORITHM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number of nodes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cost adjacency matrix</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0       1       5       2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1       0       999     999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5       999     0       3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2       999     3       0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min cost spanning tree with edges is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Edge</w:t>
      </w:r>
      <w:r w:rsidRPr="00155AC6">
        <w:rPr>
          <w:rFonts w:ascii="Times New Roman" w:hAnsi="Times New Roman"/>
          <w:color w:val="000000" w:themeColor="text1"/>
          <w:sz w:val="24"/>
          <w:szCs w:val="24"/>
        </w:rPr>
        <w:tab/>
        <w:t>Weight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1-&gt;2</w:t>
      </w:r>
      <w:r w:rsidRPr="00155AC6">
        <w:rPr>
          <w:rFonts w:ascii="Times New Roman" w:hAnsi="Times New Roman"/>
          <w:color w:val="000000" w:themeColor="text1"/>
          <w:sz w:val="24"/>
          <w:szCs w:val="24"/>
        </w:rPr>
        <w:tab/>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1-&gt;4</w:t>
      </w:r>
      <w:r w:rsidRPr="00155AC6">
        <w:rPr>
          <w:rFonts w:ascii="Times New Roman" w:hAnsi="Times New Roman"/>
          <w:color w:val="000000" w:themeColor="text1"/>
          <w:sz w:val="24"/>
          <w:szCs w:val="24"/>
        </w:rPr>
        <w:tab/>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3-&gt;4</w:t>
      </w:r>
      <w:r w:rsidRPr="00155AC6">
        <w:rPr>
          <w:rFonts w:ascii="Times New Roman" w:hAnsi="Times New Roman"/>
          <w:color w:val="000000" w:themeColor="text1"/>
          <w:sz w:val="24"/>
          <w:szCs w:val="24"/>
        </w:rPr>
        <w:tab/>
        <w:t>3</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Cost of the Spanning tree=6</w:t>
      </w:r>
    </w:p>
    <w:p w:rsidR="00EC6324" w:rsidRPr="00155AC6" w:rsidRDefault="00EC6324" w:rsidP="00EC6324">
      <w:pPr>
        <w:spacing w:after="0"/>
        <w:rPr>
          <w:rFonts w:ascii="Times New Roman" w:hAnsi="Times New Roman"/>
          <w:b/>
          <w:color w:val="000000" w:themeColor="text1"/>
          <w:sz w:val="24"/>
          <w:szCs w:val="24"/>
          <w:u w:val="single"/>
        </w:rPr>
      </w:pPr>
    </w:p>
    <w:p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KRUSKAL'S ALGORITHM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number of nodes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cost adjacency matrix</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0 1 999 999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1 0 2 999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999 2 0 999</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999 999 999 0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Spanning tree does not exist</w:t>
      </w:r>
    </w:p>
    <w:p w:rsidR="00EC6324" w:rsidRPr="00155AC6" w:rsidRDefault="00EC6324" w:rsidP="00EC6324">
      <w:pPr>
        <w:autoSpaceDE w:val="0"/>
        <w:autoSpaceDN w:val="0"/>
        <w:adjustRightInd w:val="0"/>
        <w:spacing w:after="0"/>
        <w:jc w:val="both"/>
        <w:rPr>
          <w:rFonts w:ascii="Times New Roman" w:hAnsi="Times New Roman"/>
          <w:b/>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C6324" w:rsidP="00EC6324">
      <w:pPr>
        <w:autoSpaceDE w:val="0"/>
        <w:autoSpaceDN w:val="0"/>
        <w:adjustRightInd w:val="0"/>
        <w:spacing w:after="0"/>
        <w:jc w:val="both"/>
        <w:rPr>
          <w:rFonts w:ascii="Times New Roman" w:hAnsi="Times New Roman"/>
          <w:b/>
          <w:color w:val="000000" w:themeColor="text1"/>
          <w:sz w:val="24"/>
          <w:szCs w:val="24"/>
        </w:rPr>
      </w:pPr>
      <w:r w:rsidRPr="00155AC6">
        <w:rPr>
          <w:rFonts w:ascii="Times New Roman" w:hAnsi="Times New Roman"/>
          <w:b/>
          <w:bCs/>
          <w:color w:val="000000" w:themeColor="text1"/>
          <w:sz w:val="24"/>
          <w:szCs w:val="24"/>
        </w:rPr>
        <w:t xml:space="preserve">9. </w:t>
      </w:r>
      <w:r w:rsidRPr="00155AC6">
        <w:rPr>
          <w:rFonts w:ascii="Times New Roman" w:hAnsi="Times New Roman"/>
          <w:b/>
          <w:color w:val="000000" w:themeColor="text1"/>
          <w:sz w:val="24"/>
          <w:szCs w:val="24"/>
        </w:rPr>
        <w:t>Find Minimum Cost Spanning Tree of a given undirected graph using  Prim's algorithm. Implement the program in Java language.</w:t>
      </w:r>
    </w:p>
    <w:p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rsidR="00EC6324" w:rsidRPr="00155AC6" w:rsidRDefault="00EF2657" w:rsidP="00EC6324">
      <w:pPr>
        <w:autoSpaceDE w:val="0"/>
        <w:autoSpaceDN w:val="0"/>
        <w:adjustRightInd w:val="0"/>
        <w:spacing w:after="0"/>
        <w:rPr>
          <w:rFonts w:ascii="Times New Roman" w:hAnsi="Times New Roman"/>
          <w:color w:val="000000" w:themeColor="text1"/>
          <w:sz w:val="24"/>
          <w:szCs w:val="24"/>
        </w:rPr>
      </w:pPr>
      <w:r>
        <w:rPr>
          <w:rFonts w:ascii="Times New Roman" w:hAnsi="Times New Roman"/>
          <w:bCs/>
          <w:color w:val="000000" w:themeColor="text1"/>
          <w:sz w:val="24"/>
          <w:szCs w:val="24"/>
        </w:rPr>
        <w:t>i</w:t>
      </w:r>
      <w:r w:rsidR="00EC6324" w:rsidRPr="00155AC6">
        <w:rPr>
          <w:rFonts w:ascii="Times New Roman" w:hAnsi="Times New Roman"/>
          <w:bCs/>
          <w:color w:val="000000" w:themeColor="text1"/>
          <w:sz w:val="24"/>
          <w:szCs w:val="24"/>
        </w:rPr>
        <w:t>mport</w:t>
      </w:r>
      <w:r>
        <w:rPr>
          <w:rFonts w:ascii="Times New Roman" w:hAnsi="Times New Roman"/>
          <w:bCs/>
          <w:color w:val="000000" w:themeColor="text1"/>
          <w:sz w:val="24"/>
          <w:szCs w:val="24"/>
        </w:rPr>
        <w:t xml:space="preserve"> </w:t>
      </w:r>
      <w:r w:rsidR="00EC6324" w:rsidRPr="00155AC6">
        <w:rPr>
          <w:rFonts w:ascii="Times New Roman" w:hAnsi="Times New Roman"/>
          <w:color w:val="000000" w:themeColor="text1"/>
          <w:sz w:val="24"/>
          <w:szCs w:val="24"/>
        </w:rPr>
        <w:t>java.util.Scanner;</w:t>
      </w:r>
    </w:p>
    <w:p w:rsidR="00EC6324" w:rsidRPr="00155AC6" w:rsidRDefault="00EF2657"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C</w:t>
      </w:r>
      <w:r w:rsidR="00EC6324" w:rsidRPr="00155AC6">
        <w:rPr>
          <w:rFonts w:ascii="Times New Roman" w:hAnsi="Times New Roman"/>
          <w:bCs/>
          <w:color w:val="000000" w:themeColor="text1"/>
          <w:sz w:val="24"/>
          <w:szCs w:val="24"/>
        </w:rPr>
        <w:t>lass</w:t>
      </w:r>
      <w:r>
        <w:rPr>
          <w:rFonts w:ascii="Times New Roman" w:hAnsi="Times New Roman"/>
          <w:bCs/>
          <w:color w:val="000000" w:themeColor="text1"/>
          <w:sz w:val="24"/>
          <w:szCs w:val="24"/>
        </w:rPr>
        <w:t xml:space="preserve"> </w:t>
      </w:r>
      <w:r w:rsidR="00EC6324" w:rsidRPr="00155AC6">
        <w:rPr>
          <w:rFonts w:ascii="Times New Roman" w:hAnsi="Times New Roman"/>
          <w:color w:val="000000" w:themeColor="text1"/>
          <w:sz w:val="24"/>
          <w:szCs w:val="24"/>
        </w:rPr>
        <w:t>Prims_algo</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a[][]=</w:t>
      </w:r>
      <w:r w:rsidRPr="00155AC6">
        <w:rPr>
          <w:rFonts w:ascii="Times New Roman" w:hAnsi="Times New Roman"/>
          <w:bCs/>
          <w:color w:val="000000" w:themeColor="text1"/>
          <w:sz w:val="24"/>
          <w:szCs w:val="24"/>
        </w:rPr>
        <w:t>new</w:t>
      </w:r>
      <w:r w:rsidR="00EF2657">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[10][10];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void</w:t>
      </w:r>
      <w:r w:rsidR="00C57792">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read_adjacency_matrix()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EF2657">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 PRIMS ALGORITHM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EF2657">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number of nodes");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Scanner scan=</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Scanner(System.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n=scan.nextInt();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EF2657">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.println("Enter the cost adacency 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i=1;i&lt;=n;i++)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j=1;j&lt;=n;j++)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a[i][j]=scan.nextInt();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scan.close();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EF2657" w:rsidRPr="00155AC6">
        <w:rPr>
          <w:rFonts w:ascii="Times New Roman" w:hAnsi="Times New Roman"/>
          <w:bCs/>
          <w:color w:val="000000" w:themeColor="text1"/>
          <w:sz w:val="24"/>
          <w:szCs w:val="24"/>
        </w:rPr>
        <w:t>V</w:t>
      </w:r>
      <w:r w:rsidRPr="00155AC6">
        <w:rPr>
          <w:rFonts w:ascii="Times New Roman" w:hAnsi="Times New Roman"/>
          <w:bCs/>
          <w:color w:val="000000" w:themeColor="text1"/>
          <w:sz w:val="24"/>
          <w:szCs w:val="24"/>
        </w:rPr>
        <w:t>oid</w:t>
      </w:r>
      <w:r w:rsidR="00EF2657">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find_minimum_spanning_tree()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EF2657">
        <w:rPr>
          <w:rFonts w:ascii="Times New Roman" w:hAnsi="Times New Roman"/>
          <w:bCs/>
          <w:color w:val="000000" w:themeColor="text1"/>
          <w:sz w:val="24"/>
          <w:szCs w:val="24"/>
        </w:rPr>
        <w:t>i</w:t>
      </w:r>
      <w:r w:rsidRPr="00155AC6">
        <w:rPr>
          <w:rFonts w:ascii="Times New Roman" w:hAnsi="Times New Roman"/>
          <w:bCs/>
          <w:color w:val="000000" w:themeColor="text1"/>
          <w:sz w:val="24"/>
          <w:szCs w:val="24"/>
        </w:rPr>
        <w:t>nt</w:t>
      </w:r>
      <w:r w:rsidR="00EF2657">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min,u=0,v=0,k=0,count=0,cost=0,i,j;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visited[]=</w:t>
      </w:r>
      <w:r w:rsidRPr="00155AC6">
        <w:rPr>
          <w:rFonts w:ascii="Times New Roman" w:hAnsi="Times New Roman"/>
          <w:bCs/>
          <w:color w:val="000000" w:themeColor="text1"/>
          <w:sz w:val="24"/>
          <w:szCs w:val="24"/>
        </w:rPr>
        <w:t>new</w:t>
      </w:r>
      <w:r w:rsidR="00EF2657">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[20];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t[][]=</w:t>
      </w:r>
      <w:r w:rsidRPr="00155AC6">
        <w:rPr>
          <w:rFonts w:ascii="Times New Roman" w:hAnsi="Times New Roman"/>
          <w:bCs/>
          <w:color w:val="000000" w:themeColor="text1"/>
          <w:sz w:val="24"/>
          <w:szCs w:val="24"/>
        </w:rPr>
        <w:t>new</w:t>
      </w:r>
      <w:r w:rsidR="00EF2657">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[20][3];</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visited[1]=1;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(count!=(n-1))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(i=1,min=999;i&lt;=n;i++)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(j=1;j&lt;=n;j++)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(visited[i]==1 &amp;&amp; visited[j]==0 &amp;&amp; min &gt; a[i][j])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min=a[i][j];</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u=i;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v=j;</w:t>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(min==999)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break</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t[k][0]=u;</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t[k][1]=v;</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t[k][2]=min;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visited[v]=1;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cost+=min;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k++;</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count++;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}//end of while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(count==n-1)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EF2657">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.println("The min cost spanning tree with edges is");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EF2657">
        <w:rPr>
          <w:rFonts w:ascii="Times New Roman" w:hAnsi="Times New Roman"/>
          <w:color w:val="000000" w:themeColor="text1"/>
          <w:sz w:val="24"/>
          <w:szCs w:val="24"/>
        </w:rPr>
        <w:t>Sys</w:t>
      </w:r>
      <w:r w:rsidRPr="00155AC6">
        <w:rPr>
          <w:rFonts w:ascii="Times New Roman" w:hAnsi="Times New Roman"/>
          <w:color w:val="000000" w:themeColor="text1"/>
          <w:sz w:val="24"/>
          <w:szCs w:val="24"/>
        </w:rPr>
        <w:t>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.println("Edge"+"\t</w:t>
      </w:r>
      <w:r w:rsidR="00EF2657">
        <w:rPr>
          <w:rFonts w:ascii="Times New Roman" w:hAnsi="Times New Roman"/>
          <w:color w:val="000000" w:themeColor="text1"/>
          <w:sz w:val="24"/>
          <w:szCs w:val="24"/>
        </w:rPr>
        <w:t>\t</w:t>
      </w:r>
      <w:r w:rsidRPr="00155AC6">
        <w:rPr>
          <w:rFonts w:ascii="Times New Roman" w:hAnsi="Times New Roman"/>
          <w:color w:val="000000" w:themeColor="text1"/>
          <w:sz w:val="24"/>
          <w:szCs w:val="24"/>
        </w:rPr>
        <w:t>"+"Weight");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(i=0;i&lt;k;i++)</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.println(t[i][0]+"-&gt;"+t[i][1]+"</w:t>
      </w:r>
      <w:r w:rsidR="00EF2657">
        <w:rPr>
          <w:rFonts w:ascii="Times New Roman" w:hAnsi="Times New Roman"/>
          <w:color w:val="000000" w:themeColor="text1"/>
          <w:sz w:val="24"/>
          <w:szCs w:val="24"/>
        </w:rPr>
        <w:t>\t</w:t>
      </w:r>
      <w:r w:rsidRPr="00155AC6">
        <w:rPr>
          <w:rFonts w:ascii="Times New Roman" w:hAnsi="Times New Roman"/>
          <w:color w:val="000000" w:themeColor="text1"/>
          <w:sz w:val="24"/>
          <w:szCs w:val="24"/>
        </w:rPr>
        <w:t>\t"+t[i][2]);</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.println("cost of spanning tree="+cost);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else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.println("spanning tree does not exist");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rsidR="00EC6324" w:rsidRPr="00155AC6" w:rsidRDefault="00EF2657" w:rsidP="00EC6324">
      <w:pPr>
        <w:autoSpaceDE w:val="0"/>
        <w:autoSpaceDN w:val="0"/>
        <w:adjustRightInd w:val="0"/>
        <w:spacing w:after="0"/>
        <w:rPr>
          <w:rFonts w:ascii="Times New Roman" w:hAnsi="Times New Roman"/>
          <w:color w:val="000000" w:themeColor="text1"/>
          <w:sz w:val="24"/>
          <w:szCs w:val="24"/>
        </w:rPr>
      </w:pPr>
      <w:r>
        <w:rPr>
          <w:rFonts w:ascii="Times New Roman" w:hAnsi="Times New Roman"/>
          <w:bCs/>
          <w:color w:val="000000" w:themeColor="text1"/>
          <w:sz w:val="24"/>
          <w:szCs w:val="24"/>
        </w:rPr>
        <w:t>p</w:t>
      </w:r>
      <w:r w:rsidR="00EC6324" w:rsidRPr="00155AC6">
        <w:rPr>
          <w:rFonts w:ascii="Times New Roman" w:hAnsi="Times New Roman"/>
          <w:bCs/>
          <w:color w:val="000000" w:themeColor="text1"/>
          <w:sz w:val="24"/>
          <w:szCs w:val="24"/>
        </w:rPr>
        <w:t>ublic</w:t>
      </w:r>
      <w:r>
        <w:rPr>
          <w:rFonts w:ascii="Times New Roman" w:hAnsi="Times New Roman"/>
          <w:bCs/>
          <w:color w:val="000000" w:themeColor="text1"/>
          <w:sz w:val="24"/>
          <w:szCs w:val="24"/>
        </w:rPr>
        <w:t xml:space="preserve"> </w:t>
      </w:r>
      <w:r w:rsidR="00EC6324" w:rsidRPr="00155AC6">
        <w:rPr>
          <w:rFonts w:ascii="Times New Roman" w:hAnsi="Times New Roman"/>
          <w:bCs/>
          <w:color w:val="000000" w:themeColor="text1"/>
          <w:sz w:val="24"/>
          <w:szCs w:val="24"/>
        </w:rPr>
        <w:t>class</w:t>
      </w:r>
      <w:r w:rsidR="00EC6324" w:rsidRPr="00155AC6">
        <w:rPr>
          <w:rFonts w:ascii="Times New Roman" w:hAnsi="Times New Roman"/>
          <w:color w:val="000000" w:themeColor="text1"/>
          <w:sz w:val="24"/>
          <w:szCs w:val="24"/>
        </w:rPr>
        <w:t xml:space="preserve"> </w:t>
      </w:r>
      <w:r>
        <w:rPr>
          <w:rFonts w:ascii="Times New Roman" w:hAnsi="Times New Roman"/>
          <w:color w:val="000000" w:themeColor="text1"/>
          <w:sz w:val="24"/>
          <w:szCs w:val="24"/>
        </w:rPr>
        <w:t>Main</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EF2657">
        <w:rPr>
          <w:rFonts w:ascii="Times New Roman" w:hAnsi="Times New Roman"/>
          <w:bCs/>
          <w:color w:val="000000" w:themeColor="text1"/>
          <w:sz w:val="24"/>
          <w:szCs w:val="24"/>
        </w:rPr>
        <w:t>p</w:t>
      </w:r>
      <w:r w:rsidRPr="00155AC6">
        <w:rPr>
          <w:rFonts w:ascii="Times New Roman" w:hAnsi="Times New Roman"/>
          <w:bCs/>
          <w:color w:val="000000" w:themeColor="text1"/>
          <w:sz w:val="24"/>
          <w:szCs w:val="24"/>
        </w:rPr>
        <w:t>ublic</w:t>
      </w:r>
      <w:r w:rsidR="00EF2657">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static</w:t>
      </w:r>
      <w:r w:rsidR="00EF2657">
        <w:rPr>
          <w:rFonts w:ascii="Times New Roman" w:hAnsi="Times New Roman"/>
          <w:bCs/>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main(String[] args)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Prims_algo p=</w:t>
      </w:r>
      <w:r w:rsidRPr="00155AC6">
        <w:rPr>
          <w:rFonts w:ascii="Times New Roman" w:hAnsi="Times New Roman"/>
          <w:bCs/>
          <w:color w:val="000000" w:themeColor="text1"/>
          <w:sz w:val="24"/>
          <w:szCs w:val="24"/>
        </w:rPr>
        <w:t>new</w:t>
      </w:r>
      <w:r w:rsidR="00EF2657">
        <w:rPr>
          <w:rFonts w:ascii="Times New Roman" w:hAnsi="Times New Roman"/>
          <w:bCs/>
          <w:color w:val="000000" w:themeColor="text1"/>
          <w:sz w:val="24"/>
          <w:szCs w:val="24"/>
        </w:rPr>
        <w:t xml:space="preserve"> </w:t>
      </w:r>
      <w:r w:rsidRPr="00155AC6">
        <w:rPr>
          <w:rFonts w:ascii="Times New Roman" w:hAnsi="Times New Roman"/>
          <w:color w:val="000000" w:themeColor="text1"/>
          <w:sz w:val="24"/>
          <w:szCs w:val="24"/>
        </w:rPr>
        <w:t>Prims_algo();</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p.read_adjacency_matrix();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p.find_minimum_spanning_tree();</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PRIMS ALGORITHM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number of nodes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cost adacency 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0       1       5       2</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1       0       999     999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5       999     0       3</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2       999     3       0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The min cost spanning tree with edges is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Edge</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Weight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1-&gt;2</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1-&gt;4</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2</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4-&gt;3</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3</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cost of spanning tree=6</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PRIMS ALGORITHM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number of nodes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cost adacency 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0 1 999 999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1 0 2 999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999 2 0 999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999 999 999 0</w:t>
      </w:r>
    </w:p>
    <w:p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spanning tree does not exist</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line="240" w:lineRule="auto"/>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10 a. Write Java program to Implement All-Pairs Shortest Paths problem using Floyd's algorithm.</w:t>
      </w:r>
    </w:p>
    <w:p w:rsidR="00EC6324" w:rsidRPr="00155AC6" w:rsidRDefault="00F2244A" w:rsidP="00EC6324">
      <w:pPr>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i</w:t>
      </w:r>
      <w:r w:rsidR="00EC6324" w:rsidRPr="00155AC6">
        <w:rPr>
          <w:rFonts w:ascii="Times New Roman" w:hAnsi="Times New Roman"/>
          <w:color w:val="000000" w:themeColor="text1"/>
          <w:sz w:val="24"/>
          <w:szCs w:val="24"/>
        </w:rPr>
        <w:t>mport</w:t>
      </w:r>
      <w:r>
        <w:rPr>
          <w:rFonts w:ascii="Times New Roman" w:hAnsi="Times New Roman"/>
          <w:color w:val="000000" w:themeColor="text1"/>
          <w:sz w:val="24"/>
          <w:szCs w:val="24"/>
        </w:rPr>
        <w:t xml:space="preserve"> </w:t>
      </w:r>
      <w:r w:rsidR="00EC6324" w:rsidRPr="00155AC6">
        <w:rPr>
          <w:rFonts w:ascii="Times New Roman" w:hAnsi="Times New Roman"/>
          <w:color w:val="000000" w:themeColor="text1"/>
          <w:sz w:val="24"/>
          <w:szCs w:val="24"/>
        </w:rPr>
        <w:t>java.lang.*;</w:t>
      </w:r>
    </w:p>
    <w:p w:rsidR="00EC6324" w:rsidRPr="00155AC6" w:rsidRDefault="00F2244A" w:rsidP="00EC6324">
      <w:pPr>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i</w:t>
      </w:r>
      <w:r w:rsidR="00EC6324" w:rsidRPr="00155AC6">
        <w:rPr>
          <w:rFonts w:ascii="Times New Roman" w:hAnsi="Times New Roman"/>
          <w:color w:val="000000" w:themeColor="text1"/>
          <w:sz w:val="24"/>
          <w:szCs w:val="24"/>
        </w:rPr>
        <w:t>mport</w:t>
      </w:r>
      <w:r>
        <w:rPr>
          <w:rFonts w:ascii="Times New Roman" w:hAnsi="Times New Roman"/>
          <w:color w:val="000000" w:themeColor="text1"/>
          <w:sz w:val="24"/>
          <w:szCs w:val="24"/>
        </w:rPr>
        <w:t xml:space="preserve"> </w:t>
      </w:r>
      <w:r w:rsidR="00EC6324"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Floyd</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int d[][]=new int[10][10];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void dis_path(int n, int 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j=0;j&lt;n;j++)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d[i][j]=a[i][j];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k=0;k&lt;n;k++)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j=0;j&lt;n;j++)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d[i][j]=Math.min(d[i][j],(d[i][k]+d[k][j]));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j=0;j&lt;n;j++)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System.out.print(d[i][j]+"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public class </w:t>
      </w:r>
      <w:r w:rsidR="00F2244A">
        <w:rPr>
          <w:rFonts w:ascii="Times New Roman" w:hAnsi="Times New Roman"/>
          <w:color w:val="000000" w:themeColor="text1"/>
          <w:sz w:val="24"/>
          <w:szCs w:val="24"/>
        </w:rPr>
        <w:t>Main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static void main(String[] args)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a[][]=new int[10][10];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Scanner sobj=new Scanner(System.in);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Floyd f=new Floyd();</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 FLOYD'S ALGORITHM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System.out.println("ENTER THE NUMBER OF NODES:");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n=sobj.nextInt();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System.out.println("ENTER THE COST ADJECENCY MATRIX:");</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i=0;i&lt;n;i++)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for(int j=0;j&lt;n;j++)</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a[i][j]=sobj.nextInt();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System.out.println("RESULTANT SHORTEST PATH MATRIX IS:");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f.dis_path(n,a);</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sobj.close();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FLOYD'S ALGORITHM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NUMBER OF NODES: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COST ADJECENCY MATRIX:</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0 999 3 999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2 0 999 999</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999 7 0 1</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6 999 999 0</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RESULTANT SHORTEST PATH MATRIX IS:</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0 10 3 4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2 0 5 6 </w:t>
      </w:r>
    </w:p>
    <w:p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7 7 0 1 </w:t>
      </w:r>
    </w:p>
    <w:p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6 16 9 0</w:t>
      </w:r>
    </w:p>
    <w:p w:rsidR="00EC6324" w:rsidRPr="00155AC6" w:rsidRDefault="00EC6324" w:rsidP="00EC6324">
      <w:pPr>
        <w:spacing w:after="0" w:line="240" w:lineRule="auto"/>
        <w:rPr>
          <w:rFonts w:ascii="Times New Roman" w:hAnsi="Times New Roman"/>
          <w:color w:val="000000" w:themeColor="text1"/>
          <w:sz w:val="24"/>
          <w:szCs w:val="24"/>
        </w:rPr>
      </w:pPr>
    </w:p>
    <w:p w:rsidR="00EC6324" w:rsidRPr="00155AC6" w:rsidRDefault="00EC6324" w:rsidP="00EC6324">
      <w:pPr>
        <w:spacing w:after="0" w:line="240" w:lineRule="auto"/>
        <w:rPr>
          <w:rFonts w:ascii="Times New Roman" w:hAnsi="Times New Roman"/>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016863" w:rsidRDefault="00016863" w:rsidP="00155AC6">
      <w:pPr>
        <w:spacing w:after="0" w:line="240" w:lineRule="auto"/>
        <w:rPr>
          <w:rFonts w:ascii="Times New Roman" w:hAnsi="Times New Roman"/>
          <w:b/>
          <w:color w:val="000000" w:themeColor="text1"/>
          <w:sz w:val="24"/>
          <w:szCs w:val="24"/>
        </w:rPr>
      </w:pPr>
    </w:p>
    <w:p w:rsidR="00155AC6" w:rsidRPr="00155AC6" w:rsidRDefault="00155AC6" w:rsidP="00155AC6">
      <w:pPr>
        <w:spacing w:after="0" w:line="24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10 b. Travelling Sales Person problem using Dynamic programming:</w:t>
      </w:r>
    </w:p>
    <w:p w:rsidR="00155AC6" w:rsidRPr="00155AC6" w:rsidRDefault="00155AC6" w:rsidP="00155AC6">
      <w:pPr>
        <w:spacing w:after="0" w:line="240" w:lineRule="auto"/>
        <w:rPr>
          <w:rFonts w:ascii="Times New Roman" w:hAnsi="Times New Roman"/>
          <w:color w:val="000000" w:themeColor="text1"/>
          <w:sz w:val="24"/>
          <w:szCs w:val="24"/>
        </w:rPr>
      </w:pPr>
    </w:p>
    <w:p w:rsidR="00016863" w:rsidRPr="00042196" w:rsidRDefault="00336142" w:rsidP="00016863">
      <w:pPr>
        <w:rPr>
          <w:rFonts w:ascii="Times New Roman" w:hAnsi="Times New Roman"/>
          <w:sz w:val="24"/>
          <w:szCs w:val="24"/>
        </w:rPr>
      </w:pPr>
      <w:r>
        <w:rPr>
          <w:rFonts w:ascii="Times New Roman" w:hAnsi="Times New Roman"/>
          <w:sz w:val="24"/>
          <w:szCs w:val="24"/>
        </w:rPr>
        <w:t>i</w:t>
      </w:r>
      <w:r w:rsidR="00016863" w:rsidRPr="00042196">
        <w:rPr>
          <w:rFonts w:ascii="Times New Roman" w:hAnsi="Times New Roman"/>
          <w:sz w:val="24"/>
          <w:szCs w:val="24"/>
        </w:rPr>
        <w:t>mport</w:t>
      </w:r>
      <w:r>
        <w:rPr>
          <w:rFonts w:ascii="Times New Roman" w:hAnsi="Times New Roman"/>
          <w:sz w:val="24"/>
          <w:szCs w:val="24"/>
        </w:rPr>
        <w:t xml:space="preserve"> </w:t>
      </w:r>
      <w:r w:rsidR="00016863" w:rsidRPr="00042196">
        <w:rPr>
          <w:rFonts w:ascii="Times New Roman" w:hAnsi="Times New Roman"/>
          <w:sz w:val="24"/>
          <w:szCs w:val="24"/>
        </w:rPr>
        <w:t>java.util.Scanner;</w:t>
      </w:r>
    </w:p>
    <w:p w:rsidR="00016863" w:rsidRDefault="00016863" w:rsidP="00016863">
      <w:pPr>
        <w:rPr>
          <w:rFonts w:ascii="Times New Roman" w:hAnsi="Times New Roman"/>
          <w:sz w:val="24"/>
          <w:szCs w:val="24"/>
        </w:rPr>
      </w:pPr>
      <w:r>
        <w:rPr>
          <w:rFonts w:ascii="Times New Roman" w:hAnsi="Times New Roman"/>
          <w:sz w:val="24"/>
          <w:szCs w:val="24"/>
        </w:rPr>
        <w:t xml:space="preserve">public class </w:t>
      </w:r>
      <w:r w:rsidR="00336142">
        <w:rPr>
          <w:rFonts w:ascii="Times New Roman" w:hAnsi="Times New Roman"/>
          <w:sz w:val="24"/>
          <w:szCs w:val="24"/>
        </w:rPr>
        <w:t>Main</w:t>
      </w:r>
    </w:p>
    <w:p w:rsidR="00016863" w:rsidRPr="00042196" w:rsidRDefault="00016863" w:rsidP="00016863">
      <w:pPr>
        <w:rPr>
          <w:rFonts w:ascii="Times New Roman" w:hAnsi="Times New Roman"/>
          <w:sz w:val="24"/>
          <w:szCs w:val="24"/>
        </w:rPr>
      </w:pPr>
      <w:r w:rsidRPr="00042196">
        <w:rPr>
          <w:rFonts w:ascii="Times New Roman" w:hAnsi="Times New Roman"/>
          <w:sz w:val="24"/>
          <w:szCs w:val="24"/>
        </w:rPr>
        <w:t>{</w:t>
      </w:r>
    </w:p>
    <w:p w:rsidR="00016863" w:rsidRDefault="00016863" w:rsidP="00016863">
      <w:pPr>
        <w:rPr>
          <w:rFonts w:ascii="Times New Roman" w:hAnsi="Times New Roman"/>
          <w:sz w:val="24"/>
          <w:szCs w:val="24"/>
        </w:rPr>
      </w:pPr>
      <w:r>
        <w:rPr>
          <w:rFonts w:ascii="Times New Roman" w:hAnsi="Times New Roman"/>
          <w:sz w:val="24"/>
          <w:szCs w:val="24"/>
        </w:rPr>
        <w:tab/>
      </w:r>
      <w:r w:rsidRPr="00042196">
        <w:rPr>
          <w:rFonts w:ascii="Times New Roman" w:hAnsi="Times New Roman"/>
          <w:sz w:val="24"/>
          <w:szCs w:val="24"/>
        </w:rPr>
        <w:t xml:space="preserve">public static void main(String[] args) </w:t>
      </w:r>
    </w:p>
    <w:p w:rsidR="00016863" w:rsidRPr="00042196" w:rsidRDefault="00016863" w:rsidP="00016863">
      <w:pPr>
        <w:ind w:firstLine="720"/>
        <w:rPr>
          <w:rFonts w:ascii="Times New Roman" w:hAnsi="Times New Roman"/>
          <w:sz w:val="24"/>
          <w:szCs w:val="24"/>
        </w:rPr>
      </w:pPr>
      <w:r w:rsidRPr="00042196">
        <w:rPr>
          <w:rFonts w:ascii="Times New Roman" w:hAnsi="Times New Roman"/>
          <w:sz w:val="24"/>
          <w:szCs w:val="24"/>
        </w:rPr>
        <w:t>{</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int c[][]=new int[10][10], tour[]=new int[10];</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Scanner in = new Scanner(System.in);</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int i, j,cost;</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lastRenderedPageBreak/>
        <w:t>System.out.println("**** TSP DYNAMIC PROGRAMMING *******");</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System.out.println("Enter the number of cities: ");</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int n = in.nextInt();</w:t>
      </w:r>
    </w:p>
    <w:p w:rsidR="00016863"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if(n==1) </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w:t>
      </w:r>
    </w:p>
    <w:p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System.out.println("Path is not possible");</w:t>
      </w:r>
    </w:p>
    <w:p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System.exit(0);</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r>
        <w:rPr>
          <w:rFonts w:ascii="Times New Roman" w:hAnsi="Times New Roman"/>
          <w:sz w:val="24"/>
          <w:szCs w:val="24"/>
        </w:rPr>
        <w:tab/>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System.out.println("Enter the cost matrix");</w:t>
      </w:r>
    </w:p>
    <w:p w:rsidR="00016863" w:rsidRPr="00042196" w:rsidRDefault="00016863" w:rsidP="00016863">
      <w:pPr>
        <w:ind w:left="1440"/>
        <w:rPr>
          <w:rFonts w:ascii="Times New Roman" w:hAnsi="Times New Roman"/>
          <w:sz w:val="24"/>
          <w:szCs w:val="24"/>
        </w:rPr>
      </w:pPr>
      <w:r w:rsidRPr="00042196">
        <w:rPr>
          <w:rFonts w:ascii="Times New Roman" w:hAnsi="Times New Roman"/>
          <w:sz w:val="24"/>
          <w:szCs w:val="24"/>
        </w:rPr>
        <w:t>for(i=1;i&lt;=n;i++)</w:t>
      </w:r>
    </w:p>
    <w:p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for(j=1;j&lt;=n;j++)</w:t>
      </w:r>
    </w:p>
    <w:p w:rsidR="00016863" w:rsidRPr="00042196" w:rsidRDefault="00016863" w:rsidP="00016863">
      <w:pPr>
        <w:ind w:left="2160" w:firstLine="720"/>
        <w:rPr>
          <w:rFonts w:ascii="Times New Roman" w:hAnsi="Times New Roman"/>
          <w:sz w:val="24"/>
          <w:szCs w:val="24"/>
        </w:rPr>
      </w:pPr>
      <w:r w:rsidRPr="00042196">
        <w:rPr>
          <w:rFonts w:ascii="Times New Roman" w:hAnsi="Times New Roman"/>
          <w:sz w:val="24"/>
          <w:szCs w:val="24"/>
        </w:rPr>
        <w:t>c[i][j] = in.nextInt();</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for(i=1;i&lt;=n;i++)</w:t>
      </w:r>
    </w:p>
    <w:p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tour[i]=i;</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cost = tspdp(c, tour, 1, n);</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System.out.print</w:t>
      </w:r>
      <w:r w:rsidR="000547FA" w:rsidRPr="00042196">
        <w:rPr>
          <w:rFonts w:ascii="Times New Roman" w:hAnsi="Times New Roman"/>
          <w:sz w:val="24"/>
          <w:szCs w:val="24"/>
        </w:rPr>
        <w:t xml:space="preserve"> </w:t>
      </w:r>
      <w:r w:rsidRPr="00042196">
        <w:rPr>
          <w:rFonts w:ascii="Times New Roman" w:hAnsi="Times New Roman"/>
          <w:sz w:val="24"/>
          <w:szCs w:val="24"/>
        </w:rPr>
        <w:t>("The accurate path is</w:t>
      </w:r>
      <w:r w:rsidR="00657FB3">
        <w:rPr>
          <w:rFonts w:ascii="Times New Roman" w:hAnsi="Times New Roman"/>
          <w:sz w:val="24"/>
          <w:szCs w:val="24"/>
        </w:rPr>
        <w:t xml:space="preserve"> </w:t>
      </w:r>
      <w:r w:rsidRPr="00042196">
        <w:rPr>
          <w:rFonts w:ascii="Times New Roman" w:hAnsi="Times New Roman"/>
          <w:sz w:val="24"/>
          <w:szCs w:val="24"/>
        </w:rPr>
        <w:t>");</w:t>
      </w:r>
    </w:p>
    <w:p w:rsidR="00016863" w:rsidRPr="00042196" w:rsidRDefault="00016863" w:rsidP="0001686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042196">
        <w:rPr>
          <w:rFonts w:ascii="Times New Roman" w:hAnsi="Times New Roman"/>
          <w:sz w:val="24"/>
          <w:szCs w:val="24"/>
        </w:rPr>
        <w:t>for(i=1;i&lt;=n;i++)</w:t>
      </w:r>
    </w:p>
    <w:p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System.out.print(tour[i]+"-&gt;");</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System.out.println("1");</w:t>
      </w:r>
    </w:p>
    <w:p w:rsidR="00016863" w:rsidRPr="00042196" w:rsidRDefault="00016863" w:rsidP="00016863">
      <w:pPr>
        <w:ind w:left="1440"/>
        <w:rPr>
          <w:rFonts w:ascii="Times New Roman" w:hAnsi="Times New Roman"/>
          <w:sz w:val="24"/>
          <w:szCs w:val="24"/>
        </w:rPr>
      </w:pPr>
      <w:r w:rsidRPr="00042196">
        <w:rPr>
          <w:rFonts w:ascii="Times New Roman" w:hAnsi="Times New Roman"/>
          <w:sz w:val="24"/>
          <w:szCs w:val="24"/>
        </w:rPr>
        <w:t>System.out.println("The accurate mincost is "+cost);</w:t>
      </w:r>
    </w:p>
    <w:p w:rsidR="00016863" w:rsidRPr="00042196" w:rsidRDefault="00016863" w:rsidP="00016863">
      <w:pPr>
        <w:ind w:left="1440"/>
        <w:rPr>
          <w:rFonts w:ascii="Times New Roman" w:hAnsi="Times New Roman"/>
          <w:sz w:val="24"/>
          <w:szCs w:val="24"/>
        </w:rPr>
      </w:pPr>
      <w:r w:rsidRPr="00042196">
        <w:rPr>
          <w:rFonts w:ascii="Times New Roman" w:hAnsi="Times New Roman"/>
          <w:sz w:val="24"/>
          <w:szCs w:val="24"/>
        </w:rPr>
        <w:t>System.out.println("******* ************* ***************");</w:t>
      </w:r>
    </w:p>
    <w:p w:rsidR="00016863" w:rsidRPr="00042196" w:rsidRDefault="00016863" w:rsidP="00016863">
      <w:pPr>
        <w:ind w:firstLine="720"/>
        <w:rPr>
          <w:rFonts w:ascii="Times New Roman" w:hAnsi="Times New Roman"/>
          <w:sz w:val="24"/>
          <w:szCs w:val="24"/>
        </w:rPr>
      </w:pPr>
      <w:r w:rsidRPr="00042196">
        <w:rPr>
          <w:rFonts w:ascii="Times New Roman" w:hAnsi="Times New Roman"/>
          <w:sz w:val="24"/>
          <w:szCs w:val="24"/>
        </w:rPr>
        <w:t>}</w:t>
      </w:r>
    </w:p>
    <w:p w:rsidR="00016863" w:rsidRDefault="00336142" w:rsidP="00016863">
      <w:pPr>
        <w:rPr>
          <w:rFonts w:ascii="Times New Roman" w:hAnsi="Times New Roman"/>
          <w:sz w:val="24"/>
          <w:szCs w:val="24"/>
        </w:rPr>
      </w:pPr>
      <w:r>
        <w:rPr>
          <w:rFonts w:ascii="Times New Roman" w:hAnsi="Times New Roman"/>
          <w:sz w:val="24"/>
          <w:szCs w:val="24"/>
        </w:rPr>
        <w:t>s</w:t>
      </w:r>
      <w:r w:rsidR="00016863" w:rsidRPr="00042196">
        <w:rPr>
          <w:rFonts w:ascii="Times New Roman" w:hAnsi="Times New Roman"/>
          <w:sz w:val="24"/>
          <w:szCs w:val="24"/>
        </w:rPr>
        <w:t>tatic</w:t>
      </w:r>
      <w:r>
        <w:rPr>
          <w:rFonts w:ascii="Times New Roman" w:hAnsi="Times New Roman"/>
          <w:sz w:val="24"/>
          <w:szCs w:val="24"/>
        </w:rPr>
        <w:t xml:space="preserve"> </w:t>
      </w:r>
      <w:r w:rsidR="00016863" w:rsidRPr="00042196">
        <w:rPr>
          <w:rFonts w:ascii="Times New Roman" w:hAnsi="Times New Roman"/>
          <w:sz w:val="24"/>
          <w:szCs w:val="24"/>
        </w:rPr>
        <w:t>int</w:t>
      </w:r>
      <w:r>
        <w:rPr>
          <w:rFonts w:ascii="Times New Roman" w:hAnsi="Times New Roman"/>
          <w:sz w:val="24"/>
          <w:szCs w:val="24"/>
        </w:rPr>
        <w:t xml:space="preserve"> </w:t>
      </w:r>
      <w:r w:rsidR="00016863" w:rsidRPr="00042196">
        <w:rPr>
          <w:rFonts w:ascii="Times New Roman" w:hAnsi="Times New Roman"/>
          <w:sz w:val="24"/>
          <w:szCs w:val="24"/>
        </w:rPr>
        <w:t xml:space="preserve">tspdp(int c[][], int tour[], int start, int n) </w:t>
      </w:r>
    </w:p>
    <w:p w:rsidR="00016863" w:rsidRPr="00042196" w:rsidRDefault="00016863" w:rsidP="00016863">
      <w:pPr>
        <w:rPr>
          <w:rFonts w:ascii="Times New Roman" w:hAnsi="Times New Roman"/>
          <w:sz w:val="24"/>
          <w:szCs w:val="24"/>
        </w:rPr>
      </w:pPr>
      <w:r w:rsidRPr="00042196">
        <w:rPr>
          <w:rFonts w:ascii="Times New Roman" w:hAnsi="Times New Roman"/>
          <w:sz w:val="24"/>
          <w:szCs w:val="24"/>
        </w:rPr>
        <w:t>{</w:t>
      </w:r>
    </w:p>
    <w:p w:rsidR="00016863" w:rsidRPr="00042196" w:rsidRDefault="00336142" w:rsidP="00016863">
      <w:pPr>
        <w:ind w:left="810"/>
        <w:rPr>
          <w:rFonts w:ascii="Times New Roman" w:hAnsi="Times New Roman"/>
          <w:sz w:val="24"/>
          <w:szCs w:val="24"/>
        </w:rPr>
      </w:pPr>
      <w:r>
        <w:rPr>
          <w:rFonts w:ascii="Times New Roman" w:hAnsi="Times New Roman"/>
          <w:sz w:val="24"/>
          <w:szCs w:val="24"/>
        </w:rPr>
        <w:lastRenderedPageBreak/>
        <w:t>i</w:t>
      </w:r>
      <w:r w:rsidR="00016863" w:rsidRPr="00042196">
        <w:rPr>
          <w:rFonts w:ascii="Times New Roman" w:hAnsi="Times New Roman"/>
          <w:sz w:val="24"/>
          <w:szCs w:val="24"/>
        </w:rPr>
        <w:t>nt</w:t>
      </w:r>
      <w:r>
        <w:rPr>
          <w:rFonts w:ascii="Times New Roman" w:hAnsi="Times New Roman"/>
          <w:sz w:val="24"/>
          <w:szCs w:val="24"/>
        </w:rPr>
        <w:t xml:space="preserve"> </w:t>
      </w:r>
      <w:r w:rsidR="00016863" w:rsidRPr="00042196">
        <w:rPr>
          <w:rFonts w:ascii="Times New Roman" w:hAnsi="Times New Roman"/>
          <w:sz w:val="24"/>
          <w:szCs w:val="24"/>
        </w:rPr>
        <w:t>mintour[]=new int[10], temp[]=new int[10], mincost=999,</w:t>
      </w:r>
    </w:p>
    <w:p w:rsidR="00016863" w:rsidRPr="00042196" w:rsidRDefault="00016863" w:rsidP="00016863">
      <w:pPr>
        <w:ind w:left="810"/>
        <w:rPr>
          <w:rFonts w:ascii="Times New Roman" w:hAnsi="Times New Roman"/>
          <w:sz w:val="24"/>
          <w:szCs w:val="24"/>
        </w:rPr>
      </w:pPr>
      <w:r w:rsidRPr="00042196">
        <w:rPr>
          <w:rFonts w:ascii="Times New Roman" w:hAnsi="Times New Roman"/>
          <w:sz w:val="24"/>
          <w:szCs w:val="24"/>
        </w:rPr>
        <w:t>ccost, i, j, k;</w:t>
      </w:r>
    </w:p>
    <w:p w:rsidR="00016863" w:rsidRDefault="00016863" w:rsidP="00016863">
      <w:pPr>
        <w:ind w:left="810"/>
        <w:rPr>
          <w:rFonts w:ascii="Times New Roman" w:hAnsi="Times New Roman"/>
          <w:sz w:val="24"/>
          <w:szCs w:val="24"/>
        </w:rPr>
      </w:pPr>
      <w:r w:rsidRPr="00042196">
        <w:rPr>
          <w:rFonts w:ascii="Times New Roman" w:hAnsi="Times New Roman"/>
          <w:sz w:val="24"/>
          <w:szCs w:val="24"/>
        </w:rPr>
        <w:t xml:space="preserve">if(start == n-1) </w:t>
      </w:r>
    </w:p>
    <w:p w:rsidR="00016863" w:rsidRPr="00042196" w:rsidRDefault="00016863" w:rsidP="00016863">
      <w:pPr>
        <w:ind w:left="810"/>
        <w:rPr>
          <w:rFonts w:ascii="Times New Roman" w:hAnsi="Times New Roman"/>
          <w:sz w:val="24"/>
          <w:szCs w:val="24"/>
        </w:rPr>
      </w:pPr>
      <w:r w:rsidRPr="00042196">
        <w:rPr>
          <w:rFonts w:ascii="Times New Roman" w:hAnsi="Times New Roman"/>
          <w:sz w:val="24"/>
          <w:szCs w:val="24"/>
        </w:rPr>
        <w:t>{</w:t>
      </w:r>
    </w:p>
    <w:p w:rsidR="00016863" w:rsidRPr="00042196" w:rsidRDefault="00016863" w:rsidP="00016863">
      <w:pPr>
        <w:ind w:left="810" w:firstLine="630"/>
        <w:rPr>
          <w:rFonts w:ascii="Times New Roman" w:hAnsi="Times New Roman"/>
          <w:sz w:val="24"/>
          <w:szCs w:val="24"/>
        </w:rPr>
      </w:pPr>
      <w:r w:rsidRPr="00042196">
        <w:rPr>
          <w:rFonts w:ascii="Times New Roman" w:hAnsi="Times New Roman"/>
          <w:sz w:val="24"/>
          <w:szCs w:val="24"/>
        </w:rPr>
        <w:t>return (c[tour[n-1]][tour[n]] + c[tour[n]][1]);</w:t>
      </w:r>
    </w:p>
    <w:p w:rsidR="00016863" w:rsidRPr="00042196" w:rsidRDefault="00016863" w:rsidP="00016863">
      <w:pPr>
        <w:ind w:left="810"/>
        <w:rPr>
          <w:rFonts w:ascii="Times New Roman" w:hAnsi="Times New Roman"/>
          <w:sz w:val="24"/>
          <w:szCs w:val="24"/>
        </w:rPr>
      </w:pPr>
      <w:r w:rsidRPr="00042196">
        <w:rPr>
          <w:rFonts w:ascii="Times New Roman" w:hAnsi="Times New Roman"/>
          <w:sz w:val="24"/>
          <w:szCs w:val="24"/>
        </w:rPr>
        <w:t xml:space="preserve"> }</w:t>
      </w:r>
    </w:p>
    <w:p w:rsidR="00016863" w:rsidRDefault="00016863" w:rsidP="00016863">
      <w:pPr>
        <w:ind w:left="720"/>
        <w:rPr>
          <w:rFonts w:ascii="Times New Roman" w:hAnsi="Times New Roman"/>
          <w:sz w:val="24"/>
          <w:szCs w:val="24"/>
        </w:rPr>
      </w:pPr>
      <w:r w:rsidRPr="00042196">
        <w:rPr>
          <w:rFonts w:ascii="Times New Roman" w:hAnsi="Times New Roman"/>
          <w:sz w:val="24"/>
          <w:szCs w:val="24"/>
        </w:rPr>
        <w:t xml:space="preserve">for(i=start+1; i&lt;=n; i++) </w:t>
      </w:r>
    </w:p>
    <w:p w:rsidR="00016863" w:rsidRPr="00042196" w:rsidRDefault="00016863" w:rsidP="00016863">
      <w:pPr>
        <w:ind w:left="720"/>
        <w:rPr>
          <w:rFonts w:ascii="Times New Roman" w:hAnsi="Times New Roman"/>
          <w:sz w:val="24"/>
          <w:szCs w:val="24"/>
        </w:rPr>
      </w:pPr>
      <w:r w:rsidRPr="00042196">
        <w:rPr>
          <w:rFonts w:ascii="Times New Roman" w:hAnsi="Times New Roman"/>
          <w:sz w:val="24"/>
          <w:szCs w:val="24"/>
        </w:rPr>
        <w:t>{</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for(j=1; j&lt;=n; j++)</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temp[j] = tour[j];</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temp[start+1] = tour[i];</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temp[i] = tour[start+1];</w:t>
      </w:r>
    </w:p>
    <w:p w:rsidR="00016863" w:rsidRDefault="00016863" w:rsidP="00016863">
      <w:pPr>
        <w:ind w:left="720" w:firstLine="720"/>
        <w:rPr>
          <w:rFonts w:ascii="Times New Roman" w:hAnsi="Times New Roman"/>
          <w:sz w:val="24"/>
          <w:szCs w:val="24"/>
        </w:rPr>
      </w:pPr>
      <w:r w:rsidRPr="00042196">
        <w:rPr>
          <w:rFonts w:ascii="Times New Roman" w:hAnsi="Times New Roman"/>
          <w:sz w:val="24"/>
          <w:szCs w:val="24"/>
        </w:rPr>
        <w:t>if((c[tour[start]][tour[i]]+(ccost=tspdp(c,temp,start+1,n)))&lt;mincost)</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w:t>
      </w:r>
    </w:p>
    <w:p w:rsidR="00016863" w:rsidRPr="00042196" w:rsidRDefault="00016863" w:rsidP="0001686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42196">
        <w:rPr>
          <w:rFonts w:ascii="Times New Roman" w:hAnsi="Times New Roman"/>
          <w:sz w:val="24"/>
          <w:szCs w:val="24"/>
        </w:rPr>
        <w:t>mincost = c[tour[start]][tour[i]] + ccost;</w:t>
      </w:r>
    </w:p>
    <w:p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for(k=1; k&lt;=n; k++)</w:t>
      </w:r>
    </w:p>
    <w:p w:rsidR="00016863" w:rsidRPr="00042196" w:rsidRDefault="00016863" w:rsidP="00016863">
      <w:pPr>
        <w:ind w:left="2160" w:firstLine="720"/>
        <w:rPr>
          <w:rFonts w:ascii="Times New Roman" w:hAnsi="Times New Roman"/>
          <w:sz w:val="24"/>
          <w:szCs w:val="24"/>
        </w:rPr>
      </w:pPr>
      <w:r w:rsidRPr="00042196">
        <w:rPr>
          <w:rFonts w:ascii="Times New Roman" w:hAnsi="Times New Roman"/>
          <w:sz w:val="24"/>
          <w:szCs w:val="24"/>
        </w:rPr>
        <w:t>mintour[k] = temp[k];</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w:t>
      </w:r>
    </w:p>
    <w:p w:rsidR="00016863" w:rsidRPr="00042196" w:rsidRDefault="00016863" w:rsidP="00016863">
      <w:pPr>
        <w:ind w:left="720"/>
        <w:rPr>
          <w:rFonts w:ascii="Times New Roman" w:hAnsi="Times New Roman"/>
          <w:sz w:val="24"/>
          <w:szCs w:val="24"/>
        </w:rPr>
      </w:pPr>
      <w:r w:rsidRPr="00042196">
        <w:rPr>
          <w:rFonts w:ascii="Times New Roman" w:hAnsi="Times New Roman"/>
          <w:sz w:val="24"/>
          <w:szCs w:val="24"/>
        </w:rPr>
        <w:t>}</w:t>
      </w:r>
    </w:p>
    <w:p w:rsidR="00016863" w:rsidRPr="00042196" w:rsidRDefault="00016863" w:rsidP="00016863">
      <w:pPr>
        <w:ind w:firstLine="720"/>
        <w:rPr>
          <w:rFonts w:ascii="Times New Roman" w:hAnsi="Times New Roman"/>
          <w:sz w:val="24"/>
          <w:szCs w:val="24"/>
        </w:rPr>
      </w:pPr>
      <w:r w:rsidRPr="00042196">
        <w:rPr>
          <w:rFonts w:ascii="Times New Roman" w:hAnsi="Times New Roman"/>
          <w:sz w:val="24"/>
          <w:szCs w:val="24"/>
        </w:rPr>
        <w:t>for(i=1; i&lt;=n; i++)</w:t>
      </w:r>
    </w:p>
    <w:p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tour[i] = mintour[i];</w:t>
      </w:r>
    </w:p>
    <w:p w:rsidR="00016863" w:rsidRPr="00042196" w:rsidRDefault="00016863" w:rsidP="00016863">
      <w:pPr>
        <w:ind w:left="720"/>
        <w:rPr>
          <w:rFonts w:ascii="Times New Roman" w:hAnsi="Times New Roman"/>
          <w:sz w:val="24"/>
          <w:szCs w:val="24"/>
        </w:rPr>
      </w:pPr>
      <w:r w:rsidRPr="00042196">
        <w:rPr>
          <w:rFonts w:ascii="Times New Roman" w:hAnsi="Times New Roman"/>
          <w:sz w:val="24"/>
          <w:szCs w:val="24"/>
        </w:rPr>
        <w:t>return</w:t>
      </w:r>
      <w:r w:rsidR="00336142">
        <w:rPr>
          <w:rFonts w:ascii="Times New Roman" w:hAnsi="Times New Roman"/>
          <w:sz w:val="24"/>
          <w:szCs w:val="24"/>
        </w:rPr>
        <w:t xml:space="preserve"> </w:t>
      </w:r>
      <w:r w:rsidRPr="00042196">
        <w:rPr>
          <w:rFonts w:ascii="Times New Roman" w:hAnsi="Times New Roman"/>
          <w:sz w:val="24"/>
          <w:szCs w:val="24"/>
        </w:rPr>
        <w:t>mincost;</w:t>
      </w:r>
    </w:p>
    <w:p w:rsidR="00016863" w:rsidRPr="00042196" w:rsidRDefault="00016863" w:rsidP="00016863">
      <w:pPr>
        <w:rPr>
          <w:rFonts w:ascii="Times New Roman" w:hAnsi="Times New Roman"/>
          <w:sz w:val="24"/>
          <w:szCs w:val="24"/>
        </w:rPr>
      </w:pPr>
      <w:r w:rsidRPr="00042196">
        <w:rPr>
          <w:rFonts w:ascii="Times New Roman" w:hAnsi="Times New Roman"/>
          <w:sz w:val="24"/>
          <w:szCs w:val="24"/>
        </w:rPr>
        <w:t>}</w:t>
      </w:r>
    </w:p>
    <w:p w:rsidR="00016863" w:rsidRDefault="00016863" w:rsidP="00016863">
      <w:pPr>
        <w:rPr>
          <w:rFonts w:ascii="Times New Roman" w:hAnsi="Times New Roman"/>
          <w:sz w:val="24"/>
          <w:szCs w:val="24"/>
        </w:rPr>
      </w:pPr>
      <w:r w:rsidRPr="00042196">
        <w:rPr>
          <w:rFonts w:ascii="Times New Roman" w:hAnsi="Times New Roman"/>
          <w:sz w:val="24"/>
          <w:szCs w:val="24"/>
        </w:rPr>
        <w:t>}</w:t>
      </w:r>
    </w:p>
    <w:p w:rsidR="00016863" w:rsidRPr="00FC5A25" w:rsidRDefault="00016863" w:rsidP="00016863">
      <w:pPr>
        <w:rPr>
          <w:rFonts w:ascii="Times New Roman" w:hAnsi="Times New Roman"/>
          <w:b/>
          <w:sz w:val="24"/>
          <w:szCs w:val="24"/>
        </w:rPr>
      </w:pPr>
      <w:r w:rsidRPr="00FC5A25">
        <w:rPr>
          <w:rFonts w:ascii="Times New Roman" w:hAnsi="Times New Roman"/>
          <w:b/>
          <w:sz w:val="24"/>
          <w:szCs w:val="24"/>
        </w:rPr>
        <w:lastRenderedPageBreak/>
        <w:t>OUTPUT :</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TSP DYNAMIC PROGRAMMING ******* </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Enter the number of cities: 4 </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Enter the cost matrix </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0 1 3 6 </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1 0 2 3</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3 2 0 1</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6 3 1 0 </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The entered cost matrix is</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0 1 3 6</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1 0 2 3</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3 2 0 1</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6 3 1 0</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The accurate path is 1-&gt;2-&gt;4-&gt;3-&gt;1 </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The accurate mincost is 8 </w:t>
      </w:r>
    </w:p>
    <w:p w:rsidR="00016863" w:rsidRPr="00FC5A25" w:rsidRDefault="00016863" w:rsidP="00016863">
      <w:pPr>
        <w:rPr>
          <w:rFonts w:ascii="Times New Roman" w:hAnsi="Times New Roman"/>
          <w:sz w:val="24"/>
          <w:szCs w:val="24"/>
        </w:rPr>
      </w:pPr>
      <w:r w:rsidRPr="00FC5A25">
        <w:rPr>
          <w:rFonts w:ascii="Times New Roman" w:hAnsi="Times New Roman"/>
          <w:sz w:val="24"/>
          <w:szCs w:val="24"/>
        </w:rPr>
        <w:t>******* *********************** ***************</w:t>
      </w: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EC6324" w:rsidRPr="00155AC6" w:rsidRDefault="00EC6324"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155AC6" w:rsidRPr="00155AC6" w:rsidRDefault="00155AC6" w:rsidP="00EC6324">
      <w:pPr>
        <w:spacing w:after="0"/>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11 Design and implement in Java to find a subset of a given set S = {Sl, S2,.....,Sn} of n positive integers whose SUM is equal to a given positive integer d. For example, if S ={1, 2, 5, 6, 8} and d= 9, there are two solutions {1,2,6}and {1,8}. Display a suitable message, if the given problem instance doesn't have a solution.</w:t>
      </w:r>
    </w:p>
    <w:p w:rsidR="00EC6324" w:rsidRPr="00155AC6" w:rsidRDefault="00EC6324" w:rsidP="00EC6324">
      <w:pPr>
        <w:autoSpaceDE w:val="0"/>
        <w:autoSpaceDN w:val="0"/>
        <w:adjustRightInd w:val="0"/>
        <w:spacing w:after="0" w:line="240" w:lineRule="auto"/>
        <w:rPr>
          <w:rFonts w:ascii="Times New Roman" w:hAnsi="Times New Roman"/>
          <w:b/>
          <w:bCs/>
          <w:color w:val="000000" w:themeColor="text1"/>
          <w:sz w:val="24"/>
          <w:szCs w:val="24"/>
        </w:rPr>
      </w:pPr>
    </w:p>
    <w:p w:rsidR="00EC6324" w:rsidRPr="00155AC6" w:rsidRDefault="00C57792" w:rsidP="00EC6324">
      <w:pPr>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i</w:t>
      </w:r>
      <w:r w:rsidR="00EC6324" w:rsidRPr="00155AC6">
        <w:rPr>
          <w:rFonts w:ascii="Times New Roman" w:hAnsi="Times New Roman"/>
          <w:b/>
          <w:bCs/>
          <w:color w:val="000000" w:themeColor="text1"/>
          <w:sz w:val="24"/>
          <w:szCs w:val="24"/>
        </w:rPr>
        <w:t>mport</w:t>
      </w:r>
      <w:r>
        <w:rPr>
          <w:rFonts w:ascii="Times New Roman" w:hAnsi="Times New Roman"/>
          <w:b/>
          <w:bCs/>
          <w:color w:val="000000" w:themeColor="text1"/>
          <w:sz w:val="24"/>
          <w:szCs w:val="24"/>
        </w:rPr>
        <w:t xml:space="preserve"> </w:t>
      </w:r>
      <w:r w:rsidR="00EC6324" w:rsidRPr="00155AC6">
        <w:rPr>
          <w:rFonts w:ascii="Times New Roman" w:hAnsi="Times New Roman"/>
          <w:color w:val="000000" w:themeColor="text1"/>
          <w:sz w:val="24"/>
          <w:szCs w:val="24"/>
        </w:rPr>
        <w:t>java.util.Scanner;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w:t>
      </w:r>
      <w:r w:rsidR="008C1E4B">
        <w:rPr>
          <w:rFonts w:ascii="Times New Roman" w:hAnsi="Times New Roman"/>
          <w:color w:val="000000" w:themeColor="text1"/>
          <w:sz w:val="24"/>
          <w:szCs w:val="24"/>
        </w:rPr>
        <w:t>Main</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C57792">
        <w:rPr>
          <w:rFonts w:ascii="Times New Roman" w:hAnsi="Times New Roman"/>
          <w:b/>
          <w:bCs/>
          <w:color w:val="000000" w:themeColor="text1"/>
          <w:sz w:val="24"/>
          <w:szCs w:val="24"/>
        </w:rPr>
        <w:t>s</w:t>
      </w:r>
      <w:r w:rsidRPr="00155AC6">
        <w:rPr>
          <w:rFonts w:ascii="Times New Roman" w:hAnsi="Times New Roman"/>
          <w:b/>
          <w:bCs/>
          <w:color w:val="000000" w:themeColor="text1"/>
          <w:sz w:val="24"/>
          <w:szCs w:val="24"/>
        </w:rPr>
        <w:t>tatic</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int</w:t>
      </w:r>
      <w:r w:rsidR="008C1E4B">
        <w:rPr>
          <w:rFonts w:ascii="Times New Roman" w:hAnsi="Times New Roman"/>
          <w:b/>
          <w:bCs/>
          <w:color w:val="000000" w:themeColor="text1"/>
          <w:sz w:val="24"/>
          <w:szCs w:val="24"/>
        </w:rPr>
        <w:t xml:space="preserve"> </w:t>
      </w:r>
      <w:r w:rsidRPr="00155AC6">
        <w:rPr>
          <w:rFonts w:ascii="Times New Roman" w:hAnsi="Times New Roman"/>
          <w:i/>
          <w:iCs/>
          <w:color w:val="000000" w:themeColor="text1"/>
          <w:sz w:val="24"/>
          <w:szCs w:val="24"/>
        </w:rPr>
        <w:t>c</w:t>
      </w:r>
      <w:r w:rsidRPr="00155AC6">
        <w:rPr>
          <w:rFonts w:ascii="Times New Roman" w:hAnsi="Times New Roman"/>
          <w:color w:val="000000" w:themeColor="text1"/>
          <w:sz w:val="24"/>
          <w:szCs w:val="24"/>
        </w:rPr>
        <w:t>=0;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C57792">
        <w:rPr>
          <w:rFonts w:ascii="Times New Roman" w:hAnsi="Times New Roman"/>
          <w:b/>
          <w:bCs/>
          <w:color w:val="000000" w:themeColor="text1"/>
          <w:sz w:val="24"/>
          <w:szCs w:val="24"/>
        </w:rPr>
        <w:t>s</w:t>
      </w:r>
      <w:r w:rsidRPr="00155AC6">
        <w:rPr>
          <w:rFonts w:ascii="Times New Roman" w:hAnsi="Times New Roman"/>
          <w:b/>
          <w:bCs/>
          <w:color w:val="000000" w:themeColor="text1"/>
          <w:sz w:val="24"/>
          <w:szCs w:val="24"/>
        </w:rPr>
        <w:t>tatic</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int</w:t>
      </w:r>
      <w:r w:rsidR="008C1E4B">
        <w:rPr>
          <w:rFonts w:ascii="Times New Roman" w:hAnsi="Times New Roman"/>
          <w:b/>
          <w:bCs/>
          <w:color w:val="000000" w:themeColor="text1"/>
          <w:sz w:val="24"/>
          <w:szCs w:val="24"/>
        </w:rPr>
        <w:t xml:space="preserve"> </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static</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int</w:t>
      </w:r>
      <w:r w:rsidR="008C1E4B">
        <w:rPr>
          <w:rFonts w:ascii="Times New Roman" w:hAnsi="Times New Roman"/>
          <w:b/>
          <w:bCs/>
          <w:color w:val="000000" w:themeColor="text1"/>
          <w:sz w:val="24"/>
          <w:szCs w:val="24"/>
        </w:rPr>
        <w:t xml:space="preserve"> </w:t>
      </w:r>
      <w:r w:rsidRPr="00155AC6">
        <w:rPr>
          <w:rFonts w:ascii="Times New Roman" w:hAnsi="Times New Roman"/>
          <w:i/>
          <w:iCs/>
          <w:color w:val="000000" w:themeColor="text1"/>
          <w:sz w:val="24"/>
          <w:szCs w:val="24"/>
        </w:rPr>
        <w:t>x</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[10];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static</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int</w:t>
      </w:r>
      <w:r w:rsidR="00C57792">
        <w:rPr>
          <w:rFonts w:ascii="Times New Roman" w:hAnsi="Times New Roman"/>
          <w:b/>
          <w:bCs/>
          <w:color w:val="000000" w:themeColor="text1"/>
          <w:sz w:val="24"/>
          <w:szCs w:val="24"/>
        </w:rPr>
        <w:t xml:space="preserve"> </w:t>
      </w:r>
      <w:r w:rsidR="008C1E4B">
        <w:rPr>
          <w:rFonts w:ascii="Times New Roman" w:hAnsi="Times New Roman"/>
          <w:b/>
          <w:bCs/>
          <w:color w:val="000000" w:themeColor="text1"/>
          <w:sz w:val="24"/>
          <w:szCs w:val="24"/>
        </w:rPr>
        <w:t xml:space="preserve"> </w:t>
      </w:r>
      <w:r w:rsidRPr="00155AC6">
        <w:rPr>
          <w:rFonts w:ascii="Times New Roman" w:hAnsi="Times New Roman"/>
          <w:i/>
          <w:iCs/>
          <w:color w:val="000000" w:themeColor="text1"/>
          <w:sz w:val="24"/>
          <w:szCs w:val="24"/>
        </w:rPr>
        <w:t>n</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public</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static</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main(String[] args)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Scanner </w:t>
      </w:r>
      <w:r w:rsidRPr="00155AC6">
        <w:rPr>
          <w:rFonts w:ascii="Times New Roman" w:hAnsi="Times New Roman"/>
          <w:color w:val="000000" w:themeColor="text1"/>
          <w:sz w:val="24"/>
          <w:szCs w:val="24"/>
          <w:u w:val="single"/>
        </w:rPr>
        <w:t>in</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008C1E4B">
        <w:rPr>
          <w:rFonts w:ascii="Times New Roman" w:hAnsi="Times New Roman"/>
          <w:b/>
          <w:bCs/>
          <w:color w:val="000000" w:themeColor="text1"/>
          <w:sz w:val="24"/>
          <w:szCs w:val="24"/>
        </w:rPr>
        <w:t xml:space="preserve"> </w:t>
      </w:r>
      <w:r w:rsidRPr="00155AC6">
        <w:rPr>
          <w:rFonts w:ascii="Times New Roman" w:hAnsi="Times New Roman"/>
          <w:color w:val="000000" w:themeColor="text1"/>
          <w:sz w:val="24"/>
          <w:szCs w:val="24"/>
        </w:rPr>
        <w:t>Scanner(System.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8C1E4B">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number of elements:");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n</w:t>
      </w:r>
      <w:r w:rsidRPr="00155AC6">
        <w:rPr>
          <w:rFonts w:ascii="Times New Roman" w:hAnsi="Times New Roman"/>
          <w:color w:val="000000" w:themeColor="text1"/>
          <w:sz w:val="24"/>
          <w:szCs w:val="24"/>
        </w:rPr>
        <w:t>=in.nextInt();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8C1E4B">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the elements in increasing order:");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=0;</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&lt;</w:t>
      </w:r>
      <w:r w:rsidRPr="00155AC6">
        <w:rPr>
          <w:rFonts w:ascii="Times New Roman" w:hAnsi="Times New Roman"/>
          <w:i/>
          <w:iCs/>
          <w:color w:val="000000" w:themeColor="text1"/>
          <w:sz w:val="24"/>
          <w:szCs w:val="24"/>
        </w:rPr>
        <w:t>n</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]=in.nextInt();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008C1E4B">
        <w:rPr>
          <w:rFonts w:ascii="Times New Roman" w:hAnsi="Times New Roman"/>
          <w:color w:val="000000" w:themeColor="text1"/>
          <w:sz w:val="24"/>
          <w:szCs w:val="24"/>
        </w:rPr>
        <w:t>//</w:t>
      </w:r>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.println("Enter the value of d:");</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=in.nextInt();</w:t>
      </w:r>
    </w:p>
    <w:p w:rsidR="008C1E4B" w:rsidRPr="00155AC6" w:rsidRDefault="008C1E4B"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=0;</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&lt;</w:t>
      </w:r>
      <w:r w:rsidRPr="00155AC6">
        <w:rPr>
          <w:rFonts w:ascii="Times New Roman" w:hAnsi="Times New Roman"/>
          <w:i/>
          <w:iCs/>
          <w:color w:val="000000" w:themeColor="text1"/>
          <w:sz w:val="24"/>
          <w:szCs w:val="24"/>
        </w:rPr>
        <w:t>n</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.println("SUM="+</w:t>
      </w:r>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&lt;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 xml:space="preserve"> || </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[0]&gt;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.println("Subset is not possible!");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i/>
          <w:iCs/>
          <w:color w:val="000000" w:themeColor="text1"/>
          <w:sz w:val="24"/>
          <w:szCs w:val="24"/>
        </w:rPr>
        <w:t>exit</w:t>
      </w:r>
      <w:r w:rsidRPr="00155AC6">
        <w:rPr>
          <w:rFonts w:ascii="Times New Roman" w:hAnsi="Times New Roman"/>
          <w:color w:val="000000" w:themeColor="text1"/>
          <w:sz w:val="24"/>
          <w:szCs w:val="24"/>
        </w:rPr>
        <w:t>(0);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subset</w:t>
      </w:r>
      <w:r w:rsidRPr="00155AC6">
        <w:rPr>
          <w:rFonts w:ascii="Times New Roman" w:hAnsi="Times New Roman"/>
          <w:color w:val="000000" w:themeColor="text1"/>
          <w:sz w:val="24"/>
          <w:szCs w:val="24"/>
        </w:rPr>
        <w:t>(0,0,</w:t>
      </w:r>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c</w:t>
      </w:r>
      <w:r w:rsidRPr="00155AC6">
        <w:rPr>
          <w:rFonts w:ascii="Times New Roman" w:hAnsi="Times New Roman"/>
          <w:color w:val="000000" w:themeColor="text1"/>
          <w:sz w:val="24"/>
          <w:szCs w:val="24"/>
        </w:rPr>
        <w:t>==0)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.println("Subset is not possible!");</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00C57792" w:rsidRPr="00155AC6">
        <w:rPr>
          <w:rFonts w:ascii="Times New Roman" w:hAnsi="Times New Roman"/>
          <w:b/>
          <w:bCs/>
          <w:color w:val="000000" w:themeColor="text1"/>
          <w:sz w:val="24"/>
          <w:szCs w:val="24"/>
        </w:rPr>
        <w:t>S</w:t>
      </w:r>
      <w:r w:rsidRPr="00155AC6">
        <w:rPr>
          <w:rFonts w:ascii="Times New Roman" w:hAnsi="Times New Roman"/>
          <w:b/>
          <w:bCs/>
          <w:color w:val="000000" w:themeColor="text1"/>
          <w:sz w:val="24"/>
          <w:szCs w:val="24"/>
        </w:rPr>
        <w:t>tatic</w:t>
      </w:r>
      <w:r w:rsidR="00C57792">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void</w:t>
      </w:r>
      <w:r w:rsidR="00C57792">
        <w:rPr>
          <w:rFonts w:ascii="Times New Roman" w:hAnsi="Times New Roman"/>
          <w:b/>
          <w:bCs/>
          <w:color w:val="000000" w:themeColor="text1"/>
          <w:sz w:val="24"/>
          <w:szCs w:val="24"/>
        </w:rPr>
        <w:t xml:space="preserve"> </w:t>
      </w:r>
      <w:r w:rsidRPr="00155AC6">
        <w:rPr>
          <w:rFonts w:ascii="Times New Roman" w:hAnsi="Times New Roman"/>
          <w:color w:val="000000" w:themeColor="text1"/>
          <w:sz w:val="24"/>
          <w:szCs w:val="24"/>
          <w:u w:val="single"/>
        </w:rPr>
        <w:t>subset(</w:t>
      </w:r>
      <w:r w:rsidRPr="00155AC6">
        <w:rPr>
          <w:rFonts w:ascii="Times New Roman" w:hAnsi="Times New Roman"/>
          <w:b/>
          <w:bCs/>
          <w:color w:val="000000" w:themeColor="text1"/>
          <w:sz w:val="24"/>
          <w:szCs w:val="24"/>
          <w:u w:val="single"/>
        </w:rPr>
        <w:t>int</w:t>
      </w:r>
      <w:r w:rsidR="00C57792">
        <w:rPr>
          <w:rFonts w:ascii="Times New Roman" w:hAnsi="Times New Roman"/>
          <w:b/>
          <w:bCs/>
          <w:color w:val="000000" w:themeColor="text1"/>
          <w:sz w:val="24"/>
          <w:szCs w:val="24"/>
          <w:u w:val="single"/>
        </w:rPr>
        <w:t xml:space="preserve"> </w:t>
      </w:r>
      <w:r w:rsidRPr="00155AC6">
        <w:rPr>
          <w:rFonts w:ascii="Times New Roman" w:hAnsi="Times New Roman"/>
          <w:color w:val="000000" w:themeColor="text1"/>
          <w:sz w:val="24"/>
          <w:szCs w:val="24"/>
          <w:u w:val="single"/>
        </w:rPr>
        <w:t>wsf,</w:t>
      </w:r>
      <w:r w:rsidRPr="00155AC6">
        <w:rPr>
          <w:rFonts w:ascii="Times New Roman" w:hAnsi="Times New Roman"/>
          <w:b/>
          <w:bCs/>
          <w:color w:val="000000" w:themeColor="text1"/>
          <w:sz w:val="24"/>
          <w:szCs w:val="24"/>
          <w:u w:val="single"/>
        </w:rPr>
        <w:t>int</w:t>
      </w:r>
      <w:r w:rsidR="00C57792">
        <w:rPr>
          <w:rFonts w:ascii="Times New Roman" w:hAnsi="Times New Roman"/>
          <w:b/>
          <w:bCs/>
          <w:color w:val="000000" w:themeColor="text1"/>
          <w:sz w:val="24"/>
          <w:szCs w:val="24"/>
          <w:u w:val="single"/>
        </w:rPr>
        <w:t xml:space="preserve"> </w:t>
      </w:r>
      <w:r w:rsidRPr="00155AC6">
        <w:rPr>
          <w:rFonts w:ascii="Times New Roman" w:hAnsi="Times New Roman"/>
          <w:color w:val="000000" w:themeColor="text1"/>
          <w:sz w:val="24"/>
          <w:szCs w:val="24"/>
          <w:u w:val="single"/>
        </w:rPr>
        <w:t>k,</w:t>
      </w:r>
      <w:r w:rsidRPr="00155AC6">
        <w:rPr>
          <w:rFonts w:ascii="Times New Roman" w:hAnsi="Times New Roman"/>
          <w:b/>
          <w:bCs/>
          <w:color w:val="000000" w:themeColor="text1"/>
          <w:sz w:val="24"/>
          <w:szCs w:val="24"/>
          <w:u w:val="single"/>
        </w:rPr>
        <w:t>int</w:t>
      </w:r>
      <w:r w:rsidR="00C57792">
        <w:rPr>
          <w:rFonts w:ascii="Times New Roman" w:hAnsi="Times New Roman"/>
          <w:b/>
          <w:bCs/>
          <w:color w:val="000000" w:themeColor="text1"/>
          <w:sz w:val="24"/>
          <w:szCs w:val="24"/>
          <w:u w:val="single"/>
        </w:rPr>
        <w:t xml:space="preserve"> </w:t>
      </w:r>
      <w:r w:rsidRPr="00155AC6">
        <w:rPr>
          <w:rFonts w:ascii="Times New Roman" w:hAnsi="Times New Roman"/>
          <w:color w:val="000000" w:themeColor="text1"/>
          <w:sz w:val="24"/>
          <w:szCs w:val="24"/>
          <w:u w:val="single"/>
        </w:rPr>
        <w:t>trw )</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x</w:t>
      </w:r>
      <w:r w:rsidRPr="00155AC6">
        <w:rPr>
          <w:rFonts w:ascii="Times New Roman" w:hAnsi="Times New Roman"/>
          <w:color w:val="000000" w:themeColor="text1"/>
          <w:sz w:val="24"/>
          <w:szCs w:val="24"/>
        </w:rPr>
        <w:t>[k]=1;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(wsf+</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.println("Subset solution="+(++</w:t>
      </w:r>
      <w:r w:rsidRPr="00155AC6">
        <w:rPr>
          <w:rFonts w:ascii="Times New Roman" w:hAnsi="Times New Roman"/>
          <w:i/>
          <w:iCs/>
          <w:color w:val="000000" w:themeColor="text1"/>
          <w:sz w:val="24"/>
          <w:szCs w:val="24"/>
        </w:rPr>
        <w:t>c</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(i=0;i&lt;=k;i++)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x</w:t>
      </w:r>
      <w:r w:rsidRPr="00155AC6">
        <w:rPr>
          <w:rFonts w:ascii="Times New Roman" w:hAnsi="Times New Roman"/>
          <w:color w:val="000000" w:themeColor="text1"/>
          <w:sz w:val="24"/>
          <w:szCs w:val="24"/>
        </w:rPr>
        <w:t>[i]==1)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[i]);</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return</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(wsf+</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[k+1]&lt;=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subset</w:t>
      </w:r>
      <w:r w:rsidRPr="00155AC6">
        <w:rPr>
          <w:rFonts w:ascii="Times New Roman" w:hAnsi="Times New Roman"/>
          <w:color w:val="000000" w:themeColor="text1"/>
          <w:sz w:val="24"/>
          <w:szCs w:val="24"/>
        </w:rPr>
        <w:t>(wsf+</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[k],k+1,trw-</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((wsf+trw-</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[k]&gt;=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 &amp;&amp; (wsf+</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[k+1]&lt;=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x</w:t>
      </w:r>
      <w:r w:rsidRPr="00155AC6">
        <w:rPr>
          <w:rFonts w:ascii="Times New Roman" w:hAnsi="Times New Roman"/>
          <w:color w:val="000000" w:themeColor="text1"/>
          <w:sz w:val="24"/>
          <w:szCs w:val="24"/>
        </w:rPr>
        <w:t>[k]=0;</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subset</w:t>
      </w:r>
      <w:r w:rsidRPr="00155AC6">
        <w:rPr>
          <w:rFonts w:ascii="Times New Roman" w:hAnsi="Times New Roman"/>
          <w:color w:val="000000" w:themeColor="text1"/>
          <w:sz w:val="24"/>
          <w:szCs w:val="24"/>
        </w:rPr>
        <w:t>(wsf,k+1,trw-</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number of elements:</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elements in increasing order:</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1 2 3 4 5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value of d:</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6</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SUM=15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Subset solution=1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Subset solution=2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Subset solution=3</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rsidR="00EC6324" w:rsidRPr="00155AC6" w:rsidRDefault="00EC6324" w:rsidP="00EC6324">
      <w:pPr>
        <w:pStyle w:val="NoSpacing"/>
        <w:rPr>
          <w:rFonts w:ascii="Times New Roman" w:hAnsi="Times New Roman"/>
          <w:b/>
          <w:color w:val="000000" w:themeColor="text1"/>
          <w:sz w:val="32"/>
          <w:szCs w:val="24"/>
        </w:rPr>
      </w:pPr>
    </w:p>
    <w:p w:rsidR="00AE640E" w:rsidRPr="00155AC6" w:rsidRDefault="00AE640E" w:rsidP="00AE640E">
      <w:pPr>
        <w:ind w:right="389"/>
        <w:rPr>
          <w:rFonts w:ascii="Times New Roman" w:hAnsi="Times New Roman"/>
          <w:b/>
          <w:color w:val="000000" w:themeColor="text1"/>
          <w:sz w:val="24"/>
          <w:szCs w:val="24"/>
        </w:rPr>
      </w:pPr>
      <w:r w:rsidRPr="00155AC6">
        <w:rPr>
          <w:rFonts w:ascii="Times New Roman" w:hAnsi="Times New Roman"/>
          <w:b/>
          <w:color w:val="000000" w:themeColor="text1"/>
          <w:sz w:val="24"/>
          <w:szCs w:val="24"/>
        </w:rPr>
        <w:t xml:space="preserve">12 .Design and implement the presence of Hamiltonian Cycle in an undirected           Graph G of </w:t>
      </w:r>
      <w:r w:rsidRPr="00155AC6">
        <w:rPr>
          <w:rFonts w:ascii="Times New Roman" w:hAnsi="Times New Roman"/>
          <w:b/>
          <w:i/>
          <w:color w:val="000000" w:themeColor="text1"/>
          <w:sz w:val="24"/>
          <w:szCs w:val="24"/>
        </w:rPr>
        <w:t>n</w:t>
      </w:r>
      <w:r w:rsidRPr="00155AC6">
        <w:rPr>
          <w:rFonts w:ascii="Times New Roman" w:hAnsi="Times New Roman"/>
          <w:b/>
          <w:color w:val="000000" w:themeColor="text1"/>
          <w:sz w:val="24"/>
          <w:szCs w:val="24"/>
        </w:rPr>
        <w:t xml:space="preserve"> vertices.</w:t>
      </w:r>
    </w:p>
    <w:p w:rsidR="00016863" w:rsidRPr="00155AC6" w:rsidRDefault="00C57792" w:rsidP="00016863">
      <w:pPr>
        <w:spacing w:after="0"/>
        <w:rPr>
          <w:rFonts w:ascii="Times New Roman" w:eastAsia="Courier New" w:hAnsi="Times New Roman"/>
          <w:color w:val="000000" w:themeColor="text1"/>
          <w:sz w:val="24"/>
          <w:szCs w:val="24"/>
        </w:rPr>
      </w:pPr>
      <w:r>
        <w:rPr>
          <w:rFonts w:ascii="Times New Roman" w:eastAsia="Courier New" w:hAnsi="Times New Roman"/>
          <w:b/>
          <w:color w:val="000000" w:themeColor="text1"/>
          <w:sz w:val="24"/>
          <w:szCs w:val="24"/>
        </w:rPr>
        <w:t>i</w:t>
      </w:r>
      <w:r w:rsidR="00016863" w:rsidRPr="00155AC6">
        <w:rPr>
          <w:rFonts w:ascii="Times New Roman" w:eastAsia="Courier New" w:hAnsi="Times New Roman"/>
          <w:b/>
          <w:color w:val="000000" w:themeColor="text1"/>
          <w:sz w:val="24"/>
          <w:szCs w:val="24"/>
        </w:rPr>
        <w:t>mport</w:t>
      </w:r>
      <w:r>
        <w:rPr>
          <w:rFonts w:ascii="Times New Roman" w:eastAsia="Courier New" w:hAnsi="Times New Roman"/>
          <w:b/>
          <w:color w:val="000000" w:themeColor="text1"/>
          <w:sz w:val="24"/>
          <w:szCs w:val="24"/>
        </w:rPr>
        <w:t xml:space="preserve"> </w:t>
      </w:r>
      <w:r w:rsidR="00016863" w:rsidRPr="00155AC6">
        <w:rPr>
          <w:rFonts w:ascii="Times New Roman" w:eastAsia="Courier New" w:hAnsi="Times New Roman"/>
          <w:color w:val="000000" w:themeColor="text1"/>
          <w:sz w:val="24"/>
          <w:szCs w:val="24"/>
        </w:rPr>
        <w:t>java.util.*;</w:t>
      </w:r>
    </w:p>
    <w:p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class</w:t>
      </w:r>
      <w:r w:rsidR="00C57792">
        <w:rPr>
          <w:rFonts w:ascii="Times New Roman" w:eastAsia="Courier New" w:hAnsi="Times New Roman"/>
          <w:b/>
          <w:color w:val="000000" w:themeColor="text1"/>
          <w:sz w:val="24"/>
          <w:szCs w:val="24"/>
        </w:rPr>
        <w:t xml:space="preserve"> </w:t>
      </w:r>
      <w:r w:rsidRPr="00155AC6">
        <w:rPr>
          <w:rFonts w:ascii="Times New Roman" w:eastAsia="Courier New" w:hAnsi="Times New Roman"/>
          <w:color w:val="000000" w:themeColor="text1"/>
          <w:sz w:val="24"/>
          <w:szCs w:val="24"/>
        </w:rPr>
        <w:t>Hamiltoniancycle</w:t>
      </w:r>
    </w:p>
    <w:p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rsidR="00016863" w:rsidRDefault="00C57792" w:rsidP="00016863">
      <w:pPr>
        <w:spacing w:after="0"/>
        <w:ind w:left="840"/>
        <w:rPr>
          <w:rFonts w:ascii="Times New Roman" w:eastAsia="Courier New" w:hAnsi="Times New Roman"/>
          <w:color w:val="000000" w:themeColor="text1"/>
          <w:sz w:val="24"/>
          <w:szCs w:val="24"/>
        </w:rPr>
      </w:pPr>
      <w:r>
        <w:rPr>
          <w:rFonts w:ascii="Times New Roman" w:eastAsia="Courier New" w:hAnsi="Times New Roman"/>
          <w:b/>
          <w:color w:val="000000" w:themeColor="text1"/>
          <w:sz w:val="24"/>
          <w:szCs w:val="24"/>
        </w:rPr>
        <w:t>p</w:t>
      </w:r>
      <w:r w:rsidR="00016863" w:rsidRPr="00155AC6">
        <w:rPr>
          <w:rFonts w:ascii="Times New Roman" w:eastAsia="Courier New" w:hAnsi="Times New Roman"/>
          <w:b/>
          <w:color w:val="000000" w:themeColor="text1"/>
          <w:sz w:val="24"/>
          <w:szCs w:val="24"/>
        </w:rPr>
        <w:t>rivate</w:t>
      </w:r>
      <w:r>
        <w:rPr>
          <w:rFonts w:ascii="Times New Roman" w:eastAsia="Courier New" w:hAnsi="Times New Roman"/>
          <w:b/>
          <w:color w:val="000000" w:themeColor="text1"/>
          <w:sz w:val="24"/>
          <w:szCs w:val="24"/>
        </w:rPr>
        <w:t xml:space="preserve"> </w:t>
      </w:r>
      <w:r w:rsidR="00016863" w:rsidRPr="00155AC6">
        <w:rPr>
          <w:rFonts w:ascii="Times New Roman" w:eastAsia="Courier New" w:hAnsi="Times New Roman"/>
          <w:b/>
          <w:color w:val="000000" w:themeColor="text1"/>
          <w:sz w:val="24"/>
          <w:szCs w:val="24"/>
        </w:rPr>
        <w:t>int</w:t>
      </w:r>
      <w:r w:rsidR="00537295">
        <w:rPr>
          <w:rFonts w:ascii="Times New Roman" w:eastAsia="Courier New" w:hAnsi="Times New Roman"/>
          <w:b/>
          <w:color w:val="000000" w:themeColor="text1"/>
          <w:sz w:val="24"/>
          <w:szCs w:val="24"/>
        </w:rPr>
        <w:t xml:space="preserve"> </w:t>
      </w:r>
      <w:r w:rsidR="00016863">
        <w:rPr>
          <w:rFonts w:ascii="Times New Roman" w:eastAsia="Courier New" w:hAnsi="Times New Roman"/>
          <w:color w:val="000000" w:themeColor="text1"/>
          <w:sz w:val="24"/>
          <w:szCs w:val="24"/>
        </w:rPr>
        <w:t>a</w:t>
      </w:r>
      <w:r w:rsidR="00016863" w:rsidRPr="00155AC6">
        <w:rPr>
          <w:rFonts w:ascii="Times New Roman" w:eastAsia="Courier New" w:hAnsi="Times New Roman"/>
          <w:color w:val="000000" w:themeColor="text1"/>
          <w:sz w:val="24"/>
          <w:szCs w:val="24"/>
        </w:rPr>
        <w:t>[][]</w:t>
      </w:r>
      <w:r w:rsidR="00016863">
        <w:rPr>
          <w:rFonts w:ascii="Times New Roman" w:eastAsia="Courier New" w:hAnsi="Times New Roman"/>
          <w:color w:val="000000" w:themeColor="text1"/>
          <w:sz w:val="24"/>
          <w:szCs w:val="24"/>
        </w:rPr>
        <w:t>=new int[10][10];</w:t>
      </w:r>
    </w:p>
    <w:p w:rsidR="00016863" w:rsidRDefault="00016863" w:rsidP="00016863">
      <w:pPr>
        <w:spacing w:after="0"/>
        <w:ind w:left="840"/>
        <w:rPr>
          <w:rFonts w:ascii="Times New Roman" w:eastAsia="Courier New" w:hAnsi="Times New Roman"/>
          <w:color w:val="000000" w:themeColor="text1"/>
          <w:sz w:val="24"/>
          <w:szCs w:val="24"/>
        </w:rPr>
      </w:pPr>
      <w:r>
        <w:rPr>
          <w:rFonts w:ascii="Times New Roman" w:eastAsia="Courier New" w:hAnsi="Times New Roman"/>
          <w:b/>
          <w:color w:val="000000" w:themeColor="text1"/>
          <w:sz w:val="24"/>
          <w:szCs w:val="24"/>
        </w:rPr>
        <w:t>int</w:t>
      </w:r>
      <w:r w:rsidR="00C57792">
        <w:rPr>
          <w:rFonts w:ascii="Times New Roman" w:eastAsia="Courier New" w:hAnsi="Times New Roman"/>
          <w:b/>
          <w:color w:val="000000" w:themeColor="text1"/>
          <w:sz w:val="24"/>
          <w:szCs w:val="24"/>
        </w:rPr>
        <w:t xml:space="preserve"> </w:t>
      </w:r>
      <w:r w:rsidRPr="00155AC6">
        <w:rPr>
          <w:rFonts w:ascii="Times New Roman" w:eastAsia="Courier New" w:hAnsi="Times New Roman"/>
          <w:color w:val="000000" w:themeColor="text1"/>
          <w:sz w:val="24"/>
          <w:szCs w:val="24"/>
        </w:rPr>
        <w:t>x[]</w:t>
      </w:r>
      <w:r>
        <w:rPr>
          <w:rFonts w:ascii="Times New Roman" w:eastAsia="Courier New" w:hAnsi="Times New Roman"/>
          <w:color w:val="000000" w:themeColor="text1"/>
          <w:sz w:val="24"/>
          <w:szCs w:val="24"/>
        </w:rPr>
        <w:t>=new int[10];</w:t>
      </w:r>
    </w:p>
    <w:p w:rsidR="00016863" w:rsidRDefault="00016863" w:rsidP="00016863">
      <w:pPr>
        <w:spacing w:after="0"/>
        <w:ind w:left="840"/>
        <w:rPr>
          <w:rFonts w:ascii="Times New Roman" w:eastAsia="Courier New" w:hAnsi="Times New Roman"/>
          <w:color w:val="000000" w:themeColor="text1"/>
          <w:sz w:val="24"/>
          <w:szCs w:val="24"/>
        </w:rPr>
      </w:pPr>
      <w:r w:rsidRPr="00C11C24">
        <w:rPr>
          <w:rFonts w:ascii="Times New Roman" w:eastAsia="Courier New" w:hAnsi="Times New Roman"/>
          <w:b/>
          <w:color w:val="000000" w:themeColor="text1"/>
          <w:sz w:val="24"/>
          <w:szCs w:val="24"/>
        </w:rPr>
        <w:t>int</w:t>
      </w:r>
      <w:r w:rsidR="00C57792">
        <w:rPr>
          <w:rFonts w:ascii="Times New Roman" w:eastAsia="Courier New" w:hAnsi="Times New Roman"/>
          <w:b/>
          <w:color w:val="000000" w:themeColor="text1"/>
          <w:sz w:val="24"/>
          <w:szCs w:val="24"/>
        </w:rPr>
        <w:t xml:space="preserve"> </w:t>
      </w:r>
      <w:r w:rsidRPr="00155AC6">
        <w:rPr>
          <w:rFonts w:ascii="Times New Roman" w:eastAsia="Courier New" w:hAnsi="Times New Roman"/>
          <w:color w:val="000000" w:themeColor="text1"/>
          <w:sz w:val="24"/>
          <w:szCs w:val="24"/>
        </w:rPr>
        <w:t>n;</w:t>
      </w:r>
    </w:p>
    <w:p w:rsidR="00016863" w:rsidRPr="00155AC6" w:rsidRDefault="00016863" w:rsidP="00016863">
      <w:pPr>
        <w:spacing w:after="0"/>
        <w:ind w:left="840"/>
        <w:rPr>
          <w:rFonts w:ascii="Times New Roman" w:eastAsia="Courier New" w:hAnsi="Times New Roman"/>
          <w:color w:val="000000" w:themeColor="text1"/>
          <w:sz w:val="24"/>
          <w:szCs w:val="24"/>
        </w:rPr>
      </w:pPr>
    </w:p>
    <w:p w:rsidR="00016863" w:rsidRPr="00155AC6" w:rsidRDefault="00016863" w:rsidP="00016863">
      <w:pPr>
        <w:spacing w:after="0"/>
        <w:ind w:left="84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public</w:t>
      </w:r>
      <w:r w:rsidR="00C57792">
        <w:rPr>
          <w:rFonts w:ascii="Times New Roman" w:eastAsia="Courier New" w:hAnsi="Times New Roman"/>
          <w:b/>
          <w:color w:val="000000" w:themeColor="text1"/>
          <w:sz w:val="24"/>
          <w:szCs w:val="24"/>
        </w:rPr>
        <w:t xml:space="preserve"> </w:t>
      </w:r>
      <w:r w:rsidRPr="00155AC6">
        <w:rPr>
          <w:rFonts w:ascii="Times New Roman" w:eastAsia="Courier New" w:hAnsi="Times New Roman"/>
          <w:color w:val="000000" w:themeColor="text1"/>
          <w:sz w:val="24"/>
          <w:szCs w:val="24"/>
        </w:rPr>
        <w:t>Hamiltoniancycle()</w:t>
      </w:r>
    </w:p>
    <w:p w:rsidR="00016863" w:rsidRPr="00155AC6" w:rsidRDefault="009E22FC" w:rsidP="00016863">
      <w:pPr>
        <w:spacing w:after="0"/>
        <w:ind w:left="840"/>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w:t>
      </w:r>
    </w:p>
    <w:p w:rsidR="00016863" w:rsidRPr="00155AC6" w:rsidRDefault="00016863" w:rsidP="00016863">
      <w:pPr>
        <w:spacing w:after="0"/>
        <w:ind w:left="960" w:firstLine="48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 xml:space="preserve">Scanner </w:t>
      </w:r>
      <w:r w:rsidRPr="00155AC6">
        <w:rPr>
          <w:rFonts w:ascii="Times New Roman" w:eastAsia="Courier New" w:hAnsi="Times New Roman"/>
          <w:color w:val="000000" w:themeColor="text1"/>
          <w:sz w:val="24"/>
          <w:szCs w:val="24"/>
          <w:u w:val="single"/>
        </w:rPr>
        <w:t>src</w:t>
      </w:r>
      <w:r w:rsidRPr="00155AC6">
        <w:rPr>
          <w:rFonts w:ascii="Times New Roman" w:eastAsia="Courier New" w:hAnsi="Times New Roman"/>
          <w:color w:val="000000" w:themeColor="text1"/>
          <w:sz w:val="24"/>
          <w:szCs w:val="24"/>
        </w:rPr>
        <w:t xml:space="preserve"> = </w:t>
      </w:r>
      <w:r w:rsidRPr="00155AC6">
        <w:rPr>
          <w:rFonts w:ascii="Times New Roman" w:eastAsia="Courier New" w:hAnsi="Times New Roman"/>
          <w:b/>
          <w:color w:val="000000" w:themeColor="text1"/>
          <w:sz w:val="24"/>
          <w:szCs w:val="24"/>
        </w:rPr>
        <w:t>new</w:t>
      </w:r>
      <w:r w:rsidR="00537295">
        <w:rPr>
          <w:rFonts w:ascii="Times New Roman" w:eastAsia="Courier New" w:hAnsi="Times New Roman"/>
          <w:b/>
          <w:color w:val="000000" w:themeColor="text1"/>
          <w:sz w:val="24"/>
          <w:szCs w:val="24"/>
        </w:rPr>
        <w:t xml:space="preserve"> </w:t>
      </w:r>
      <w:r w:rsidRPr="00155AC6">
        <w:rPr>
          <w:rFonts w:ascii="Times New Roman" w:eastAsia="Courier New" w:hAnsi="Times New Roman"/>
          <w:color w:val="000000" w:themeColor="text1"/>
          <w:sz w:val="24"/>
          <w:szCs w:val="24"/>
        </w:rPr>
        <w:t>Scanner(System.</w:t>
      </w:r>
      <w:r w:rsidRPr="00155AC6">
        <w:rPr>
          <w:rFonts w:ascii="Times New Roman" w:eastAsia="Courier New" w:hAnsi="Times New Roman"/>
          <w:i/>
          <w:color w:val="000000" w:themeColor="text1"/>
          <w:sz w:val="24"/>
          <w:szCs w:val="24"/>
        </w:rPr>
        <w:t>in</w:t>
      </w:r>
      <w:r w:rsidRPr="00155AC6">
        <w:rPr>
          <w:rFonts w:ascii="Times New Roman" w:eastAsia="Courier New" w:hAnsi="Times New Roman"/>
          <w:color w:val="000000" w:themeColor="text1"/>
          <w:sz w:val="24"/>
          <w:szCs w:val="24"/>
        </w:rPr>
        <w:t>);</w:t>
      </w:r>
    </w:p>
    <w:p w:rsidR="00016863" w:rsidRPr="00155AC6" w:rsidRDefault="00537295" w:rsidP="00016863">
      <w:pPr>
        <w:spacing w:after="0"/>
        <w:ind w:left="960" w:firstLine="480"/>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w:t>
      </w:r>
      <w:r w:rsidR="00016863" w:rsidRPr="00155AC6">
        <w:rPr>
          <w:rFonts w:ascii="Times New Roman" w:eastAsia="Courier New" w:hAnsi="Times New Roman"/>
          <w:color w:val="000000" w:themeColor="text1"/>
          <w:sz w:val="24"/>
          <w:szCs w:val="24"/>
        </w:rPr>
        <w:t>System.</w:t>
      </w:r>
      <w:r w:rsidR="00016863" w:rsidRPr="00155AC6">
        <w:rPr>
          <w:rFonts w:ascii="Times New Roman" w:eastAsia="Courier New" w:hAnsi="Times New Roman"/>
          <w:i/>
          <w:color w:val="000000" w:themeColor="text1"/>
          <w:sz w:val="24"/>
          <w:szCs w:val="24"/>
        </w:rPr>
        <w:t>out</w:t>
      </w:r>
      <w:r w:rsidR="00016863" w:rsidRPr="00155AC6">
        <w:rPr>
          <w:rFonts w:ascii="Times New Roman" w:eastAsia="Courier New" w:hAnsi="Times New Roman"/>
          <w:color w:val="000000" w:themeColor="text1"/>
          <w:sz w:val="24"/>
          <w:szCs w:val="24"/>
        </w:rPr>
        <w:t>.println("Enter the number of nodes");</w:t>
      </w:r>
    </w:p>
    <w:p w:rsidR="00016863" w:rsidRDefault="00016863" w:rsidP="00016863">
      <w:pPr>
        <w:spacing w:after="0"/>
        <w:ind w:left="960" w:firstLine="48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n=src.nextInt();</w:t>
      </w:r>
    </w:p>
    <w:p w:rsidR="00016863" w:rsidRPr="00155AC6" w:rsidRDefault="00016863" w:rsidP="00016863">
      <w:pPr>
        <w:spacing w:after="0"/>
        <w:ind w:left="960" w:firstLine="480"/>
        <w:rPr>
          <w:rFonts w:ascii="Times New Roman" w:eastAsia="Courier New" w:hAnsi="Times New Roman"/>
          <w:color w:val="000000" w:themeColor="text1"/>
          <w:sz w:val="24"/>
          <w:szCs w:val="24"/>
        </w:rPr>
      </w:pPr>
    </w:p>
    <w:p w:rsidR="00016863" w:rsidRPr="009B66AA" w:rsidRDefault="00016863" w:rsidP="00016863">
      <w:pPr>
        <w:spacing w:after="0"/>
        <w:ind w:left="720" w:firstLine="720"/>
        <w:rPr>
          <w:rFonts w:ascii="Times New Roman" w:eastAsia="Courier New" w:hAnsi="Times New Roman"/>
          <w:b/>
          <w:color w:val="000000" w:themeColor="text1"/>
          <w:sz w:val="24"/>
          <w:szCs w:val="24"/>
        </w:rPr>
      </w:pPr>
      <w:r>
        <w:rPr>
          <w:rFonts w:ascii="Times New Roman" w:eastAsia="Courier New" w:hAnsi="Times New Roman"/>
          <w:color w:val="000000" w:themeColor="text1"/>
          <w:sz w:val="24"/>
          <w:szCs w:val="24"/>
        </w:rPr>
        <w:t>x[1]=1</w:t>
      </w:r>
      <w:r w:rsidRPr="00155AC6">
        <w:rPr>
          <w:rFonts w:ascii="Times New Roman" w:eastAsia="Courier New" w:hAnsi="Times New Roman"/>
          <w:color w:val="000000" w:themeColor="text1"/>
          <w:sz w:val="24"/>
          <w:szCs w:val="24"/>
        </w:rPr>
        <w:t>;</w:t>
      </w:r>
      <w:r>
        <w:rPr>
          <w:rFonts w:ascii="Times New Roman" w:eastAsia="Courier New" w:hAnsi="Times New Roman"/>
          <w:color w:val="000000" w:themeColor="text1"/>
          <w:sz w:val="24"/>
          <w:szCs w:val="24"/>
        </w:rPr>
        <w:t xml:space="preserve">  // </w:t>
      </w:r>
      <w:r w:rsidRPr="009B66AA">
        <w:rPr>
          <w:rFonts w:ascii="Times New Roman" w:eastAsia="Courier New" w:hAnsi="Times New Roman"/>
          <w:b/>
          <w:color w:val="000000" w:themeColor="text1"/>
          <w:sz w:val="24"/>
          <w:szCs w:val="24"/>
        </w:rPr>
        <w:t>the cycle starts from vertex 1</w:t>
      </w:r>
    </w:p>
    <w:p w:rsidR="00016863" w:rsidRPr="00155AC6" w:rsidRDefault="00016863" w:rsidP="00016863">
      <w:pPr>
        <w:spacing w:after="0"/>
        <w:ind w:left="1200" w:firstLine="240"/>
        <w:rPr>
          <w:rFonts w:ascii="Times New Roman" w:eastAsia="Courier New" w:hAnsi="Times New Roman"/>
          <w:b/>
          <w:color w:val="000000" w:themeColor="text1"/>
          <w:sz w:val="24"/>
          <w:szCs w:val="24"/>
        </w:rPr>
      </w:pPr>
    </w:p>
    <w:p w:rsidR="00016863" w:rsidRPr="00155AC6" w:rsidRDefault="00016863" w:rsidP="00016863">
      <w:pPr>
        <w:spacing w:after="0"/>
        <w:ind w:left="1200" w:firstLine="24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for</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int</w:t>
      </w:r>
      <w:r w:rsidR="00C57792">
        <w:rPr>
          <w:rFonts w:ascii="Times New Roman" w:eastAsia="Courier New" w:hAnsi="Times New Roman"/>
          <w:b/>
          <w:color w:val="000000" w:themeColor="text1"/>
          <w:sz w:val="24"/>
          <w:szCs w:val="24"/>
        </w:rPr>
        <w:t xml:space="preserve"> </w:t>
      </w:r>
      <w:r>
        <w:rPr>
          <w:rFonts w:ascii="Times New Roman" w:eastAsia="Courier New" w:hAnsi="Times New Roman"/>
          <w:color w:val="000000" w:themeColor="text1"/>
          <w:sz w:val="24"/>
          <w:szCs w:val="24"/>
        </w:rPr>
        <w:t>i=2</w:t>
      </w:r>
      <w:r w:rsidRPr="00155AC6">
        <w:rPr>
          <w:rFonts w:ascii="Times New Roman" w:eastAsia="Courier New" w:hAnsi="Times New Roman"/>
          <w:color w:val="000000" w:themeColor="text1"/>
          <w:sz w:val="24"/>
          <w:szCs w:val="24"/>
        </w:rPr>
        <w:t>;i&lt;</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n; i++)</w:t>
      </w:r>
    </w:p>
    <w:p w:rsidR="00016863" w:rsidRDefault="00016863" w:rsidP="00016863">
      <w:pPr>
        <w:spacing w:after="0"/>
        <w:ind w:left="1920" w:firstLine="240"/>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x[i]=0</w:t>
      </w:r>
      <w:r w:rsidRPr="00155AC6">
        <w:rPr>
          <w:rFonts w:ascii="Times New Roman" w:eastAsia="Courier New" w:hAnsi="Times New Roman"/>
          <w:color w:val="000000" w:themeColor="text1"/>
          <w:sz w:val="24"/>
          <w:szCs w:val="24"/>
        </w:rPr>
        <w:t>;</w:t>
      </w:r>
    </w:p>
    <w:p w:rsidR="00016863" w:rsidRPr="00155AC6" w:rsidRDefault="00016863" w:rsidP="00016863">
      <w:pPr>
        <w:spacing w:after="0"/>
        <w:ind w:left="1920" w:firstLine="240"/>
        <w:rPr>
          <w:rFonts w:ascii="Times New Roman" w:eastAsia="Courier New" w:hAnsi="Times New Roman"/>
          <w:color w:val="000000" w:themeColor="text1"/>
          <w:sz w:val="24"/>
          <w:szCs w:val="24"/>
        </w:rPr>
      </w:pPr>
    </w:p>
    <w:p w:rsidR="00016863" w:rsidRPr="00155AC6" w:rsidRDefault="00537295" w:rsidP="00016863">
      <w:pPr>
        <w:spacing w:after="0"/>
        <w:ind w:left="960" w:firstLine="240"/>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w:t>
      </w:r>
      <w:r w:rsidR="00016863" w:rsidRPr="00155AC6">
        <w:rPr>
          <w:rFonts w:ascii="Times New Roman" w:eastAsia="Courier New" w:hAnsi="Times New Roman"/>
          <w:color w:val="000000" w:themeColor="text1"/>
          <w:sz w:val="24"/>
          <w:szCs w:val="24"/>
        </w:rPr>
        <w:t>System.</w:t>
      </w:r>
      <w:r w:rsidR="00016863" w:rsidRPr="00155AC6">
        <w:rPr>
          <w:rFonts w:ascii="Times New Roman" w:eastAsia="Courier New" w:hAnsi="Times New Roman"/>
          <w:i/>
          <w:color w:val="000000" w:themeColor="text1"/>
          <w:sz w:val="24"/>
          <w:szCs w:val="24"/>
        </w:rPr>
        <w:t>out</w:t>
      </w:r>
      <w:r w:rsidR="00016863" w:rsidRPr="00155AC6">
        <w:rPr>
          <w:rFonts w:ascii="Times New Roman" w:eastAsia="Courier New" w:hAnsi="Times New Roman"/>
          <w:color w:val="000000" w:themeColor="text1"/>
          <w:sz w:val="24"/>
          <w:szCs w:val="24"/>
        </w:rPr>
        <w:t xml:space="preserve">.println("Enter the adjacency matrix"); </w:t>
      </w:r>
    </w:p>
    <w:p w:rsidR="00016863" w:rsidRPr="00155AC6" w:rsidRDefault="00016863" w:rsidP="00016863">
      <w:pPr>
        <w:spacing w:after="0"/>
        <w:ind w:left="960" w:right="2189" w:firstLine="480"/>
        <w:rPr>
          <w:rFonts w:ascii="Times New Roman" w:eastAsia="Courier New" w:hAnsi="Times New Roman"/>
          <w:b/>
          <w:color w:val="000000" w:themeColor="text1"/>
          <w:sz w:val="24"/>
          <w:szCs w:val="24"/>
        </w:rPr>
      </w:pPr>
    </w:p>
    <w:p w:rsidR="00016863" w:rsidRPr="00155AC6" w:rsidRDefault="00016863" w:rsidP="00016863">
      <w:pPr>
        <w:spacing w:after="0"/>
        <w:ind w:left="960" w:right="2189" w:firstLine="480"/>
        <w:rPr>
          <w:rFonts w:ascii="Times New Roman" w:eastAsia="Courier New" w:hAnsi="Times New Roman"/>
          <w:b/>
          <w:color w:val="000000" w:themeColor="text1"/>
          <w:sz w:val="24"/>
          <w:szCs w:val="24"/>
        </w:rPr>
      </w:pPr>
      <w:r w:rsidRPr="00155AC6">
        <w:rPr>
          <w:rFonts w:ascii="Times New Roman" w:eastAsia="Courier New" w:hAnsi="Times New Roman"/>
          <w:b/>
          <w:color w:val="000000" w:themeColor="text1"/>
          <w:sz w:val="24"/>
          <w:szCs w:val="24"/>
        </w:rPr>
        <w:t>for</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int</w:t>
      </w:r>
      <w:r w:rsidR="00C57792">
        <w:rPr>
          <w:rFonts w:ascii="Times New Roman" w:eastAsia="Courier New" w:hAnsi="Times New Roman"/>
          <w:b/>
          <w:color w:val="000000" w:themeColor="text1"/>
          <w:sz w:val="24"/>
          <w:szCs w:val="24"/>
        </w:rPr>
        <w:t xml:space="preserve"> </w:t>
      </w:r>
      <w:r>
        <w:rPr>
          <w:rFonts w:ascii="Times New Roman" w:eastAsia="Courier New" w:hAnsi="Times New Roman"/>
          <w:color w:val="000000" w:themeColor="text1"/>
          <w:sz w:val="24"/>
          <w:szCs w:val="24"/>
        </w:rPr>
        <w:t>i=1;</w:t>
      </w:r>
      <w:r w:rsidRPr="00155AC6">
        <w:rPr>
          <w:rFonts w:ascii="Times New Roman" w:eastAsia="Courier New" w:hAnsi="Times New Roman"/>
          <w:color w:val="000000" w:themeColor="text1"/>
          <w:sz w:val="24"/>
          <w:szCs w:val="24"/>
        </w:rPr>
        <w:t>i&lt;</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n; i++)</w:t>
      </w:r>
    </w:p>
    <w:p w:rsidR="00016863" w:rsidRPr="00155AC6" w:rsidRDefault="00016863" w:rsidP="00016863">
      <w:pPr>
        <w:spacing w:after="0"/>
        <w:ind w:left="120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ab/>
        <w:t>for</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int</w:t>
      </w:r>
      <w:r w:rsidR="00C57792">
        <w:rPr>
          <w:rFonts w:ascii="Times New Roman" w:eastAsia="Courier New" w:hAnsi="Times New Roman"/>
          <w:b/>
          <w:color w:val="000000" w:themeColor="text1"/>
          <w:sz w:val="24"/>
          <w:szCs w:val="24"/>
        </w:rPr>
        <w:t xml:space="preserve"> </w:t>
      </w:r>
      <w:r>
        <w:rPr>
          <w:rFonts w:ascii="Times New Roman" w:eastAsia="Courier New" w:hAnsi="Times New Roman"/>
          <w:color w:val="000000" w:themeColor="text1"/>
          <w:sz w:val="24"/>
          <w:szCs w:val="24"/>
        </w:rPr>
        <w:t>j=1</w:t>
      </w:r>
      <w:r w:rsidRPr="00155AC6">
        <w:rPr>
          <w:rFonts w:ascii="Times New Roman" w:eastAsia="Courier New" w:hAnsi="Times New Roman"/>
          <w:color w:val="000000" w:themeColor="text1"/>
          <w:sz w:val="24"/>
          <w:szCs w:val="24"/>
        </w:rPr>
        <w:t>; j&lt;</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n; j++)</w:t>
      </w:r>
    </w:p>
    <w:p w:rsidR="00016863" w:rsidRPr="00155AC6" w:rsidRDefault="00016863" w:rsidP="00016863">
      <w:pPr>
        <w:spacing w:after="0"/>
        <w:ind w:left="2160" w:firstLine="720"/>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a</w:t>
      </w:r>
      <w:r w:rsidRPr="00155AC6">
        <w:rPr>
          <w:rFonts w:ascii="Times New Roman" w:eastAsia="Courier New" w:hAnsi="Times New Roman"/>
          <w:color w:val="000000" w:themeColor="text1"/>
          <w:sz w:val="24"/>
          <w:szCs w:val="24"/>
        </w:rPr>
        <w:t>[i][j]=src.nextInt();</w:t>
      </w:r>
    </w:p>
    <w:p w:rsidR="00016863" w:rsidRPr="00155AC6" w:rsidRDefault="00016863" w:rsidP="00016863">
      <w:pPr>
        <w:spacing w:after="0"/>
        <w:ind w:left="84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lastRenderedPageBreak/>
        <w:t>}</w:t>
      </w:r>
    </w:p>
    <w:p w:rsidR="00016863" w:rsidRPr="00155AC6" w:rsidRDefault="00016863" w:rsidP="00016863">
      <w:pPr>
        <w:spacing w:after="0"/>
        <w:rPr>
          <w:rFonts w:ascii="Times New Roman" w:hAnsi="Times New Roman"/>
          <w:color w:val="000000" w:themeColor="text1"/>
          <w:sz w:val="24"/>
          <w:szCs w:val="24"/>
        </w:rPr>
      </w:pPr>
    </w:p>
    <w:p w:rsidR="00016863" w:rsidRPr="00155AC6" w:rsidRDefault="00016863" w:rsidP="00016863">
      <w:pPr>
        <w:spacing w:after="0"/>
        <w:ind w:left="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public void </w:t>
      </w:r>
      <w:r>
        <w:rPr>
          <w:rFonts w:ascii="Times New Roman" w:eastAsia="Courier New" w:hAnsi="Times New Roman"/>
          <w:color w:val="000000" w:themeColor="text1"/>
          <w:sz w:val="24"/>
          <w:szCs w:val="24"/>
        </w:rPr>
        <w:t>nextVertex</w:t>
      </w:r>
      <w:r w:rsidRPr="00155AC6">
        <w:rPr>
          <w:rFonts w:ascii="Times New Roman" w:eastAsia="Courier New" w:hAnsi="Times New Roman"/>
          <w:color w:val="000000" w:themeColor="text1"/>
          <w:sz w:val="24"/>
          <w:szCs w:val="24"/>
        </w:rPr>
        <w:t xml:space="preserve"> (</w:t>
      </w:r>
      <w:r w:rsidRPr="00155AC6">
        <w:rPr>
          <w:rFonts w:ascii="Times New Roman" w:eastAsia="Courier New" w:hAnsi="Times New Roman"/>
          <w:b/>
          <w:color w:val="000000" w:themeColor="text1"/>
          <w:sz w:val="24"/>
          <w:szCs w:val="24"/>
        </w:rPr>
        <w:t>int</w:t>
      </w:r>
      <w:r w:rsidR="009E22FC">
        <w:rPr>
          <w:rFonts w:ascii="Times New Roman" w:eastAsia="Courier New" w:hAnsi="Times New Roman"/>
          <w:b/>
          <w:color w:val="000000" w:themeColor="text1"/>
          <w:sz w:val="24"/>
          <w:szCs w:val="24"/>
        </w:rPr>
        <w:t xml:space="preserve"> </w:t>
      </w:r>
      <w:r w:rsidRPr="00155AC6">
        <w:rPr>
          <w:rFonts w:ascii="Times New Roman" w:eastAsia="Courier New" w:hAnsi="Times New Roman"/>
          <w:color w:val="000000" w:themeColor="text1"/>
          <w:sz w:val="24"/>
          <w:szCs w:val="24"/>
        </w:rPr>
        <w:t>k)</w:t>
      </w:r>
    </w:p>
    <w:p w:rsidR="00016863" w:rsidRPr="00155AC6" w:rsidRDefault="00016863" w:rsidP="00016863">
      <w:pPr>
        <w:spacing w:after="0"/>
        <w:ind w:left="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rsidR="00016863" w:rsidRPr="00155AC6" w:rsidRDefault="009E22FC" w:rsidP="00016863">
      <w:pPr>
        <w:spacing w:after="0"/>
        <w:ind w:left="720" w:firstLine="720"/>
        <w:rPr>
          <w:rFonts w:ascii="Times New Roman" w:eastAsia="Courier New" w:hAnsi="Times New Roman"/>
          <w:color w:val="000000" w:themeColor="text1"/>
          <w:sz w:val="24"/>
          <w:szCs w:val="24"/>
        </w:rPr>
      </w:pPr>
      <w:r>
        <w:rPr>
          <w:rFonts w:ascii="Times New Roman" w:eastAsia="Courier New" w:hAnsi="Times New Roman"/>
          <w:b/>
          <w:color w:val="000000" w:themeColor="text1"/>
          <w:sz w:val="24"/>
          <w:szCs w:val="24"/>
        </w:rPr>
        <w:t>i</w:t>
      </w:r>
      <w:r w:rsidR="00016863" w:rsidRPr="00155AC6">
        <w:rPr>
          <w:rFonts w:ascii="Times New Roman" w:eastAsia="Courier New" w:hAnsi="Times New Roman"/>
          <w:b/>
          <w:color w:val="000000" w:themeColor="text1"/>
          <w:sz w:val="24"/>
          <w:szCs w:val="24"/>
        </w:rPr>
        <w:t>nt</w:t>
      </w:r>
      <w:r>
        <w:rPr>
          <w:rFonts w:ascii="Times New Roman" w:eastAsia="Courier New" w:hAnsi="Times New Roman"/>
          <w:b/>
          <w:color w:val="000000" w:themeColor="text1"/>
          <w:sz w:val="24"/>
          <w:szCs w:val="24"/>
        </w:rPr>
        <w:t xml:space="preserve"> </w:t>
      </w:r>
      <w:r w:rsidR="00016863">
        <w:rPr>
          <w:rFonts w:ascii="Times New Roman" w:eastAsia="Courier New" w:hAnsi="Times New Roman"/>
          <w:color w:val="000000" w:themeColor="text1"/>
          <w:sz w:val="24"/>
          <w:szCs w:val="24"/>
        </w:rPr>
        <w:t>j=1</w:t>
      </w:r>
      <w:r w:rsidR="00016863" w:rsidRPr="00155AC6">
        <w:rPr>
          <w:rFonts w:ascii="Times New Roman" w:eastAsia="Courier New" w:hAnsi="Times New Roman"/>
          <w:color w:val="000000" w:themeColor="text1"/>
          <w:sz w:val="24"/>
          <w:szCs w:val="24"/>
        </w:rPr>
        <w:t>;</w:t>
      </w:r>
    </w:p>
    <w:p w:rsidR="00016863" w:rsidRPr="00155AC6" w:rsidRDefault="00016863" w:rsidP="00016863">
      <w:pPr>
        <w:spacing w:after="0"/>
        <w:ind w:left="840" w:firstLine="600"/>
        <w:rPr>
          <w:rFonts w:ascii="Times New Roman" w:eastAsia="Courier New" w:hAnsi="Times New Roman"/>
          <w:b/>
          <w:color w:val="000000" w:themeColor="text1"/>
          <w:sz w:val="24"/>
          <w:szCs w:val="24"/>
        </w:rPr>
      </w:pPr>
    </w:p>
    <w:p w:rsidR="00016863" w:rsidRPr="00155AC6" w:rsidRDefault="00016863" w:rsidP="00016863">
      <w:pPr>
        <w:spacing w:after="0"/>
        <w:ind w:left="840" w:firstLine="60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while</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true</w:t>
      </w:r>
      <w:r w:rsidRPr="00155AC6">
        <w:rPr>
          <w:rFonts w:ascii="Times New Roman" w:eastAsia="Courier New" w:hAnsi="Times New Roman"/>
          <w:color w:val="000000" w:themeColor="text1"/>
          <w:sz w:val="24"/>
          <w:szCs w:val="24"/>
        </w:rPr>
        <w:t>)</w:t>
      </w:r>
    </w:p>
    <w:p w:rsidR="00016863" w:rsidRDefault="00016863" w:rsidP="00016863">
      <w:pPr>
        <w:spacing w:after="0"/>
        <w:ind w:left="720" w:firstLine="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rsidR="00016863" w:rsidRDefault="00016863" w:rsidP="00016863">
      <w:pPr>
        <w:spacing w:after="0"/>
        <w:ind w:right="4950" w:firstLine="720"/>
        <w:jc w:val="center"/>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x[k]=</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x[k]+1</w:t>
      </w:r>
      <w:r>
        <w:rPr>
          <w:rFonts w:ascii="Times New Roman" w:eastAsia="Courier New" w:hAnsi="Times New Roman"/>
          <w:color w:val="000000" w:themeColor="text1"/>
          <w:sz w:val="24"/>
          <w:szCs w:val="24"/>
        </w:rPr>
        <w:t>)%(n+1)</w:t>
      </w:r>
      <w:r w:rsidRPr="00155AC6">
        <w:rPr>
          <w:rFonts w:ascii="Times New Roman" w:eastAsia="Courier New" w:hAnsi="Times New Roman"/>
          <w:color w:val="000000" w:themeColor="text1"/>
          <w:sz w:val="24"/>
          <w:szCs w:val="24"/>
        </w:rPr>
        <w:t>;</w:t>
      </w:r>
    </w:p>
    <w:p w:rsidR="00016863" w:rsidRPr="00155AC6" w:rsidRDefault="00016863" w:rsidP="00016863">
      <w:pPr>
        <w:spacing w:after="0"/>
        <w:ind w:right="4950" w:firstLine="720"/>
        <w:jc w:val="center"/>
        <w:rPr>
          <w:rFonts w:ascii="Times New Roman" w:eastAsia="Courier New" w:hAnsi="Times New Roman"/>
          <w:color w:val="000000" w:themeColor="text1"/>
          <w:sz w:val="24"/>
          <w:szCs w:val="24"/>
        </w:rPr>
      </w:pPr>
    </w:p>
    <w:p w:rsidR="00016863" w:rsidRPr="00155AC6" w:rsidRDefault="00016863" w:rsidP="00016863">
      <w:pPr>
        <w:spacing w:after="0"/>
        <w:ind w:left="720" w:right="5760"/>
        <w:jc w:val="center"/>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if</w:t>
      </w:r>
      <w:r>
        <w:rPr>
          <w:rFonts w:ascii="Times New Roman" w:eastAsia="Courier New" w:hAnsi="Times New Roman"/>
          <w:color w:val="000000" w:themeColor="text1"/>
          <w:sz w:val="24"/>
          <w:szCs w:val="24"/>
        </w:rPr>
        <w:t>(x[k]==0</w:t>
      </w:r>
      <w:r w:rsidRPr="00155AC6">
        <w:rPr>
          <w:rFonts w:ascii="Times New Roman" w:eastAsia="Courier New" w:hAnsi="Times New Roman"/>
          <w:color w:val="000000" w:themeColor="text1"/>
          <w:sz w:val="24"/>
          <w:szCs w:val="24"/>
        </w:rPr>
        <w:t>)</w:t>
      </w:r>
    </w:p>
    <w:p w:rsidR="00016863" w:rsidRPr="00155AC6" w:rsidRDefault="00016863" w:rsidP="00016863">
      <w:pPr>
        <w:spacing w:after="0"/>
        <w:ind w:left="96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return</w:t>
      </w:r>
      <w:r w:rsidRPr="00155AC6">
        <w:rPr>
          <w:rFonts w:ascii="Times New Roman" w:eastAsia="Courier New" w:hAnsi="Times New Roman"/>
          <w:color w:val="000000" w:themeColor="text1"/>
          <w:sz w:val="24"/>
          <w:szCs w:val="24"/>
        </w:rPr>
        <w:t>;</w:t>
      </w:r>
    </w:p>
    <w:p w:rsidR="00016863" w:rsidRDefault="00016863" w:rsidP="00016863">
      <w:pPr>
        <w:spacing w:after="0"/>
        <w:ind w:left="960"/>
        <w:rPr>
          <w:rFonts w:ascii="Times New Roman" w:eastAsia="Courier New" w:hAnsi="Times New Roman"/>
          <w:b/>
          <w:color w:val="000000" w:themeColor="text1"/>
          <w:sz w:val="24"/>
          <w:szCs w:val="24"/>
        </w:rPr>
      </w:pPr>
    </w:p>
    <w:p w:rsidR="00016863" w:rsidRDefault="00016863" w:rsidP="00016863">
      <w:pPr>
        <w:spacing w:after="0"/>
        <w:ind w:left="960"/>
        <w:rPr>
          <w:rFonts w:ascii="Times New Roman" w:eastAsia="Courier New" w:hAnsi="Times New Roman"/>
          <w:b/>
          <w:color w:val="000000" w:themeColor="text1"/>
          <w:sz w:val="24"/>
          <w:szCs w:val="24"/>
        </w:rPr>
      </w:pPr>
    </w:p>
    <w:p w:rsidR="00016863" w:rsidRPr="00155AC6" w:rsidRDefault="00016863" w:rsidP="00016863">
      <w:pPr>
        <w:spacing w:after="0"/>
        <w:ind w:left="960"/>
        <w:rPr>
          <w:rFonts w:ascii="Times New Roman" w:eastAsia="Courier New" w:hAnsi="Times New Roman"/>
          <w:b/>
          <w:color w:val="000000" w:themeColor="text1"/>
          <w:sz w:val="24"/>
          <w:szCs w:val="24"/>
        </w:rPr>
      </w:pPr>
      <w:r w:rsidRPr="00155AC6">
        <w:rPr>
          <w:rFonts w:ascii="Times New Roman" w:eastAsia="Courier New" w:hAnsi="Times New Roman"/>
          <w:b/>
          <w:color w:val="000000" w:themeColor="text1"/>
          <w:sz w:val="24"/>
          <w:szCs w:val="24"/>
        </w:rPr>
        <w:tab/>
      </w:r>
    </w:p>
    <w:p w:rsidR="00016863" w:rsidRDefault="00016863" w:rsidP="00016863">
      <w:pPr>
        <w:spacing w:after="0"/>
        <w:ind w:left="1680"/>
        <w:rPr>
          <w:rFonts w:ascii="Times New Roman" w:eastAsia="Courier New" w:hAnsi="Times New Roman"/>
          <w:b/>
          <w:color w:val="000000" w:themeColor="text1"/>
          <w:sz w:val="24"/>
          <w:szCs w:val="24"/>
        </w:rPr>
      </w:pPr>
      <w:r w:rsidRPr="00155AC6">
        <w:rPr>
          <w:rFonts w:ascii="Times New Roman" w:eastAsia="Courier New" w:hAnsi="Times New Roman"/>
          <w:b/>
          <w:color w:val="000000" w:themeColor="text1"/>
          <w:sz w:val="24"/>
          <w:szCs w:val="24"/>
        </w:rPr>
        <w:t>if</w:t>
      </w:r>
      <w:r>
        <w:rPr>
          <w:rFonts w:ascii="Times New Roman" w:eastAsia="Courier New" w:hAnsi="Times New Roman"/>
          <w:color w:val="000000" w:themeColor="text1"/>
          <w:sz w:val="24"/>
          <w:szCs w:val="24"/>
        </w:rPr>
        <w:t>(a</w:t>
      </w:r>
      <w:r w:rsidRPr="00155AC6">
        <w:rPr>
          <w:rFonts w:ascii="Times New Roman" w:eastAsia="Courier New" w:hAnsi="Times New Roman"/>
          <w:color w:val="000000" w:themeColor="text1"/>
          <w:sz w:val="24"/>
          <w:szCs w:val="24"/>
        </w:rPr>
        <w:t>[x[k-1]][x[k]]==1)</w:t>
      </w:r>
      <w:r w:rsidRPr="00266F81">
        <w:rPr>
          <w:rFonts w:ascii="Times New Roman" w:eastAsia="Courier New" w:hAnsi="Times New Roman"/>
          <w:b/>
          <w:color w:val="000000" w:themeColor="text1"/>
          <w:sz w:val="24"/>
          <w:szCs w:val="24"/>
        </w:rPr>
        <w:t>//there exists a edge between k and (k-1) vertex</w:t>
      </w:r>
    </w:p>
    <w:p w:rsidR="00016863" w:rsidRPr="00155AC6" w:rsidRDefault="00016863" w:rsidP="00016863">
      <w:pPr>
        <w:spacing w:after="0"/>
        <w:ind w:left="180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for</w:t>
      </w:r>
      <w:r>
        <w:rPr>
          <w:rFonts w:ascii="Times New Roman" w:eastAsia="Courier New" w:hAnsi="Times New Roman"/>
          <w:color w:val="000000" w:themeColor="text1"/>
          <w:sz w:val="24"/>
          <w:szCs w:val="24"/>
        </w:rPr>
        <w:t>(j=1; j</w:t>
      </w:r>
      <w:r w:rsidRPr="00155AC6">
        <w:rPr>
          <w:rFonts w:ascii="Times New Roman" w:eastAsia="Courier New" w:hAnsi="Times New Roman"/>
          <w:color w:val="000000" w:themeColor="text1"/>
          <w:sz w:val="24"/>
          <w:szCs w:val="24"/>
        </w:rPr>
        <w:t>&lt;k;</w:t>
      </w:r>
      <w:r>
        <w:rPr>
          <w:rFonts w:ascii="Times New Roman" w:eastAsia="Courier New" w:hAnsi="Times New Roman"/>
          <w:color w:val="000000" w:themeColor="text1"/>
          <w:sz w:val="24"/>
          <w:szCs w:val="24"/>
        </w:rPr>
        <w:t xml:space="preserve"> j</w:t>
      </w:r>
      <w:r w:rsidRPr="00155AC6">
        <w:rPr>
          <w:rFonts w:ascii="Times New Roman" w:eastAsia="Courier New" w:hAnsi="Times New Roman"/>
          <w:color w:val="000000" w:themeColor="text1"/>
          <w:sz w:val="24"/>
          <w:szCs w:val="24"/>
        </w:rPr>
        <w:t>++)</w:t>
      </w:r>
      <w:r w:rsidRPr="00266F81">
        <w:rPr>
          <w:rFonts w:ascii="Times New Roman" w:eastAsia="Courier New" w:hAnsi="Times New Roman"/>
          <w:b/>
          <w:color w:val="000000" w:themeColor="text1"/>
          <w:sz w:val="24"/>
          <w:szCs w:val="24"/>
        </w:rPr>
        <w:t>// check whether the vertices are distinct</w:t>
      </w:r>
    </w:p>
    <w:p w:rsidR="00016863" w:rsidRPr="00155AC6" w:rsidRDefault="00016863" w:rsidP="00016863">
      <w:pPr>
        <w:spacing w:after="0"/>
        <w:ind w:left="180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if</w:t>
      </w:r>
      <w:r>
        <w:rPr>
          <w:rFonts w:ascii="Times New Roman" w:eastAsia="Courier New" w:hAnsi="Times New Roman"/>
          <w:color w:val="000000" w:themeColor="text1"/>
          <w:sz w:val="24"/>
          <w:szCs w:val="24"/>
        </w:rPr>
        <w:t>(x[j</w:t>
      </w:r>
      <w:r w:rsidRPr="00155AC6">
        <w:rPr>
          <w:rFonts w:ascii="Times New Roman" w:eastAsia="Courier New" w:hAnsi="Times New Roman"/>
          <w:color w:val="000000" w:themeColor="text1"/>
          <w:sz w:val="24"/>
          <w:szCs w:val="24"/>
        </w:rPr>
        <w:t>]==x[k])</w:t>
      </w:r>
    </w:p>
    <w:p w:rsidR="00016863" w:rsidRDefault="00016863" w:rsidP="00016863">
      <w:pPr>
        <w:spacing w:after="0"/>
        <w:ind w:left="2880" w:firstLine="36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break</w:t>
      </w:r>
      <w:r w:rsidRPr="00155AC6">
        <w:rPr>
          <w:rFonts w:ascii="Times New Roman" w:eastAsia="Courier New" w:hAnsi="Times New Roman"/>
          <w:color w:val="000000" w:themeColor="text1"/>
          <w:sz w:val="24"/>
          <w:szCs w:val="24"/>
        </w:rPr>
        <w:t>;</w:t>
      </w:r>
    </w:p>
    <w:p w:rsidR="00016863" w:rsidRPr="00155AC6" w:rsidRDefault="00016863" w:rsidP="00016863">
      <w:pPr>
        <w:spacing w:after="0"/>
        <w:ind w:left="2880" w:firstLine="360"/>
        <w:rPr>
          <w:rFonts w:ascii="Times New Roman" w:eastAsia="Courier New" w:hAnsi="Times New Roman"/>
          <w:color w:val="000000" w:themeColor="text1"/>
          <w:sz w:val="24"/>
          <w:szCs w:val="24"/>
        </w:rPr>
      </w:pPr>
    </w:p>
    <w:p w:rsidR="00016863" w:rsidRPr="00155AC6" w:rsidRDefault="00016863" w:rsidP="00016863">
      <w:pPr>
        <w:spacing w:after="0"/>
        <w:ind w:left="108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if</w:t>
      </w:r>
      <w:r>
        <w:rPr>
          <w:rFonts w:ascii="Times New Roman" w:eastAsia="Courier New" w:hAnsi="Times New Roman"/>
          <w:color w:val="000000" w:themeColor="text1"/>
          <w:sz w:val="24"/>
          <w:szCs w:val="24"/>
        </w:rPr>
        <w:t>(j</w:t>
      </w:r>
      <w:r w:rsidRPr="00155AC6">
        <w:rPr>
          <w:rFonts w:ascii="Times New Roman" w:eastAsia="Courier New" w:hAnsi="Times New Roman"/>
          <w:color w:val="000000" w:themeColor="text1"/>
          <w:sz w:val="24"/>
          <w:szCs w:val="24"/>
        </w:rPr>
        <w:t>==k)</w:t>
      </w:r>
      <w:r w:rsidRPr="00266F81">
        <w:rPr>
          <w:rFonts w:ascii="Times New Roman" w:eastAsia="Courier New" w:hAnsi="Times New Roman"/>
          <w:b/>
          <w:color w:val="000000" w:themeColor="text1"/>
          <w:sz w:val="24"/>
          <w:szCs w:val="24"/>
        </w:rPr>
        <w:t xml:space="preserve"> // if there is distinction </w:t>
      </w:r>
    </w:p>
    <w:p w:rsidR="00016863" w:rsidRPr="00155AC6" w:rsidRDefault="00016863" w:rsidP="00016863">
      <w:pPr>
        <w:spacing w:after="0"/>
        <w:ind w:left="144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if</w:t>
      </w:r>
      <w:r>
        <w:rPr>
          <w:rFonts w:ascii="Times New Roman" w:eastAsia="Courier New" w:hAnsi="Times New Roman"/>
          <w:color w:val="000000" w:themeColor="text1"/>
          <w:sz w:val="24"/>
          <w:szCs w:val="24"/>
        </w:rPr>
        <w:t>(k&lt;n</w:t>
      </w:r>
      <w:r w:rsidRPr="00155AC6">
        <w:rPr>
          <w:rFonts w:ascii="Times New Roman" w:eastAsia="Courier New" w:hAnsi="Times New Roman"/>
          <w:color w:val="000000" w:themeColor="text1"/>
          <w:sz w:val="24"/>
          <w:szCs w:val="24"/>
        </w:rPr>
        <w:t xml:space="preserve"> || </w:t>
      </w:r>
      <w:r>
        <w:rPr>
          <w:rFonts w:ascii="Times New Roman" w:eastAsia="Courier New" w:hAnsi="Times New Roman"/>
          <w:color w:val="000000" w:themeColor="text1"/>
          <w:sz w:val="24"/>
          <w:szCs w:val="24"/>
        </w:rPr>
        <w:t>(k==n</w:t>
      </w:r>
      <w:r w:rsidRPr="00155AC6">
        <w:rPr>
          <w:rFonts w:ascii="Times New Roman" w:eastAsia="Courier New" w:hAnsi="Times New Roman"/>
          <w:color w:val="000000" w:themeColor="text1"/>
          <w:sz w:val="24"/>
          <w:szCs w:val="24"/>
        </w:rPr>
        <w:t>&amp;&amp;</w:t>
      </w:r>
      <w:r>
        <w:rPr>
          <w:rFonts w:ascii="Times New Roman" w:eastAsia="Courier New" w:hAnsi="Times New Roman"/>
          <w:color w:val="000000" w:themeColor="text1"/>
          <w:sz w:val="24"/>
          <w:szCs w:val="24"/>
        </w:rPr>
        <w:t>a[x[n]][1</w:t>
      </w:r>
      <w:r w:rsidRPr="00155AC6">
        <w:rPr>
          <w:rFonts w:ascii="Times New Roman" w:eastAsia="Courier New" w:hAnsi="Times New Roman"/>
          <w:color w:val="000000" w:themeColor="text1"/>
          <w:sz w:val="24"/>
          <w:szCs w:val="24"/>
        </w:rPr>
        <w:t>]==1)</w:t>
      </w:r>
      <w:r>
        <w:rPr>
          <w:rFonts w:ascii="Times New Roman" w:eastAsia="Courier New" w:hAnsi="Times New Roman"/>
          <w:color w:val="000000" w:themeColor="text1"/>
          <w:sz w:val="24"/>
          <w:szCs w:val="24"/>
        </w:rPr>
        <w:t>)</w:t>
      </w:r>
    </w:p>
    <w:p w:rsidR="00016863" w:rsidRPr="00155AC6" w:rsidRDefault="00016863" w:rsidP="00016863">
      <w:pPr>
        <w:spacing w:after="0"/>
        <w:ind w:left="216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return</w:t>
      </w:r>
      <w:r w:rsidRPr="00155AC6">
        <w:rPr>
          <w:rFonts w:ascii="Times New Roman" w:eastAsia="Courier New" w:hAnsi="Times New Roman"/>
          <w:color w:val="000000" w:themeColor="text1"/>
          <w:sz w:val="24"/>
          <w:szCs w:val="24"/>
        </w:rPr>
        <w:t>;</w:t>
      </w:r>
    </w:p>
    <w:p w:rsidR="00016863" w:rsidRPr="00266F81" w:rsidRDefault="00016863" w:rsidP="00016863">
      <w:pPr>
        <w:spacing w:after="0"/>
        <w:ind w:left="720" w:firstLine="720"/>
        <w:rPr>
          <w:rFonts w:ascii="Times New Roman" w:eastAsia="Courier New" w:hAnsi="Times New Roman"/>
          <w:b/>
          <w:color w:val="000000" w:themeColor="text1"/>
          <w:sz w:val="24"/>
          <w:szCs w:val="24"/>
        </w:rPr>
      </w:pPr>
      <w:r w:rsidRPr="00155AC6">
        <w:rPr>
          <w:rFonts w:ascii="Times New Roman" w:eastAsia="Courier New" w:hAnsi="Times New Roman"/>
          <w:color w:val="000000" w:themeColor="text1"/>
          <w:sz w:val="24"/>
          <w:szCs w:val="24"/>
        </w:rPr>
        <w:t>}</w:t>
      </w:r>
      <w:r w:rsidRPr="00266F81">
        <w:rPr>
          <w:rFonts w:ascii="Times New Roman" w:eastAsia="Courier New" w:hAnsi="Times New Roman"/>
          <w:b/>
          <w:color w:val="000000" w:themeColor="text1"/>
          <w:sz w:val="24"/>
          <w:szCs w:val="24"/>
        </w:rPr>
        <w:t>//end of while</w:t>
      </w:r>
    </w:p>
    <w:p w:rsidR="00016863" w:rsidRPr="00266F81" w:rsidRDefault="00016863" w:rsidP="00016863">
      <w:pPr>
        <w:spacing w:after="0"/>
        <w:ind w:left="720"/>
        <w:rPr>
          <w:rFonts w:ascii="Times New Roman" w:eastAsia="Courier New" w:hAnsi="Times New Roman"/>
          <w:b/>
          <w:color w:val="000000" w:themeColor="text1"/>
          <w:sz w:val="24"/>
          <w:szCs w:val="24"/>
        </w:rPr>
      </w:pPr>
      <w:r w:rsidRPr="00155AC6">
        <w:rPr>
          <w:rFonts w:ascii="Times New Roman" w:eastAsia="Courier New" w:hAnsi="Times New Roman"/>
          <w:color w:val="000000" w:themeColor="text1"/>
          <w:sz w:val="24"/>
          <w:szCs w:val="24"/>
        </w:rPr>
        <w:t>}</w:t>
      </w:r>
      <w:r w:rsidRPr="00266F81">
        <w:rPr>
          <w:rFonts w:ascii="Times New Roman" w:eastAsia="Courier New" w:hAnsi="Times New Roman"/>
          <w:b/>
          <w:color w:val="000000" w:themeColor="text1"/>
          <w:sz w:val="24"/>
          <w:szCs w:val="24"/>
        </w:rPr>
        <w:t>// end of the method</w:t>
      </w:r>
    </w:p>
    <w:p w:rsidR="00016863" w:rsidRDefault="00016863" w:rsidP="00016863">
      <w:pPr>
        <w:spacing w:after="0"/>
        <w:rPr>
          <w:rFonts w:ascii="Times New Roman" w:eastAsia="Courier New" w:hAnsi="Times New Roman"/>
          <w:color w:val="000000" w:themeColor="text1"/>
          <w:sz w:val="24"/>
          <w:szCs w:val="24"/>
        </w:rPr>
      </w:pPr>
    </w:p>
    <w:p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public void </w:t>
      </w:r>
      <w:r w:rsidRPr="00155AC6">
        <w:rPr>
          <w:rFonts w:ascii="Times New Roman" w:eastAsia="Courier New" w:hAnsi="Times New Roman"/>
          <w:color w:val="000000" w:themeColor="text1"/>
          <w:sz w:val="24"/>
          <w:szCs w:val="24"/>
        </w:rPr>
        <w:t>getHCycle(</w:t>
      </w:r>
      <w:r w:rsidRPr="00155AC6">
        <w:rPr>
          <w:rFonts w:ascii="Times New Roman" w:eastAsia="Courier New" w:hAnsi="Times New Roman"/>
          <w:b/>
          <w:color w:val="000000" w:themeColor="text1"/>
          <w:sz w:val="24"/>
          <w:szCs w:val="24"/>
        </w:rPr>
        <w:t>int</w:t>
      </w:r>
      <w:r w:rsidR="009E22FC">
        <w:rPr>
          <w:rFonts w:ascii="Times New Roman" w:eastAsia="Courier New" w:hAnsi="Times New Roman"/>
          <w:b/>
          <w:color w:val="000000" w:themeColor="text1"/>
          <w:sz w:val="24"/>
          <w:szCs w:val="24"/>
        </w:rPr>
        <w:t xml:space="preserve"> </w:t>
      </w:r>
      <w:r w:rsidRPr="00155AC6">
        <w:rPr>
          <w:rFonts w:ascii="Times New Roman" w:eastAsia="Courier New" w:hAnsi="Times New Roman"/>
          <w:color w:val="000000" w:themeColor="text1"/>
          <w:sz w:val="24"/>
          <w:szCs w:val="24"/>
        </w:rPr>
        <w:t>k)</w:t>
      </w:r>
    </w:p>
    <w:p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rsidR="00016863" w:rsidRPr="00155AC6" w:rsidRDefault="00016863" w:rsidP="00016863">
      <w:pPr>
        <w:spacing w:after="0"/>
        <w:ind w:left="72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while</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true</w:t>
      </w:r>
      <w:r w:rsidRPr="00155AC6">
        <w:rPr>
          <w:rFonts w:ascii="Times New Roman" w:eastAsia="Courier New" w:hAnsi="Times New Roman"/>
          <w:color w:val="000000" w:themeColor="text1"/>
          <w:sz w:val="24"/>
          <w:szCs w:val="24"/>
        </w:rPr>
        <w:t>)</w:t>
      </w:r>
    </w:p>
    <w:p w:rsidR="00016863" w:rsidRPr="00155AC6" w:rsidRDefault="00016863" w:rsidP="00016863">
      <w:pPr>
        <w:spacing w:after="0"/>
        <w:ind w:left="720" w:firstLine="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rsidR="00016863" w:rsidRPr="00155AC6" w:rsidRDefault="00016863" w:rsidP="00016863">
      <w:pPr>
        <w:spacing w:after="0"/>
        <w:ind w:left="720" w:right="5549" w:firstLine="720"/>
        <w:jc w:val="center"/>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nextVertex</w:t>
      </w:r>
      <w:r w:rsidRPr="00155AC6">
        <w:rPr>
          <w:rFonts w:ascii="Times New Roman" w:eastAsia="Courier New" w:hAnsi="Times New Roman"/>
          <w:color w:val="000000" w:themeColor="text1"/>
          <w:sz w:val="24"/>
          <w:szCs w:val="24"/>
        </w:rPr>
        <w:t>(k);</w:t>
      </w:r>
    </w:p>
    <w:p w:rsidR="00016863" w:rsidRPr="00155AC6" w:rsidRDefault="00016863" w:rsidP="00016863">
      <w:pPr>
        <w:spacing w:after="0"/>
        <w:ind w:left="720" w:right="5549" w:firstLine="720"/>
        <w:jc w:val="center"/>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if</w:t>
      </w:r>
      <w:r>
        <w:rPr>
          <w:rFonts w:ascii="Times New Roman" w:eastAsia="Courier New" w:hAnsi="Times New Roman"/>
          <w:color w:val="000000" w:themeColor="text1"/>
          <w:sz w:val="24"/>
          <w:szCs w:val="24"/>
        </w:rPr>
        <w:t>(x[k]==0</w:t>
      </w:r>
      <w:r w:rsidRPr="00155AC6">
        <w:rPr>
          <w:rFonts w:ascii="Times New Roman" w:eastAsia="Courier New" w:hAnsi="Times New Roman"/>
          <w:color w:val="000000" w:themeColor="text1"/>
          <w:sz w:val="24"/>
          <w:szCs w:val="24"/>
        </w:rPr>
        <w:t>)</w:t>
      </w:r>
    </w:p>
    <w:p w:rsidR="00016863" w:rsidRPr="00155AC6" w:rsidRDefault="00016863" w:rsidP="00016863">
      <w:pPr>
        <w:spacing w:after="0"/>
        <w:ind w:left="960" w:right="5789" w:firstLine="720"/>
        <w:jc w:val="center"/>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return</w:t>
      </w:r>
      <w:r w:rsidRPr="00155AC6">
        <w:rPr>
          <w:rFonts w:ascii="Times New Roman" w:eastAsia="Courier New" w:hAnsi="Times New Roman"/>
          <w:color w:val="000000" w:themeColor="text1"/>
          <w:sz w:val="24"/>
          <w:szCs w:val="24"/>
        </w:rPr>
        <w:t>;</w:t>
      </w:r>
    </w:p>
    <w:p w:rsidR="00016863" w:rsidRPr="00155AC6" w:rsidRDefault="00016863" w:rsidP="00016863">
      <w:pPr>
        <w:spacing w:after="0"/>
        <w:ind w:left="168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if</w:t>
      </w:r>
      <w:r>
        <w:rPr>
          <w:rFonts w:ascii="Times New Roman" w:eastAsia="Courier New" w:hAnsi="Times New Roman"/>
          <w:color w:val="000000" w:themeColor="text1"/>
          <w:sz w:val="24"/>
          <w:szCs w:val="24"/>
        </w:rPr>
        <w:t>(k==n</w:t>
      </w:r>
      <w:r w:rsidRPr="00155AC6">
        <w:rPr>
          <w:rFonts w:ascii="Times New Roman" w:eastAsia="Courier New" w:hAnsi="Times New Roman"/>
          <w:color w:val="000000" w:themeColor="text1"/>
          <w:sz w:val="24"/>
          <w:szCs w:val="24"/>
        </w:rPr>
        <w:t>)</w:t>
      </w:r>
    </w:p>
    <w:p w:rsidR="00016863" w:rsidRPr="00155AC6" w:rsidRDefault="00016863" w:rsidP="00016863">
      <w:pPr>
        <w:spacing w:after="0"/>
        <w:ind w:left="168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 xml:space="preserve">    {</w:t>
      </w:r>
    </w:p>
    <w:p w:rsidR="00016863" w:rsidRPr="00155AC6" w:rsidRDefault="00016863" w:rsidP="00016863">
      <w:pPr>
        <w:spacing w:after="0"/>
        <w:ind w:left="2040" w:firstLine="36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System.</w:t>
      </w:r>
      <w:r w:rsidRPr="00155AC6">
        <w:rPr>
          <w:rFonts w:ascii="Times New Roman" w:eastAsia="Courier New" w:hAnsi="Times New Roman"/>
          <w:i/>
          <w:color w:val="000000" w:themeColor="text1"/>
          <w:sz w:val="24"/>
          <w:szCs w:val="24"/>
        </w:rPr>
        <w:t>out</w:t>
      </w:r>
      <w:r w:rsidRPr="00155AC6">
        <w:rPr>
          <w:rFonts w:ascii="Times New Roman" w:eastAsia="Courier New" w:hAnsi="Times New Roman"/>
          <w:color w:val="000000" w:themeColor="text1"/>
          <w:sz w:val="24"/>
          <w:szCs w:val="24"/>
        </w:rPr>
        <w:t>.println("\nSolution : ");</w:t>
      </w:r>
    </w:p>
    <w:p w:rsidR="00016863" w:rsidRPr="00155AC6" w:rsidRDefault="00016863" w:rsidP="00016863">
      <w:pPr>
        <w:spacing w:after="0"/>
        <w:ind w:left="240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for</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int</w:t>
      </w:r>
      <w:r w:rsidR="009E22FC">
        <w:rPr>
          <w:rFonts w:ascii="Times New Roman" w:eastAsia="Courier New" w:hAnsi="Times New Roman"/>
          <w:b/>
          <w:color w:val="000000" w:themeColor="text1"/>
          <w:sz w:val="24"/>
          <w:szCs w:val="24"/>
        </w:rPr>
        <w:t xml:space="preserve"> </w:t>
      </w:r>
      <w:r>
        <w:rPr>
          <w:rFonts w:ascii="Times New Roman" w:eastAsia="Courier New" w:hAnsi="Times New Roman"/>
          <w:color w:val="000000" w:themeColor="text1"/>
          <w:sz w:val="24"/>
          <w:szCs w:val="24"/>
        </w:rPr>
        <w:t>i=1</w:t>
      </w:r>
      <w:r w:rsidRPr="00155AC6">
        <w:rPr>
          <w:rFonts w:ascii="Times New Roman" w:eastAsia="Courier New" w:hAnsi="Times New Roman"/>
          <w:color w:val="000000" w:themeColor="text1"/>
          <w:sz w:val="24"/>
          <w:szCs w:val="24"/>
        </w:rPr>
        <w:t>; i&lt;</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n; i++)</w:t>
      </w:r>
    </w:p>
    <w:p w:rsidR="00016863" w:rsidRPr="00155AC6" w:rsidRDefault="00016863" w:rsidP="00016863">
      <w:pPr>
        <w:spacing w:after="0"/>
        <w:ind w:left="2280" w:firstLine="1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System.</w:t>
      </w:r>
      <w:r w:rsidRPr="00155AC6">
        <w:rPr>
          <w:rFonts w:ascii="Times New Roman" w:eastAsia="Courier New" w:hAnsi="Times New Roman"/>
          <w:i/>
          <w:color w:val="000000" w:themeColor="text1"/>
          <w:sz w:val="24"/>
          <w:szCs w:val="24"/>
        </w:rPr>
        <w:t>out</w:t>
      </w:r>
      <w:r>
        <w:rPr>
          <w:rFonts w:ascii="Times New Roman" w:eastAsia="Courier New" w:hAnsi="Times New Roman"/>
          <w:color w:val="000000" w:themeColor="text1"/>
          <w:sz w:val="24"/>
          <w:szCs w:val="24"/>
        </w:rPr>
        <w:t>.print(x[i]</w:t>
      </w:r>
      <w:r w:rsidRPr="00155AC6">
        <w:rPr>
          <w:rFonts w:ascii="Times New Roman" w:eastAsia="Courier New" w:hAnsi="Times New Roman"/>
          <w:color w:val="000000" w:themeColor="text1"/>
          <w:sz w:val="24"/>
          <w:szCs w:val="24"/>
        </w:rPr>
        <w:t>+" ");</w:t>
      </w:r>
    </w:p>
    <w:p w:rsidR="00016863" w:rsidRPr="00155AC6" w:rsidRDefault="00016863" w:rsidP="00016863">
      <w:pPr>
        <w:spacing w:after="0"/>
        <w:ind w:left="1920" w:firstLine="48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System.</w:t>
      </w:r>
      <w:r w:rsidRPr="00155AC6">
        <w:rPr>
          <w:rFonts w:ascii="Times New Roman" w:eastAsia="Courier New" w:hAnsi="Times New Roman"/>
          <w:i/>
          <w:color w:val="000000" w:themeColor="text1"/>
          <w:sz w:val="24"/>
          <w:szCs w:val="24"/>
        </w:rPr>
        <w:t>out</w:t>
      </w:r>
      <w:r w:rsidRPr="00155AC6">
        <w:rPr>
          <w:rFonts w:ascii="Times New Roman" w:eastAsia="Courier New" w:hAnsi="Times New Roman"/>
          <w:color w:val="000000" w:themeColor="text1"/>
          <w:sz w:val="24"/>
          <w:szCs w:val="24"/>
        </w:rPr>
        <w:t>.println(1);</w:t>
      </w:r>
    </w:p>
    <w:p w:rsidR="00016863" w:rsidRPr="00155AC6" w:rsidRDefault="00016863" w:rsidP="00016863">
      <w:pPr>
        <w:spacing w:after="0"/>
        <w:ind w:left="24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lastRenderedPageBreak/>
        <w:t xml:space="preserve">                             }</w:t>
      </w:r>
    </w:p>
    <w:p w:rsidR="00016863" w:rsidRPr="00155AC6" w:rsidRDefault="00016863" w:rsidP="00016863">
      <w:pPr>
        <w:spacing w:after="0"/>
        <w:ind w:left="240"/>
        <w:rPr>
          <w:rFonts w:ascii="Times New Roman" w:eastAsia="Courier New" w:hAnsi="Times New Roman"/>
          <w:b/>
          <w:color w:val="000000" w:themeColor="text1"/>
          <w:sz w:val="24"/>
          <w:szCs w:val="24"/>
        </w:rPr>
      </w:pPr>
      <w:r w:rsidRPr="00155AC6">
        <w:rPr>
          <w:rFonts w:ascii="Times New Roman" w:eastAsia="Courier New" w:hAnsi="Times New Roman"/>
          <w:b/>
          <w:color w:val="000000" w:themeColor="text1"/>
          <w:sz w:val="24"/>
          <w:szCs w:val="24"/>
        </w:rPr>
        <w:t>else</w:t>
      </w:r>
    </w:p>
    <w:p w:rsidR="00016863" w:rsidRPr="00155AC6" w:rsidRDefault="00016863" w:rsidP="00016863">
      <w:pPr>
        <w:spacing w:after="0"/>
        <w:ind w:left="1920" w:firstLine="48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getHCycle(k+1);</w:t>
      </w:r>
    </w:p>
    <w:p w:rsidR="00016863" w:rsidRPr="00155AC6" w:rsidRDefault="00016863" w:rsidP="00016863">
      <w:pPr>
        <w:spacing w:after="0"/>
        <w:ind w:left="720" w:firstLine="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rsidR="00016863" w:rsidRPr="00266F81" w:rsidRDefault="00016863" w:rsidP="00016863">
      <w:pPr>
        <w:spacing w:after="0"/>
        <w:rPr>
          <w:rFonts w:ascii="Times New Roman" w:eastAsia="Courier New" w:hAnsi="Times New Roman"/>
          <w:b/>
          <w:color w:val="000000" w:themeColor="text1"/>
          <w:sz w:val="24"/>
          <w:szCs w:val="24"/>
        </w:rPr>
      </w:pPr>
      <w:r w:rsidRPr="00155AC6">
        <w:rPr>
          <w:rFonts w:ascii="Times New Roman" w:eastAsia="Courier New" w:hAnsi="Times New Roman"/>
          <w:color w:val="000000" w:themeColor="text1"/>
          <w:sz w:val="24"/>
          <w:szCs w:val="24"/>
        </w:rPr>
        <w:t>}</w:t>
      </w:r>
      <w:r w:rsidRPr="00266F81">
        <w:rPr>
          <w:rFonts w:ascii="Times New Roman" w:eastAsia="Courier New" w:hAnsi="Times New Roman"/>
          <w:b/>
          <w:color w:val="000000" w:themeColor="text1"/>
          <w:sz w:val="24"/>
          <w:szCs w:val="24"/>
        </w:rPr>
        <w:t>//end of while</w:t>
      </w:r>
    </w:p>
    <w:p w:rsidR="00016863" w:rsidRPr="009B66AA" w:rsidRDefault="00016863" w:rsidP="00016863">
      <w:pPr>
        <w:spacing w:after="0"/>
        <w:rPr>
          <w:rFonts w:ascii="Times New Roman" w:eastAsia="Courier New" w:hAnsi="Times New Roman"/>
          <w:b/>
          <w:color w:val="000000" w:themeColor="text1"/>
          <w:sz w:val="24"/>
          <w:szCs w:val="24"/>
        </w:rPr>
      </w:pPr>
      <w:r w:rsidRPr="00155AC6">
        <w:rPr>
          <w:rFonts w:ascii="Times New Roman" w:eastAsia="Courier New" w:hAnsi="Times New Roman"/>
          <w:color w:val="000000" w:themeColor="text1"/>
          <w:sz w:val="24"/>
          <w:szCs w:val="24"/>
        </w:rPr>
        <w:t>}</w:t>
      </w:r>
      <w:r w:rsidRPr="009B66AA">
        <w:rPr>
          <w:rFonts w:ascii="Times New Roman" w:eastAsia="Courier New" w:hAnsi="Times New Roman"/>
          <w:b/>
          <w:color w:val="000000" w:themeColor="text1"/>
          <w:sz w:val="24"/>
          <w:szCs w:val="24"/>
        </w:rPr>
        <w:t>//end of class Hamiltoniancycle</w:t>
      </w:r>
    </w:p>
    <w:p w:rsidR="00016863" w:rsidRPr="00155AC6" w:rsidRDefault="00016863" w:rsidP="00016863">
      <w:pPr>
        <w:spacing w:after="0"/>
        <w:rPr>
          <w:rFonts w:ascii="Times New Roman" w:hAnsi="Times New Roman"/>
          <w:color w:val="000000" w:themeColor="text1"/>
          <w:sz w:val="24"/>
          <w:szCs w:val="24"/>
        </w:rPr>
      </w:pPr>
    </w:p>
    <w:p w:rsidR="00016863" w:rsidRPr="00155AC6" w:rsidRDefault="00C57792" w:rsidP="00016863">
      <w:pPr>
        <w:spacing w:after="0"/>
        <w:rPr>
          <w:rFonts w:ascii="Times New Roman" w:eastAsia="Courier New" w:hAnsi="Times New Roman"/>
          <w:color w:val="000000" w:themeColor="text1"/>
          <w:sz w:val="24"/>
          <w:szCs w:val="24"/>
        </w:rPr>
      </w:pPr>
      <w:r>
        <w:rPr>
          <w:rFonts w:ascii="Times New Roman" w:eastAsia="Courier New" w:hAnsi="Times New Roman"/>
          <w:b/>
          <w:color w:val="000000" w:themeColor="text1"/>
          <w:sz w:val="24"/>
          <w:szCs w:val="24"/>
        </w:rPr>
        <w:t>p</w:t>
      </w:r>
      <w:r w:rsidR="00016863">
        <w:rPr>
          <w:rFonts w:ascii="Times New Roman" w:eastAsia="Courier New" w:hAnsi="Times New Roman"/>
          <w:b/>
          <w:color w:val="000000" w:themeColor="text1"/>
          <w:sz w:val="24"/>
          <w:szCs w:val="24"/>
        </w:rPr>
        <w:t>ublic</w:t>
      </w:r>
      <w:r>
        <w:rPr>
          <w:rFonts w:ascii="Times New Roman" w:eastAsia="Courier New" w:hAnsi="Times New Roman"/>
          <w:b/>
          <w:color w:val="000000" w:themeColor="text1"/>
          <w:sz w:val="24"/>
          <w:szCs w:val="24"/>
        </w:rPr>
        <w:t xml:space="preserve"> </w:t>
      </w:r>
      <w:r w:rsidR="00016863" w:rsidRPr="00155AC6">
        <w:rPr>
          <w:rFonts w:ascii="Times New Roman" w:eastAsia="Courier New" w:hAnsi="Times New Roman"/>
          <w:b/>
          <w:color w:val="000000" w:themeColor="text1"/>
          <w:sz w:val="24"/>
          <w:szCs w:val="24"/>
        </w:rPr>
        <w:t xml:space="preserve">class </w:t>
      </w:r>
      <w:r>
        <w:rPr>
          <w:rFonts w:ascii="Times New Roman" w:eastAsia="Courier New" w:hAnsi="Times New Roman"/>
          <w:color w:val="000000" w:themeColor="text1"/>
          <w:sz w:val="24"/>
          <w:szCs w:val="24"/>
        </w:rPr>
        <w:t>Main</w:t>
      </w:r>
    </w:p>
    <w:p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rsidR="00016863" w:rsidRPr="00155AC6" w:rsidRDefault="00016863" w:rsidP="00016863">
      <w:pPr>
        <w:spacing w:after="0"/>
        <w:ind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public static void </w:t>
      </w:r>
      <w:r w:rsidRPr="00155AC6">
        <w:rPr>
          <w:rFonts w:ascii="Times New Roman" w:eastAsia="Courier New" w:hAnsi="Times New Roman"/>
          <w:color w:val="000000" w:themeColor="text1"/>
          <w:sz w:val="24"/>
          <w:szCs w:val="24"/>
        </w:rPr>
        <w:t>main(String args[])</w:t>
      </w:r>
    </w:p>
    <w:p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 xml:space="preserve">        {</w:t>
      </w:r>
    </w:p>
    <w:p w:rsidR="00016863" w:rsidRPr="00155AC6" w:rsidRDefault="00016863" w:rsidP="00016863">
      <w:pPr>
        <w:spacing w:after="0"/>
        <w:ind w:left="1440" w:right="18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Hamiltoniancycle</w:t>
      </w:r>
      <w:r w:rsidR="00C57792">
        <w:rPr>
          <w:rFonts w:ascii="Times New Roman" w:eastAsia="Courier New" w:hAnsi="Times New Roman"/>
          <w:color w:val="000000" w:themeColor="text1"/>
          <w:sz w:val="24"/>
          <w:szCs w:val="24"/>
        </w:rPr>
        <w:t xml:space="preserve"> </w:t>
      </w:r>
      <w:r w:rsidRPr="00155AC6">
        <w:rPr>
          <w:rFonts w:ascii="Times New Roman" w:eastAsia="Courier New" w:hAnsi="Times New Roman"/>
          <w:color w:val="000000" w:themeColor="text1"/>
          <w:sz w:val="24"/>
          <w:szCs w:val="24"/>
        </w:rPr>
        <w:t>obj=</w:t>
      </w:r>
      <w:r w:rsidRPr="00155AC6">
        <w:rPr>
          <w:rFonts w:ascii="Times New Roman" w:eastAsia="Courier New" w:hAnsi="Times New Roman"/>
          <w:b/>
          <w:color w:val="000000" w:themeColor="text1"/>
          <w:sz w:val="24"/>
          <w:szCs w:val="24"/>
        </w:rPr>
        <w:t>new</w:t>
      </w:r>
      <w:r w:rsidR="00C57792">
        <w:rPr>
          <w:rFonts w:ascii="Times New Roman" w:eastAsia="Courier New" w:hAnsi="Times New Roman"/>
          <w:b/>
          <w:color w:val="000000" w:themeColor="text1"/>
          <w:sz w:val="24"/>
          <w:szCs w:val="24"/>
        </w:rPr>
        <w:t xml:space="preserve"> </w:t>
      </w:r>
      <w:r w:rsidRPr="00155AC6">
        <w:rPr>
          <w:rFonts w:ascii="Times New Roman" w:eastAsia="Courier New" w:hAnsi="Times New Roman"/>
          <w:color w:val="000000" w:themeColor="text1"/>
          <w:sz w:val="24"/>
          <w:szCs w:val="24"/>
        </w:rPr>
        <w:t>Ham</w:t>
      </w:r>
      <w:r>
        <w:rPr>
          <w:rFonts w:ascii="Times New Roman" w:eastAsia="Courier New" w:hAnsi="Times New Roman"/>
          <w:color w:val="000000" w:themeColor="text1"/>
          <w:sz w:val="24"/>
          <w:szCs w:val="24"/>
        </w:rPr>
        <w:t>iltoniancycle(); obj.getHCycle(2</w:t>
      </w:r>
      <w:r w:rsidRPr="00155AC6">
        <w:rPr>
          <w:rFonts w:ascii="Times New Roman" w:eastAsia="Courier New" w:hAnsi="Times New Roman"/>
          <w:color w:val="000000" w:themeColor="text1"/>
          <w:sz w:val="24"/>
          <w:szCs w:val="24"/>
        </w:rPr>
        <w:t>);</w:t>
      </w:r>
    </w:p>
    <w:p w:rsidR="00016863" w:rsidRPr="00155AC6" w:rsidRDefault="00016863" w:rsidP="00016863">
      <w:pPr>
        <w:spacing w:after="0"/>
        <w:ind w:firstLine="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rsidR="00016863" w:rsidRPr="00155AC6" w:rsidRDefault="00016863" w:rsidP="00016863">
      <w:pPr>
        <w:rPr>
          <w:rFonts w:ascii="Times New Roman" w:hAnsi="Times New Roman"/>
          <w:color w:val="000000" w:themeColor="text1"/>
          <w:sz w:val="24"/>
          <w:szCs w:val="24"/>
        </w:rPr>
      </w:pPr>
    </w:p>
    <w:p w:rsidR="00016863" w:rsidRPr="00155AC6" w:rsidRDefault="00016863" w:rsidP="00016863">
      <w:pPr>
        <w:rPr>
          <w:rFonts w:ascii="Times New Roman" w:hAnsi="Times New Roman"/>
          <w:color w:val="000000" w:themeColor="text1"/>
          <w:sz w:val="24"/>
          <w:szCs w:val="24"/>
        </w:rPr>
      </w:pPr>
    </w:p>
    <w:p w:rsidR="00AE640E" w:rsidRPr="00155AC6" w:rsidRDefault="00AE640E" w:rsidP="00AE640E">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Enter the number of nodes</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6</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Enter the adjacency matrix</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0 1 1 1 0 0</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1 0 1 0 0 1</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1 1 0 1 1 0</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1 0 1 0 1 0</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0 0 1 1 0 1</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0 1 0 0 1 0</w:t>
      </w:r>
    </w:p>
    <w:p w:rsidR="00AE640E" w:rsidRPr="00155AC6" w:rsidRDefault="00AE640E" w:rsidP="00AE640E">
      <w:pPr>
        <w:spacing w:after="0" w:line="240" w:lineRule="auto"/>
        <w:rPr>
          <w:rFonts w:ascii="Times New Roman" w:eastAsia="Courier New" w:hAnsi="Times New Roman"/>
          <w:color w:val="000000" w:themeColor="text1"/>
          <w:sz w:val="24"/>
          <w:szCs w:val="24"/>
        </w:rPr>
      </w:pPr>
    </w:p>
    <w:p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1 2 6 5 3 4 1</w:t>
      </w:r>
    </w:p>
    <w:p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1 2 6 5 4 3 1</w:t>
      </w:r>
    </w:p>
    <w:p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1 3 2 6 5 4 1</w:t>
      </w:r>
    </w:p>
    <w:p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1 3 4 5 6 2 1</w:t>
      </w:r>
    </w:p>
    <w:p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1 4 3 5 6 2 1</w:t>
      </w:r>
    </w:p>
    <w:p w:rsidR="009E3DDA" w:rsidRPr="00155AC6" w:rsidRDefault="009E3DDA"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1 4 5 6 2 3 1</w:t>
      </w:r>
    </w:p>
    <w:p w:rsidR="00AE640E" w:rsidRPr="00155AC6" w:rsidRDefault="00AE640E" w:rsidP="00AE640E">
      <w:pPr>
        <w:spacing w:after="0" w:line="240" w:lineRule="auto"/>
        <w:rPr>
          <w:rFonts w:ascii="Times New Roman" w:eastAsia="Courier New" w:hAnsi="Times New Roman"/>
          <w:color w:val="000000" w:themeColor="text1"/>
          <w:sz w:val="24"/>
          <w:szCs w:val="24"/>
        </w:rPr>
      </w:pPr>
    </w:p>
    <w:p w:rsidR="00AE640E" w:rsidRPr="00155AC6" w:rsidRDefault="00AE640E" w:rsidP="00AE640E">
      <w:pPr>
        <w:spacing w:after="0" w:line="240" w:lineRule="auto"/>
        <w:rPr>
          <w:rFonts w:ascii="Times New Roman" w:hAnsi="Times New Roman"/>
          <w:color w:val="000000" w:themeColor="text1"/>
          <w:sz w:val="24"/>
          <w:szCs w:val="24"/>
        </w:rPr>
      </w:pPr>
    </w:p>
    <w:p w:rsidR="00AE640E" w:rsidRPr="00155AC6" w:rsidRDefault="00AE640E" w:rsidP="00EC6324">
      <w:pPr>
        <w:pStyle w:val="NoSpacing"/>
        <w:rPr>
          <w:rFonts w:ascii="Times New Roman" w:hAnsi="Times New Roman"/>
          <w:b/>
          <w:color w:val="000000" w:themeColor="text1"/>
          <w:sz w:val="32"/>
          <w:szCs w:val="24"/>
        </w:rPr>
      </w:pPr>
    </w:p>
    <w:sectPr w:rsidR="00AE640E" w:rsidRPr="00155AC6" w:rsidSect="001D686A">
      <w:headerReference w:type="even" r:id="rId8"/>
      <w:headerReference w:type="default" r:id="rId9"/>
      <w:footerReference w:type="default" r:id="rId10"/>
      <w:headerReference w:type="first" r:id="rId11"/>
      <w:pgSz w:w="12240" w:h="15840"/>
      <w:pgMar w:top="60" w:right="1440" w:bottom="1440" w:left="1440" w:header="720" w:footer="720" w:gutter="0"/>
      <w:pgNumType w:start="7"/>
      <w:cols w:space="720" w:equalWidth="0">
        <w:col w:w="93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749" w:rsidRDefault="00B31749" w:rsidP="001028CD">
      <w:pPr>
        <w:spacing w:after="0" w:line="240" w:lineRule="auto"/>
      </w:pPr>
      <w:r>
        <w:separator/>
      </w:r>
    </w:p>
  </w:endnote>
  <w:endnote w:type="continuationSeparator" w:id="0">
    <w:p w:rsidR="00B31749" w:rsidRDefault="00B31749" w:rsidP="0010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charset w:val="00"/>
    <w:family w:val="swiss"/>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F4C" w:rsidRPr="00155AC6" w:rsidRDefault="005C5F4C">
    <w:pPr>
      <w:pStyle w:val="Footer"/>
      <w:pBdr>
        <w:top w:val="thinThickSmallGap" w:sz="24" w:space="1" w:color="622423"/>
      </w:pBdr>
      <w:rPr>
        <w:rFonts w:ascii="Cambria" w:hAnsi="Cambria"/>
        <w:b/>
      </w:rPr>
    </w:pPr>
    <w:r>
      <w:rPr>
        <w:rFonts w:ascii="Cambria" w:hAnsi="Cambria"/>
        <w:b/>
        <w:i/>
      </w:rPr>
      <w:t>CSE @</w:t>
    </w:r>
    <w:r w:rsidRPr="00155AC6">
      <w:rPr>
        <w:rFonts w:ascii="Cambria" w:hAnsi="Cambria"/>
        <w:b/>
        <w:i/>
      </w:rPr>
      <w:t xml:space="preserve"> </w:t>
    </w:r>
    <w:r>
      <w:rPr>
        <w:rFonts w:ascii="Cambria" w:hAnsi="Cambria"/>
        <w:b/>
        <w:i/>
      </w:rPr>
      <w:t>HKBKCE</w:t>
    </w:r>
    <w:r w:rsidRPr="00155AC6">
      <w:rPr>
        <w:rFonts w:ascii="Cambria" w:hAnsi="Cambria"/>
        <w:b/>
        <w:i/>
      </w:rPr>
      <w:tab/>
    </w:r>
    <w:r w:rsidRPr="00155AC6">
      <w:rPr>
        <w:rFonts w:ascii="Cambria" w:hAnsi="Cambria"/>
        <w:b/>
        <w:i/>
      </w:rPr>
      <w:tab/>
      <w:t xml:space="preserve">Page </w:t>
    </w:r>
    <w:r w:rsidRPr="00155AC6">
      <w:rPr>
        <w:b/>
        <w:i/>
      </w:rPr>
      <w:fldChar w:fldCharType="begin"/>
    </w:r>
    <w:r w:rsidRPr="00155AC6">
      <w:rPr>
        <w:b/>
        <w:i/>
      </w:rPr>
      <w:instrText xml:space="preserve"> PAGE   \* MERGEFORMAT </w:instrText>
    </w:r>
    <w:r w:rsidRPr="00155AC6">
      <w:rPr>
        <w:b/>
        <w:i/>
      </w:rPr>
      <w:fldChar w:fldCharType="separate"/>
    </w:r>
    <w:r w:rsidR="0054016D" w:rsidRPr="0054016D">
      <w:rPr>
        <w:rFonts w:ascii="Cambria" w:hAnsi="Cambria"/>
        <w:b/>
        <w:i/>
        <w:noProof/>
      </w:rPr>
      <w:t>9</w:t>
    </w:r>
    <w:r w:rsidRPr="00155AC6">
      <w:rPr>
        <w:b/>
        <w:i/>
      </w:rPr>
      <w:fldChar w:fldCharType="end"/>
    </w:r>
  </w:p>
  <w:p w:rsidR="005C5F4C" w:rsidRDefault="005C5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749" w:rsidRDefault="00B31749" w:rsidP="001028CD">
      <w:pPr>
        <w:spacing w:after="0" w:line="240" w:lineRule="auto"/>
      </w:pPr>
      <w:r>
        <w:separator/>
      </w:r>
    </w:p>
  </w:footnote>
  <w:footnote w:type="continuationSeparator" w:id="0">
    <w:p w:rsidR="00B31749" w:rsidRDefault="00B31749" w:rsidP="0010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F4C" w:rsidRDefault="005C5F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32"/>
        <w:szCs w:val="32"/>
      </w:rPr>
      <w:alias w:val="Title"/>
      <w:id w:val="77738743"/>
      <w:placeholder>
        <w:docPart w:val="82499B310E154A4B85F57573F169EA95"/>
      </w:placeholder>
      <w:dataBinding w:prefixMappings="xmlns:ns0='http://schemas.openxmlformats.org/package/2006/metadata/core-properties' xmlns:ns1='http://purl.org/dc/elements/1.1/'" w:xpath="/ns0:coreProperties[1]/ns1:title[1]" w:storeItemID="{6C3C8BC8-F283-45AE-878A-BAB7291924A1}"/>
      <w:text/>
    </w:sdtPr>
    <w:sdtContent>
      <w:p w:rsidR="005C5F4C" w:rsidRDefault="005C5F4C" w:rsidP="00BC005E">
        <w:pPr>
          <w:pStyle w:val="Header"/>
          <w:pBdr>
            <w:bottom w:val="thickThinSmallGap" w:sz="24" w:space="1" w:color="622423" w:themeColor="accent2" w:themeShade="7F"/>
          </w:pBdr>
          <w:rPr>
            <w:rFonts w:asciiTheme="majorHAnsi" w:eastAsiaTheme="majorEastAsia" w:hAnsiTheme="majorHAnsi" w:cstheme="majorBidi"/>
            <w:sz w:val="32"/>
            <w:szCs w:val="32"/>
          </w:rPr>
        </w:pPr>
        <w:r w:rsidRPr="00BC005E">
          <w:rPr>
            <w:rFonts w:asciiTheme="majorHAnsi" w:eastAsiaTheme="majorEastAsia" w:hAnsiTheme="majorHAnsi" w:cstheme="majorBidi"/>
            <w:b/>
            <w:sz w:val="32"/>
            <w:szCs w:val="32"/>
          </w:rPr>
          <w:t>18</w:t>
        </w:r>
        <w:r>
          <w:rPr>
            <w:rFonts w:asciiTheme="majorHAnsi" w:eastAsiaTheme="majorEastAsia" w:hAnsiTheme="majorHAnsi" w:cstheme="majorBidi"/>
            <w:b/>
            <w:sz w:val="32"/>
            <w:szCs w:val="32"/>
          </w:rPr>
          <w:t>CS</w:t>
        </w:r>
        <w:r w:rsidRPr="00BC005E">
          <w:rPr>
            <w:rFonts w:asciiTheme="majorHAnsi" w:eastAsiaTheme="majorEastAsia" w:hAnsiTheme="majorHAnsi" w:cstheme="majorBidi"/>
            <w:b/>
            <w:sz w:val="32"/>
            <w:szCs w:val="32"/>
          </w:rPr>
          <w:t>147</w:t>
        </w:r>
        <w:r>
          <w:rPr>
            <w:rFonts w:asciiTheme="majorHAnsi" w:eastAsiaTheme="majorEastAsia" w:hAnsiTheme="majorHAnsi" w:cstheme="majorBidi"/>
            <w:b/>
            <w:sz w:val="32"/>
            <w:szCs w:val="32"/>
          </w:rPr>
          <w:t xml:space="preserve">                                                                       DAA Lab Manual</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F4C" w:rsidRDefault="005C5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25F2E01"/>
    <w:multiLevelType w:val="hybridMultilevel"/>
    <w:tmpl w:val="2AFA0E98"/>
    <w:lvl w:ilvl="0" w:tplc="50DEB46C">
      <w:numFmt w:val="bullet"/>
      <w:lvlText w:val=""/>
      <w:lvlJc w:val="left"/>
      <w:pPr>
        <w:ind w:left="1692" w:hanging="360"/>
      </w:pPr>
      <w:rPr>
        <w:rFonts w:ascii="Symbol" w:eastAsia="Symbol" w:hAnsi="Symbol" w:cs="Symbol" w:hint="default"/>
        <w:w w:val="89"/>
        <w:sz w:val="24"/>
        <w:szCs w:val="24"/>
        <w:lang w:val="en-US" w:eastAsia="en-US" w:bidi="en-US"/>
      </w:rPr>
    </w:lvl>
    <w:lvl w:ilvl="1" w:tplc="3572D710">
      <w:numFmt w:val="bullet"/>
      <w:lvlText w:val="•"/>
      <w:lvlJc w:val="left"/>
      <w:pPr>
        <w:ind w:left="2490" w:hanging="360"/>
      </w:pPr>
      <w:rPr>
        <w:rFonts w:hint="default"/>
        <w:lang w:val="en-US" w:eastAsia="en-US" w:bidi="en-US"/>
      </w:rPr>
    </w:lvl>
    <w:lvl w:ilvl="2" w:tplc="290AC8A0">
      <w:numFmt w:val="bullet"/>
      <w:lvlText w:val="•"/>
      <w:lvlJc w:val="left"/>
      <w:pPr>
        <w:ind w:left="3281" w:hanging="360"/>
      </w:pPr>
      <w:rPr>
        <w:rFonts w:hint="default"/>
        <w:lang w:val="en-US" w:eastAsia="en-US" w:bidi="en-US"/>
      </w:rPr>
    </w:lvl>
    <w:lvl w:ilvl="3" w:tplc="1AB4AAC4">
      <w:numFmt w:val="bullet"/>
      <w:lvlText w:val="•"/>
      <w:lvlJc w:val="left"/>
      <w:pPr>
        <w:ind w:left="4071" w:hanging="360"/>
      </w:pPr>
      <w:rPr>
        <w:rFonts w:hint="default"/>
        <w:lang w:val="en-US" w:eastAsia="en-US" w:bidi="en-US"/>
      </w:rPr>
    </w:lvl>
    <w:lvl w:ilvl="4" w:tplc="A6B4E2C6">
      <w:numFmt w:val="bullet"/>
      <w:lvlText w:val="•"/>
      <w:lvlJc w:val="left"/>
      <w:pPr>
        <w:ind w:left="4862" w:hanging="360"/>
      </w:pPr>
      <w:rPr>
        <w:rFonts w:hint="default"/>
        <w:lang w:val="en-US" w:eastAsia="en-US" w:bidi="en-US"/>
      </w:rPr>
    </w:lvl>
    <w:lvl w:ilvl="5" w:tplc="4288EF5E">
      <w:numFmt w:val="bullet"/>
      <w:lvlText w:val="•"/>
      <w:lvlJc w:val="left"/>
      <w:pPr>
        <w:ind w:left="5652" w:hanging="360"/>
      </w:pPr>
      <w:rPr>
        <w:rFonts w:hint="default"/>
        <w:lang w:val="en-US" w:eastAsia="en-US" w:bidi="en-US"/>
      </w:rPr>
    </w:lvl>
    <w:lvl w:ilvl="6" w:tplc="A5228BA8">
      <w:numFmt w:val="bullet"/>
      <w:lvlText w:val="•"/>
      <w:lvlJc w:val="left"/>
      <w:pPr>
        <w:ind w:left="6443" w:hanging="360"/>
      </w:pPr>
      <w:rPr>
        <w:rFonts w:hint="default"/>
        <w:lang w:val="en-US" w:eastAsia="en-US" w:bidi="en-US"/>
      </w:rPr>
    </w:lvl>
    <w:lvl w:ilvl="7" w:tplc="136C5784">
      <w:numFmt w:val="bullet"/>
      <w:lvlText w:val="•"/>
      <w:lvlJc w:val="left"/>
      <w:pPr>
        <w:ind w:left="7233" w:hanging="360"/>
      </w:pPr>
      <w:rPr>
        <w:rFonts w:hint="default"/>
        <w:lang w:val="en-US" w:eastAsia="en-US" w:bidi="en-US"/>
      </w:rPr>
    </w:lvl>
    <w:lvl w:ilvl="8" w:tplc="CD5CDB3E">
      <w:numFmt w:val="bullet"/>
      <w:lvlText w:val="•"/>
      <w:lvlJc w:val="left"/>
      <w:pPr>
        <w:ind w:left="8024" w:hanging="360"/>
      </w:pPr>
      <w:rPr>
        <w:rFonts w:hint="default"/>
        <w:lang w:val="en-US" w:eastAsia="en-US" w:bidi="en-US"/>
      </w:rPr>
    </w:lvl>
  </w:abstractNum>
  <w:abstractNum w:abstractNumId="4" w15:restartNumberingAfterBreak="0">
    <w:nsid w:val="048E709B"/>
    <w:multiLevelType w:val="hybridMultilevel"/>
    <w:tmpl w:val="5C823D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364983"/>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C227E"/>
    <w:multiLevelType w:val="hybridMultilevel"/>
    <w:tmpl w:val="D26898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1F33F3A"/>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73F73"/>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9945DA"/>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63A63"/>
    <w:multiLevelType w:val="hybridMultilevel"/>
    <w:tmpl w:val="BBA06F0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D3083"/>
    <w:multiLevelType w:val="hybridMultilevel"/>
    <w:tmpl w:val="1414AD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A2D9A"/>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E17CC0"/>
    <w:multiLevelType w:val="hybridMultilevel"/>
    <w:tmpl w:val="E4B2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04A85"/>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26DC8"/>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818D5"/>
    <w:multiLevelType w:val="hybridMultilevel"/>
    <w:tmpl w:val="9F480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5F12C04"/>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E2F0A"/>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31EF7"/>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141DB"/>
    <w:multiLevelType w:val="hybridMultilevel"/>
    <w:tmpl w:val="85D4B24C"/>
    <w:lvl w:ilvl="0" w:tplc="C3E483B0">
      <w:start w:val="1"/>
      <w:numFmt w:val="decimal"/>
      <w:lvlText w:val="PEO%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9162D0"/>
    <w:multiLevelType w:val="hybridMultilevel"/>
    <w:tmpl w:val="1D28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F22D1"/>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35500"/>
    <w:multiLevelType w:val="hybridMultilevel"/>
    <w:tmpl w:val="39864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ED6274"/>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A5B4B"/>
    <w:multiLevelType w:val="hybridMultilevel"/>
    <w:tmpl w:val="CCC06AAA"/>
    <w:lvl w:ilvl="0" w:tplc="04090001">
      <w:start w:val="1"/>
      <w:numFmt w:val="bullet"/>
      <w:lvlText w:val=""/>
      <w:lvlJc w:val="left"/>
      <w:pPr>
        <w:tabs>
          <w:tab w:val="num" w:pos="360"/>
        </w:tabs>
        <w:ind w:left="360" w:hanging="360"/>
      </w:pPr>
      <w:rPr>
        <w:rFonts w:ascii="Symbol" w:hAnsi="Symbol" w:hint="default"/>
      </w:rPr>
    </w:lvl>
    <w:lvl w:ilvl="1" w:tplc="CAA82C9A">
      <w:start w:val="1"/>
      <w:numFmt w:val="bullet"/>
      <w:lvlText w:val=""/>
      <w:lvlJc w:val="left"/>
      <w:pPr>
        <w:tabs>
          <w:tab w:val="num" w:pos="1080"/>
        </w:tabs>
        <w:ind w:left="1080" w:hanging="360"/>
      </w:pPr>
      <w:rPr>
        <w:rFonts w:ascii="Wingdings" w:hAnsi="Wingdings" w:hint="default"/>
      </w:rPr>
    </w:lvl>
    <w:lvl w:ilvl="2" w:tplc="82768272" w:tentative="1">
      <w:start w:val="1"/>
      <w:numFmt w:val="bullet"/>
      <w:lvlText w:val=""/>
      <w:lvlJc w:val="left"/>
      <w:pPr>
        <w:tabs>
          <w:tab w:val="num" w:pos="1800"/>
        </w:tabs>
        <w:ind w:left="1800" w:hanging="360"/>
      </w:pPr>
      <w:rPr>
        <w:rFonts w:ascii="Wingdings" w:hAnsi="Wingdings" w:hint="default"/>
      </w:rPr>
    </w:lvl>
    <w:lvl w:ilvl="3" w:tplc="F8D49CDA" w:tentative="1">
      <w:start w:val="1"/>
      <w:numFmt w:val="bullet"/>
      <w:lvlText w:val=""/>
      <w:lvlJc w:val="left"/>
      <w:pPr>
        <w:tabs>
          <w:tab w:val="num" w:pos="2520"/>
        </w:tabs>
        <w:ind w:left="2520" w:hanging="360"/>
      </w:pPr>
      <w:rPr>
        <w:rFonts w:ascii="Wingdings" w:hAnsi="Wingdings" w:hint="default"/>
      </w:rPr>
    </w:lvl>
    <w:lvl w:ilvl="4" w:tplc="CC78C24A" w:tentative="1">
      <w:start w:val="1"/>
      <w:numFmt w:val="bullet"/>
      <w:lvlText w:val=""/>
      <w:lvlJc w:val="left"/>
      <w:pPr>
        <w:tabs>
          <w:tab w:val="num" w:pos="3240"/>
        </w:tabs>
        <w:ind w:left="3240" w:hanging="360"/>
      </w:pPr>
      <w:rPr>
        <w:rFonts w:ascii="Wingdings" w:hAnsi="Wingdings" w:hint="default"/>
      </w:rPr>
    </w:lvl>
    <w:lvl w:ilvl="5" w:tplc="1ABE757A" w:tentative="1">
      <w:start w:val="1"/>
      <w:numFmt w:val="bullet"/>
      <w:lvlText w:val=""/>
      <w:lvlJc w:val="left"/>
      <w:pPr>
        <w:tabs>
          <w:tab w:val="num" w:pos="3960"/>
        </w:tabs>
        <w:ind w:left="3960" w:hanging="360"/>
      </w:pPr>
      <w:rPr>
        <w:rFonts w:ascii="Wingdings" w:hAnsi="Wingdings" w:hint="default"/>
      </w:rPr>
    </w:lvl>
    <w:lvl w:ilvl="6" w:tplc="2B1C4EE4" w:tentative="1">
      <w:start w:val="1"/>
      <w:numFmt w:val="bullet"/>
      <w:lvlText w:val=""/>
      <w:lvlJc w:val="left"/>
      <w:pPr>
        <w:tabs>
          <w:tab w:val="num" w:pos="4680"/>
        </w:tabs>
        <w:ind w:left="4680" w:hanging="360"/>
      </w:pPr>
      <w:rPr>
        <w:rFonts w:ascii="Wingdings" w:hAnsi="Wingdings" w:hint="default"/>
      </w:rPr>
    </w:lvl>
    <w:lvl w:ilvl="7" w:tplc="15BE959E" w:tentative="1">
      <w:start w:val="1"/>
      <w:numFmt w:val="bullet"/>
      <w:lvlText w:val=""/>
      <w:lvlJc w:val="left"/>
      <w:pPr>
        <w:tabs>
          <w:tab w:val="num" w:pos="5400"/>
        </w:tabs>
        <w:ind w:left="5400" w:hanging="360"/>
      </w:pPr>
      <w:rPr>
        <w:rFonts w:ascii="Wingdings" w:hAnsi="Wingdings" w:hint="default"/>
      </w:rPr>
    </w:lvl>
    <w:lvl w:ilvl="8" w:tplc="5A72633E"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A1766AF"/>
    <w:multiLevelType w:val="hybridMultilevel"/>
    <w:tmpl w:val="E26CE6F4"/>
    <w:lvl w:ilvl="0" w:tplc="8824740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1D0DB2"/>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01945"/>
    <w:multiLevelType w:val="hybridMultilevel"/>
    <w:tmpl w:val="5C2A3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943469"/>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A822D0"/>
    <w:multiLevelType w:val="hybridMultilevel"/>
    <w:tmpl w:val="29D66A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947DD4"/>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A0134"/>
    <w:multiLevelType w:val="hybridMultilevel"/>
    <w:tmpl w:val="497EE9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971E74"/>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D50916"/>
    <w:multiLevelType w:val="hybridMultilevel"/>
    <w:tmpl w:val="0E2602E6"/>
    <w:lvl w:ilvl="0" w:tplc="8824740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D62853"/>
    <w:multiLevelType w:val="hybridMultilevel"/>
    <w:tmpl w:val="7FE013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6D64DB1"/>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E7464"/>
    <w:multiLevelType w:val="hybridMultilevel"/>
    <w:tmpl w:val="DF765D32"/>
    <w:lvl w:ilvl="0" w:tplc="345621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6"/>
  </w:num>
  <w:num w:numId="2">
    <w:abstractNumId w:val="35"/>
  </w:num>
  <w:num w:numId="3">
    <w:abstractNumId w:val="28"/>
  </w:num>
  <w:num w:numId="4">
    <w:abstractNumId w:val="34"/>
  </w:num>
  <w:num w:numId="5">
    <w:abstractNumId w:val="26"/>
  </w:num>
  <w:num w:numId="6">
    <w:abstractNumId w:val="4"/>
  </w:num>
  <w:num w:numId="7">
    <w:abstractNumId w:val="23"/>
  </w:num>
  <w:num w:numId="8">
    <w:abstractNumId w:val="6"/>
  </w:num>
  <w:num w:numId="9">
    <w:abstractNumId w:val="32"/>
  </w:num>
  <w:num w:numId="10">
    <w:abstractNumId w:val="30"/>
  </w:num>
  <w:num w:numId="11">
    <w:abstractNumId w:val="37"/>
  </w:num>
  <w:num w:numId="12">
    <w:abstractNumId w:val="0"/>
  </w:num>
  <w:num w:numId="13">
    <w:abstractNumId w:val="1"/>
  </w:num>
  <w:num w:numId="14">
    <w:abstractNumId w:val="2"/>
  </w:num>
  <w:num w:numId="15">
    <w:abstractNumId w:val="12"/>
  </w:num>
  <w:num w:numId="16">
    <w:abstractNumId w:val="18"/>
  </w:num>
  <w:num w:numId="17">
    <w:abstractNumId w:val="15"/>
  </w:num>
  <w:num w:numId="18">
    <w:abstractNumId w:val="22"/>
  </w:num>
  <w:num w:numId="19">
    <w:abstractNumId w:val="24"/>
  </w:num>
  <w:num w:numId="20">
    <w:abstractNumId w:val="31"/>
  </w:num>
  <w:num w:numId="21">
    <w:abstractNumId w:val="5"/>
  </w:num>
  <w:num w:numId="22">
    <w:abstractNumId w:val="36"/>
  </w:num>
  <w:num w:numId="23">
    <w:abstractNumId w:val="17"/>
  </w:num>
  <w:num w:numId="24">
    <w:abstractNumId w:val="7"/>
  </w:num>
  <w:num w:numId="25">
    <w:abstractNumId w:val="19"/>
  </w:num>
  <w:num w:numId="26">
    <w:abstractNumId w:val="29"/>
  </w:num>
  <w:num w:numId="27">
    <w:abstractNumId w:val="9"/>
  </w:num>
  <w:num w:numId="28">
    <w:abstractNumId w:val="33"/>
  </w:num>
  <w:num w:numId="29">
    <w:abstractNumId w:val="14"/>
  </w:num>
  <w:num w:numId="30">
    <w:abstractNumId w:val="27"/>
  </w:num>
  <w:num w:numId="31">
    <w:abstractNumId w:val="8"/>
  </w:num>
  <w:num w:numId="32">
    <w:abstractNumId w:val="21"/>
  </w:num>
  <w:num w:numId="33">
    <w:abstractNumId w:val="25"/>
  </w:num>
  <w:num w:numId="34">
    <w:abstractNumId w:val="20"/>
  </w:num>
  <w:num w:numId="35">
    <w:abstractNumId w:val="11"/>
  </w:num>
  <w:num w:numId="36">
    <w:abstractNumId w:val="10"/>
  </w:num>
  <w:num w:numId="37">
    <w:abstractNumId w:val="13"/>
  </w:num>
  <w:num w:numId="3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9E133B"/>
    <w:rsid w:val="00001E58"/>
    <w:rsid w:val="00006C4F"/>
    <w:rsid w:val="00016863"/>
    <w:rsid w:val="00027F23"/>
    <w:rsid w:val="000528C0"/>
    <w:rsid w:val="000547FA"/>
    <w:rsid w:val="0005790B"/>
    <w:rsid w:val="00064842"/>
    <w:rsid w:val="00070402"/>
    <w:rsid w:val="000923AB"/>
    <w:rsid w:val="00096CD3"/>
    <w:rsid w:val="000C7A75"/>
    <w:rsid w:val="000D772A"/>
    <w:rsid w:val="000F6C73"/>
    <w:rsid w:val="001028CD"/>
    <w:rsid w:val="00104F8B"/>
    <w:rsid w:val="00123460"/>
    <w:rsid w:val="001272D9"/>
    <w:rsid w:val="00153558"/>
    <w:rsid w:val="00155AC6"/>
    <w:rsid w:val="0017420C"/>
    <w:rsid w:val="001752A4"/>
    <w:rsid w:val="001829BC"/>
    <w:rsid w:val="001863DB"/>
    <w:rsid w:val="00197A44"/>
    <w:rsid w:val="001D686A"/>
    <w:rsid w:val="001F12D4"/>
    <w:rsid w:val="00230DC8"/>
    <w:rsid w:val="0023504D"/>
    <w:rsid w:val="00236459"/>
    <w:rsid w:val="00270B4A"/>
    <w:rsid w:val="002A38FA"/>
    <w:rsid w:val="002F4B7A"/>
    <w:rsid w:val="003061F0"/>
    <w:rsid w:val="00336142"/>
    <w:rsid w:val="0034045F"/>
    <w:rsid w:val="00344BD2"/>
    <w:rsid w:val="00346A56"/>
    <w:rsid w:val="003676F3"/>
    <w:rsid w:val="003823EC"/>
    <w:rsid w:val="003C2EE9"/>
    <w:rsid w:val="003D3C91"/>
    <w:rsid w:val="004078AB"/>
    <w:rsid w:val="004132EB"/>
    <w:rsid w:val="00421FDA"/>
    <w:rsid w:val="0043302E"/>
    <w:rsid w:val="004435F1"/>
    <w:rsid w:val="00447C73"/>
    <w:rsid w:val="00463918"/>
    <w:rsid w:val="004652B3"/>
    <w:rsid w:val="00476930"/>
    <w:rsid w:val="004945AD"/>
    <w:rsid w:val="004A24F9"/>
    <w:rsid w:val="004B057F"/>
    <w:rsid w:val="004E45DB"/>
    <w:rsid w:val="004F51F6"/>
    <w:rsid w:val="00502BA2"/>
    <w:rsid w:val="00536EE7"/>
    <w:rsid w:val="00537295"/>
    <w:rsid w:val="0054016D"/>
    <w:rsid w:val="00545A38"/>
    <w:rsid w:val="00562354"/>
    <w:rsid w:val="00567335"/>
    <w:rsid w:val="00582F8F"/>
    <w:rsid w:val="005A662E"/>
    <w:rsid w:val="005B02D4"/>
    <w:rsid w:val="005C5F4C"/>
    <w:rsid w:val="005F03AD"/>
    <w:rsid w:val="0060479F"/>
    <w:rsid w:val="0062620E"/>
    <w:rsid w:val="0063115D"/>
    <w:rsid w:val="00635138"/>
    <w:rsid w:val="00637B13"/>
    <w:rsid w:val="00647F69"/>
    <w:rsid w:val="00657FB3"/>
    <w:rsid w:val="00691207"/>
    <w:rsid w:val="00691D7B"/>
    <w:rsid w:val="006A188D"/>
    <w:rsid w:val="006A3726"/>
    <w:rsid w:val="006C042E"/>
    <w:rsid w:val="006D5FAA"/>
    <w:rsid w:val="007042BB"/>
    <w:rsid w:val="007415E7"/>
    <w:rsid w:val="007462E4"/>
    <w:rsid w:val="007621E5"/>
    <w:rsid w:val="00773B8C"/>
    <w:rsid w:val="0079643F"/>
    <w:rsid w:val="007A1083"/>
    <w:rsid w:val="007E03F4"/>
    <w:rsid w:val="007F00C8"/>
    <w:rsid w:val="00821212"/>
    <w:rsid w:val="008259E0"/>
    <w:rsid w:val="00835327"/>
    <w:rsid w:val="00837AF8"/>
    <w:rsid w:val="00866410"/>
    <w:rsid w:val="00866560"/>
    <w:rsid w:val="00870A4F"/>
    <w:rsid w:val="00886A02"/>
    <w:rsid w:val="008A6560"/>
    <w:rsid w:val="008A749A"/>
    <w:rsid w:val="008B05E3"/>
    <w:rsid w:val="008B243C"/>
    <w:rsid w:val="008C1E4B"/>
    <w:rsid w:val="008D1C88"/>
    <w:rsid w:val="008F2A7B"/>
    <w:rsid w:val="00910C4D"/>
    <w:rsid w:val="00915191"/>
    <w:rsid w:val="00917448"/>
    <w:rsid w:val="0092232D"/>
    <w:rsid w:val="009264FB"/>
    <w:rsid w:val="009332DB"/>
    <w:rsid w:val="00943FAD"/>
    <w:rsid w:val="00946120"/>
    <w:rsid w:val="0098487C"/>
    <w:rsid w:val="00987609"/>
    <w:rsid w:val="009922F0"/>
    <w:rsid w:val="00993AE7"/>
    <w:rsid w:val="009B15A9"/>
    <w:rsid w:val="009C4F84"/>
    <w:rsid w:val="009E133B"/>
    <w:rsid w:val="009E22FC"/>
    <w:rsid w:val="009E336E"/>
    <w:rsid w:val="009E3DDA"/>
    <w:rsid w:val="009F09B2"/>
    <w:rsid w:val="009F7C48"/>
    <w:rsid w:val="00A0070D"/>
    <w:rsid w:val="00A06D09"/>
    <w:rsid w:val="00A1277A"/>
    <w:rsid w:val="00A15784"/>
    <w:rsid w:val="00A22C5B"/>
    <w:rsid w:val="00A32C6B"/>
    <w:rsid w:val="00A33A2E"/>
    <w:rsid w:val="00A461B3"/>
    <w:rsid w:val="00A77A8D"/>
    <w:rsid w:val="00AA26A0"/>
    <w:rsid w:val="00AD36F7"/>
    <w:rsid w:val="00AD4401"/>
    <w:rsid w:val="00AE640E"/>
    <w:rsid w:val="00B04326"/>
    <w:rsid w:val="00B31749"/>
    <w:rsid w:val="00B4659D"/>
    <w:rsid w:val="00B50E28"/>
    <w:rsid w:val="00B6189E"/>
    <w:rsid w:val="00B67CFB"/>
    <w:rsid w:val="00B73901"/>
    <w:rsid w:val="00B74059"/>
    <w:rsid w:val="00BA0565"/>
    <w:rsid w:val="00BB24EF"/>
    <w:rsid w:val="00BC005E"/>
    <w:rsid w:val="00BC305A"/>
    <w:rsid w:val="00BE16BF"/>
    <w:rsid w:val="00BF3144"/>
    <w:rsid w:val="00C07294"/>
    <w:rsid w:val="00C138A9"/>
    <w:rsid w:val="00C46C55"/>
    <w:rsid w:val="00C56C06"/>
    <w:rsid w:val="00C57792"/>
    <w:rsid w:val="00C80394"/>
    <w:rsid w:val="00C9397D"/>
    <w:rsid w:val="00CB2927"/>
    <w:rsid w:val="00CD3192"/>
    <w:rsid w:val="00CF61F7"/>
    <w:rsid w:val="00D02D69"/>
    <w:rsid w:val="00D2032B"/>
    <w:rsid w:val="00D614A7"/>
    <w:rsid w:val="00D7425F"/>
    <w:rsid w:val="00D913B2"/>
    <w:rsid w:val="00DA384A"/>
    <w:rsid w:val="00DD2DE2"/>
    <w:rsid w:val="00DD6278"/>
    <w:rsid w:val="00DD67AE"/>
    <w:rsid w:val="00DF531C"/>
    <w:rsid w:val="00E067F4"/>
    <w:rsid w:val="00E267AF"/>
    <w:rsid w:val="00E50C31"/>
    <w:rsid w:val="00E6083D"/>
    <w:rsid w:val="00E763DC"/>
    <w:rsid w:val="00E92EE8"/>
    <w:rsid w:val="00E94448"/>
    <w:rsid w:val="00EA04DA"/>
    <w:rsid w:val="00EB14D5"/>
    <w:rsid w:val="00EC0BA1"/>
    <w:rsid w:val="00EC6324"/>
    <w:rsid w:val="00EF2657"/>
    <w:rsid w:val="00F1521B"/>
    <w:rsid w:val="00F22202"/>
    <w:rsid w:val="00F2244A"/>
    <w:rsid w:val="00F41261"/>
    <w:rsid w:val="00F44C54"/>
    <w:rsid w:val="00F50A99"/>
    <w:rsid w:val="00F741A9"/>
    <w:rsid w:val="00F93346"/>
    <w:rsid w:val="00F93D1A"/>
    <w:rsid w:val="00FB5264"/>
    <w:rsid w:val="00FE3CAE"/>
    <w:rsid w:val="00FF1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8807DB"/>
  <w15:docId w15:val="{91B31615-1379-4453-AFEF-E9AD6044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15D"/>
    <w:pPr>
      <w:spacing w:after="200" w:line="276" w:lineRule="auto"/>
    </w:pPr>
    <w:rPr>
      <w:sz w:val="22"/>
      <w:szCs w:val="22"/>
    </w:rPr>
  </w:style>
  <w:style w:type="paragraph" w:styleId="Heading2">
    <w:name w:val="heading 2"/>
    <w:basedOn w:val="Normal"/>
    <w:link w:val="Heading2Char"/>
    <w:uiPriority w:val="1"/>
    <w:qFormat/>
    <w:rsid w:val="00A06D09"/>
    <w:pPr>
      <w:widowControl w:val="0"/>
      <w:autoSpaceDE w:val="0"/>
      <w:autoSpaceDN w:val="0"/>
      <w:spacing w:after="0" w:line="240" w:lineRule="auto"/>
      <w:ind w:left="281"/>
      <w:outlineLvl w:val="1"/>
    </w:pPr>
    <w:rPr>
      <w:rFonts w:ascii="Times New Roman" w:hAnsi="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86A02"/>
    <w:rPr>
      <w:color w:val="0000FF"/>
      <w:u w:val="single"/>
    </w:rPr>
  </w:style>
  <w:style w:type="character" w:customStyle="1" w:styleId="go">
    <w:name w:val="go"/>
    <w:basedOn w:val="DefaultParagraphFont"/>
    <w:rsid w:val="00886A02"/>
  </w:style>
  <w:style w:type="paragraph" w:styleId="BalloonText">
    <w:name w:val="Balloon Text"/>
    <w:basedOn w:val="Normal"/>
    <w:link w:val="BalloonTextChar"/>
    <w:unhideWhenUsed/>
    <w:rsid w:val="001028CD"/>
    <w:pPr>
      <w:spacing w:after="0" w:line="240" w:lineRule="auto"/>
    </w:pPr>
    <w:rPr>
      <w:rFonts w:ascii="Tahoma" w:hAnsi="Tahoma"/>
      <w:sz w:val="16"/>
      <w:szCs w:val="16"/>
    </w:rPr>
  </w:style>
  <w:style w:type="character" w:customStyle="1" w:styleId="BalloonTextChar">
    <w:name w:val="Balloon Text Char"/>
    <w:link w:val="BalloonText"/>
    <w:rsid w:val="001028CD"/>
    <w:rPr>
      <w:rFonts w:ascii="Tahoma" w:hAnsi="Tahoma" w:cs="Tahoma"/>
      <w:sz w:val="16"/>
      <w:szCs w:val="16"/>
    </w:rPr>
  </w:style>
  <w:style w:type="paragraph" w:styleId="Header">
    <w:name w:val="header"/>
    <w:basedOn w:val="Normal"/>
    <w:link w:val="HeaderChar"/>
    <w:uiPriority w:val="99"/>
    <w:unhideWhenUsed/>
    <w:rsid w:val="00F93D1A"/>
    <w:pPr>
      <w:tabs>
        <w:tab w:val="center" w:pos="4680"/>
        <w:tab w:val="right" w:pos="9360"/>
      </w:tabs>
    </w:pPr>
  </w:style>
  <w:style w:type="character" w:customStyle="1" w:styleId="HeaderChar">
    <w:name w:val="Header Char"/>
    <w:link w:val="Header"/>
    <w:uiPriority w:val="99"/>
    <w:rsid w:val="00F93D1A"/>
    <w:rPr>
      <w:sz w:val="22"/>
      <w:szCs w:val="22"/>
    </w:rPr>
  </w:style>
  <w:style w:type="paragraph" w:styleId="Footer">
    <w:name w:val="footer"/>
    <w:basedOn w:val="Normal"/>
    <w:link w:val="FooterChar"/>
    <w:uiPriority w:val="99"/>
    <w:unhideWhenUsed/>
    <w:rsid w:val="00F93D1A"/>
    <w:pPr>
      <w:tabs>
        <w:tab w:val="center" w:pos="4680"/>
        <w:tab w:val="right" w:pos="9360"/>
      </w:tabs>
    </w:pPr>
  </w:style>
  <w:style w:type="character" w:customStyle="1" w:styleId="FooterChar">
    <w:name w:val="Footer Char"/>
    <w:link w:val="Footer"/>
    <w:uiPriority w:val="99"/>
    <w:rsid w:val="00F93D1A"/>
    <w:rPr>
      <w:sz w:val="22"/>
      <w:szCs w:val="22"/>
    </w:rPr>
  </w:style>
  <w:style w:type="paragraph" w:styleId="ListParagraph">
    <w:name w:val="List Paragraph"/>
    <w:basedOn w:val="Normal"/>
    <w:uiPriority w:val="1"/>
    <w:qFormat/>
    <w:rsid w:val="00CB2927"/>
    <w:pPr>
      <w:ind w:left="720"/>
      <w:contextualSpacing/>
    </w:pPr>
    <w:rPr>
      <w:rFonts w:eastAsia="Calibri"/>
    </w:rPr>
  </w:style>
  <w:style w:type="character" w:customStyle="1" w:styleId="Absatz-Standardschriftart">
    <w:name w:val="Absatz-Standardschriftart"/>
    <w:rsid w:val="001863DB"/>
  </w:style>
  <w:style w:type="character" w:customStyle="1" w:styleId="NoSpacingChar">
    <w:name w:val="No Spacing Char"/>
    <w:basedOn w:val="DefaultParagraphFont"/>
    <w:rsid w:val="001863DB"/>
    <w:rPr>
      <w:rFonts w:eastAsia="Calibri"/>
      <w:sz w:val="22"/>
      <w:szCs w:val="22"/>
      <w:lang w:val="en-US" w:eastAsia="ar-SA" w:bidi="ar-SA"/>
    </w:rPr>
  </w:style>
  <w:style w:type="character" w:customStyle="1" w:styleId="PlainTextChar">
    <w:name w:val="Plain Text Char"/>
    <w:basedOn w:val="DefaultParagraphFont"/>
    <w:rsid w:val="001863DB"/>
    <w:rPr>
      <w:rFonts w:ascii="Consolas" w:eastAsia="Calibri" w:hAnsi="Consolas"/>
      <w:sz w:val="21"/>
      <w:szCs w:val="21"/>
    </w:rPr>
  </w:style>
  <w:style w:type="paragraph" w:customStyle="1" w:styleId="Heading">
    <w:name w:val="Heading"/>
    <w:basedOn w:val="Normal"/>
    <w:next w:val="BodyText"/>
    <w:rsid w:val="001863DB"/>
    <w:pPr>
      <w:keepNext/>
      <w:suppressAutoHyphens/>
      <w:spacing w:before="240" w:after="120"/>
    </w:pPr>
    <w:rPr>
      <w:rFonts w:ascii="Liberation Sans" w:eastAsia="DejaVu Sans" w:hAnsi="Liberation Sans" w:cs="DejaVu Sans"/>
      <w:sz w:val="28"/>
      <w:szCs w:val="28"/>
      <w:lang w:eastAsia="ar-SA"/>
    </w:rPr>
  </w:style>
  <w:style w:type="paragraph" w:styleId="BodyText">
    <w:name w:val="Body Text"/>
    <w:basedOn w:val="Normal"/>
    <w:link w:val="BodyTextChar"/>
    <w:semiHidden/>
    <w:rsid w:val="001863DB"/>
    <w:pPr>
      <w:suppressAutoHyphens/>
      <w:spacing w:after="120"/>
    </w:pPr>
    <w:rPr>
      <w:rFonts w:cs="Calibri"/>
      <w:lang w:eastAsia="ar-SA"/>
    </w:rPr>
  </w:style>
  <w:style w:type="character" w:customStyle="1" w:styleId="BodyTextChar">
    <w:name w:val="Body Text Char"/>
    <w:basedOn w:val="DefaultParagraphFont"/>
    <w:link w:val="BodyText"/>
    <w:semiHidden/>
    <w:rsid w:val="001863DB"/>
    <w:rPr>
      <w:rFonts w:cs="Calibri"/>
      <w:sz w:val="22"/>
      <w:szCs w:val="22"/>
      <w:lang w:eastAsia="ar-SA"/>
    </w:rPr>
  </w:style>
  <w:style w:type="paragraph" w:styleId="Caption">
    <w:name w:val="caption"/>
    <w:basedOn w:val="Normal"/>
    <w:qFormat/>
    <w:rsid w:val="001863DB"/>
    <w:pPr>
      <w:suppressLineNumbers/>
      <w:suppressAutoHyphens/>
      <w:spacing w:before="120" w:after="120"/>
    </w:pPr>
    <w:rPr>
      <w:rFonts w:cs="Calibri"/>
      <w:i/>
      <w:iCs/>
      <w:sz w:val="24"/>
      <w:szCs w:val="24"/>
      <w:lang w:eastAsia="ar-SA"/>
    </w:rPr>
  </w:style>
  <w:style w:type="paragraph" w:customStyle="1" w:styleId="Index">
    <w:name w:val="Index"/>
    <w:basedOn w:val="Normal"/>
    <w:rsid w:val="001863DB"/>
    <w:pPr>
      <w:suppressLineNumbers/>
      <w:suppressAutoHyphens/>
    </w:pPr>
    <w:rPr>
      <w:rFonts w:cs="Calibri"/>
      <w:lang w:eastAsia="ar-SA"/>
    </w:rPr>
  </w:style>
  <w:style w:type="paragraph" w:styleId="NoSpacing">
    <w:name w:val="No Spacing"/>
    <w:qFormat/>
    <w:rsid w:val="001863DB"/>
    <w:pPr>
      <w:suppressAutoHyphens/>
    </w:pPr>
    <w:rPr>
      <w:rFonts w:eastAsia="Calibri" w:cs="Calibri"/>
      <w:sz w:val="22"/>
      <w:szCs w:val="22"/>
      <w:lang w:eastAsia="ar-SA"/>
    </w:rPr>
  </w:style>
  <w:style w:type="paragraph" w:customStyle="1" w:styleId="3A5B8D0E64CA4985BBFCEFDF165F36CC">
    <w:name w:val="3A5B8D0E64CA4985BBFCEFDF165F36CC"/>
    <w:rsid w:val="001863DB"/>
    <w:pPr>
      <w:suppressAutoHyphens/>
      <w:spacing w:after="200" w:line="276" w:lineRule="auto"/>
    </w:pPr>
    <w:rPr>
      <w:rFonts w:eastAsia="Arial" w:cs="Calibri"/>
      <w:sz w:val="22"/>
      <w:szCs w:val="22"/>
      <w:lang w:eastAsia="ar-SA"/>
    </w:rPr>
  </w:style>
  <w:style w:type="paragraph" w:styleId="PlainText">
    <w:name w:val="Plain Text"/>
    <w:basedOn w:val="Normal"/>
    <w:link w:val="PlainTextChar1"/>
    <w:rsid w:val="001863DB"/>
    <w:pPr>
      <w:suppressAutoHyphens/>
      <w:spacing w:after="0" w:line="240" w:lineRule="auto"/>
    </w:pPr>
    <w:rPr>
      <w:rFonts w:ascii="Consolas" w:eastAsia="Calibri" w:hAnsi="Consolas" w:cs="Calibri"/>
      <w:sz w:val="21"/>
      <w:szCs w:val="21"/>
      <w:lang w:eastAsia="ar-SA"/>
    </w:rPr>
  </w:style>
  <w:style w:type="character" w:customStyle="1" w:styleId="PlainTextChar1">
    <w:name w:val="Plain Text Char1"/>
    <w:basedOn w:val="DefaultParagraphFont"/>
    <w:link w:val="PlainText"/>
    <w:rsid w:val="001863DB"/>
    <w:rPr>
      <w:rFonts w:ascii="Consolas" w:eastAsia="Calibri" w:hAnsi="Consolas" w:cs="Calibri"/>
      <w:sz w:val="21"/>
      <w:szCs w:val="21"/>
      <w:lang w:eastAsia="ar-SA"/>
    </w:rPr>
  </w:style>
  <w:style w:type="character" w:customStyle="1" w:styleId="HTMLPreformattedChar">
    <w:name w:val="HTML Preformatted Char"/>
    <w:basedOn w:val="DefaultParagraphFont"/>
    <w:link w:val="HTMLPreformatted"/>
    <w:uiPriority w:val="99"/>
    <w:semiHidden/>
    <w:rsid w:val="001863DB"/>
    <w:rPr>
      <w:rFonts w:ascii="Courier New" w:hAnsi="Courier New" w:cs="Courier New"/>
      <w:lang w:val="en-IN" w:eastAsia="en-IN"/>
    </w:rPr>
  </w:style>
  <w:style w:type="paragraph" w:styleId="HTMLPreformatted">
    <w:name w:val="HTML Preformatted"/>
    <w:basedOn w:val="Normal"/>
    <w:link w:val="HTMLPreformattedChar"/>
    <w:uiPriority w:val="99"/>
    <w:semiHidden/>
    <w:unhideWhenUsed/>
    <w:rsid w:val="0018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txt1">
    <w:name w:val="html_txt1"/>
    <w:basedOn w:val="DefaultParagraphFont"/>
    <w:rsid w:val="001863DB"/>
    <w:rPr>
      <w:color w:val="000000"/>
    </w:rPr>
  </w:style>
  <w:style w:type="character" w:customStyle="1" w:styleId="htmltag1">
    <w:name w:val="html_tag1"/>
    <w:basedOn w:val="DefaultParagraphFont"/>
    <w:rsid w:val="001863DB"/>
    <w:rPr>
      <w:color w:val="0000FF"/>
    </w:rPr>
  </w:style>
  <w:style w:type="character" w:customStyle="1" w:styleId="htmlelm1">
    <w:name w:val="html_elm1"/>
    <w:basedOn w:val="DefaultParagraphFont"/>
    <w:rsid w:val="001863DB"/>
    <w:rPr>
      <w:color w:val="800000"/>
    </w:rPr>
  </w:style>
  <w:style w:type="character" w:customStyle="1" w:styleId="htmlatr1">
    <w:name w:val="html_atr1"/>
    <w:basedOn w:val="DefaultParagraphFont"/>
    <w:rsid w:val="001863DB"/>
    <w:rPr>
      <w:color w:val="FF0000"/>
    </w:rPr>
  </w:style>
  <w:style w:type="character" w:customStyle="1" w:styleId="htmlval1">
    <w:name w:val="html_val1"/>
    <w:basedOn w:val="DefaultParagraphFont"/>
    <w:rsid w:val="001863DB"/>
    <w:rPr>
      <w:color w:val="0000FF"/>
    </w:rPr>
  </w:style>
  <w:style w:type="character" w:customStyle="1" w:styleId="htmlcom1">
    <w:name w:val="html_com1"/>
    <w:basedOn w:val="DefaultParagraphFont"/>
    <w:rsid w:val="001863DB"/>
    <w:rPr>
      <w:color w:val="008000"/>
    </w:rPr>
  </w:style>
  <w:style w:type="character" w:customStyle="1" w:styleId="jstxt1">
    <w:name w:val="js_txt1"/>
    <w:basedOn w:val="DefaultParagraphFont"/>
    <w:rsid w:val="001863DB"/>
    <w:rPr>
      <w:color w:val="000000"/>
    </w:rPr>
  </w:style>
  <w:style w:type="character" w:customStyle="1" w:styleId="jskey1">
    <w:name w:val="js_key1"/>
    <w:basedOn w:val="DefaultParagraphFont"/>
    <w:rsid w:val="001863DB"/>
    <w:rPr>
      <w:color w:val="0000FF"/>
    </w:rPr>
  </w:style>
  <w:style w:type="character" w:customStyle="1" w:styleId="jsnum1">
    <w:name w:val="js_num1"/>
    <w:basedOn w:val="DefaultParagraphFont"/>
    <w:rsid w:val="001863DB"/>
    <w:rPr>
      <w:color w:val="FF0000"/>
    </w:rPr>
  </w:style>
  <w:style w:type="character" w:customStyle="1" w:styleId="jsstr1">
    <w:name w:val="js_str1"/>
    <w:basedOn w:val="DefaultParagraphFont"/>
    <w:rsid w:val="001863DB"/>
    <w:rPr>
      <w:color w:val="800000"/>
    </w:rPr>
  </w:style>
  <w:style w:type="paragraph" w:customStyle="1" w:styleId="Default">
    <w:name w:val="Default"/>
    <w:rsid w:val="001863DB"/>
    <w:pPr>
      <w:autoSpaceDE w:val="0"/>
      <w:autoSpaceDN w:val="0"/>
      <w:adjustRightInd w:val="0"/>
    </w:pPr>
    <w:rPr>
      <w:rFonts w:ascii="Times New Roman" w:hAnsi="Times New Roman"/>
      <w:color w:val="000000"/>
      <w:sz w:val="24"/>
      <w:szCs w:val="24"/>
      <w:lang w:val="en-IN"/>
    </w:rPr>
  </w:style>
  <w:style w:type="paragraph" w:styleId="NormalWeb">
    <w:name w:val="Normal (Web)"/>
    <w:basedOn w:val="Normal"/>
    <w:uiPriority w:val="99"/>
    <w:unhideWhenUsed/>
    <w:rsid w:val="0047693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4769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1"/>
    <w:rsid w:val="00A06D09"/>
    <w:rPr>
      <w:rFonts w:ascii="Times New Roman" w:hAnsi="Times New Roman"/>
      <w:b/>
      <w:bCs/>
      <w:sz w:val="24"/>
      <w:szCs w:val="24"/>
      <w:lang w:bidi="en-US"/>
    </w:rPr>
  </w:style>
  <w:style w:type="paragraph" w:customStyle="1" w:styleId="TableParagraph">
    <w:name w:val="Table Paragraph"/>
    <w:basedOn w:val="Normal"/>
    <w:uiPriority w:val="1"/>
    <w:qFormat/>
    <w:rsid w:val="00A06D09"/>
    <w:pPr>
      <w:widowControl w:val="0"/>
      <w:autoSpaceDE w:val="0"/>
      <w:autoSpaceDN w:val="0"/>
      <w:spacing w:after="0" w:line="240" w:lineRule="auto"/>
    </w:pPr>
    <w:rPr>
      <w:rFonts w:ascii="Times New Roman" w:hAns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1688">
      <w:bodyDiv w:val="1"/>
      <w:marLeft w:val="0"/>
      <w:marRight w:val="0"/>
      <w:marTop w:val="0"/>
      <w:marBottom w:val="0"/>
      <w:divBdr>
        <w:top w:val="none" w:sz="0" w:space="0" w:color="auto"/>
        <w:left w:val="none" w:sz="0" w:space="0" w:color="auto"/>
        <w:bottom w:val="none" w:sz="0" w:space="0" w:color="auto"/>
        <w:right w:val="none" w:sz="0" w:space="0" w:color="auto"/>
      </w:divBdr>
      <w:divsChild>
        <w:div w:id="40371766">
          <w:marLeft w:val="0"/>
          <w:marRight w:val="0"/>
          <w:marTop w:val="0"/>
          <w:marBottom w:val="0"/>
          <w:divBdr>
            <w:top w:val="none" w:sz="0" w:space="0" w:color="auto"/>
            <w:left w:val="none" w:sz="0" w:space="0" w:color="auto"/>
            <w:bottom w:val="none" w:sz="0" w:space="0" w:color="auto"/>
            <w:right w:val="none" w:sz="0" w:space="0" w:color="auto"/>
          </w:divBdr>
        </w:div>
        <w:div w:id="66734567">
          <w:marLeft w:val="0"/>
          <w:marRight w:val="0"/>
          <w:marTop w:val="0"/>
          <w:marBottom w:val="0"/>
          <w:divBdr>
            <w:top w:val="none" w:sz="0" w:space="0" w:color="auto"/>
            <w:left w:val="none" w:sz="0" w:space="0" w:color="auto"/>
            <w:bottom w:val="none" w:sz="0" w:space="0" w:color="auto"/>
            <w:right w:val="none" w:sz="0" w:space="0" w:color="auto"/>
          </w:divBdr>
        </w:div>
        <w:div w:id="233858297">
          <w:marLeft w:val="0"/>
          <w:marRight w:val="0"/>
          <w:marTop w:val="0"/>
          <w:marBottom w:val="0"/>
          <w:divBdr>
            <w:top w:val="none" w:sz="0" w:space="0" w:color="auto"/>
            <w:left w:val="none" w:sz="0" w:space="0" w:color="auto"/>
            <w:bottom w:val="none" w:sz="0" w:space="0" w:color="auto"/>
            <w:right w:val="none" w:sz="0" w:space="0" w:color="auto"/>
          </w:divBdr>
        </w:div>
        <w:div w:id="285089319">
          <w:marLeft w:val="0"/>
          <w:marRight w:val="0"/>
          <w:marTop w:val="0"/>
          <w:marBottom w:val="0"/>
          <w:divBdr>
            <w:top w:val="none" w:sz="0" w:space="0" w:color="auto"/>
            <w:left w:val="none" w:sz="0" w:space="0" w:color="auto"/>
            <w:bottom w:val="none" w:sz="0" w:space="0" w:color="auto"/>
            <w:right w:val="none" w:sz="0" w:space="0" w:color="auto"/>
          </w:divBdr>
        </w:div>
        <w:div w:id="357779299">
          <w:marLeft w:val="0"/>
          <w:marRight w:val="0"/>
          <w:marTop w:val="0"/>
          <w:marBottom w:val="0"/>
          <w:divBdr>
            <w:top w:val="none" w:sz="0" w:space="0" w:color="auto"/>
            <w:left w:val="none" w:sz="0" w:space="0" w:color="auto"/>
            <w:bottom w:val="none" w:sz="0" w:space="0" w:color="auto"/>
            <w:right w:val="none" w:sz="0" w:space="0" w:color="auto"/>
          </w:divBdr>
        </w:div>
        <w:div w:id="407073436">
          <w:marLeft w:val="0"/>
          <w:marRight w:val="0"/>
          <w:marTop w:val="0"/>
          <w:marBottom w:val="0"/>
          <w:divBdr>
            <w:top w:val="none" w:sz="0" w:space="0" w:color="auto"/>
            <w:left w:val="none" w:sz="0" w:space="0" w:color="auto"/>
            <w:bottom w:val="none" w:sz="0" w:space="0" w:color="auto"/>
            <w:right w:val="none" w:sz="0" w:space="0" w:color="auto"/>
          </w:divBdr>
        </w:div>
        <w:div w:id="447508055">
          <w:marLeft w:val="0"/>
          <w:marRight w:val="0"/>
          <w:marTop w:val="0"/>
          <w:marBottom w:val="0"/>
          <w:divBdr>
            <w:top w:val="none" w:sz="0" w:space="0" w:color="auto"/>
            <w:left w:val="none" w:sz="0" w:space="0" w:color="auto"/>
            <w:bottom w:val="none" w:sz="0" w:space="0" w:color="auto"/>
            <w:right w:val="none" w:sz="0" w:space="0" w:color="auto"/>
          </w:divBdr>
        </w:div>
        <w:div w:id="530458531">
          <w:marLeft w:val="0"/>
          <w:marRight w:val="0"/>
          <w:marTop w:val="0"/>
          <w:marBottom w:val="0"/>
          <w:divBdr>
            <w:top w:val="none" w:sz="0" w:space="0" w:color="auto"/>
            <w:left w:val="none" w:sz="0" w:space="0" w:color="auto"/>
            <w:bottom w:val="none" w:sz="0" w:space="0" w:color="auto"/>
            <w:right w:val="none" w:sz="0" w:space="0" w:color="auto"/>
          </w:divBdr>
        </w:div>
        <w:div w:id="590427522">
          <w:marLeft w:val="0"/>
          <w:marRight w:val="0"/>
          <w:marTop w:val="0"/>
          <w:marBottom w:val="0"/>
          <w:divBdr>
            <w:top w:val="none" w:sz="0" w:space="0" w:color="auto"/>
            <w:left w:val="none" w:sz="0" w:space="0" w:color="auto"/>
            <w:bottom w:val="none" w:sz="0" w:space="0" w:color="auto"/>
            <w:right w:val="none" w:sz="0" w:space="0" w:color="auto"/>
          </w:divBdr>
        </w:div>
        <w:div w:id="897713529">
          <w:marLeft w:val="0"/>
          <w:marRight w:val="0"/>
          <w:marTop w:val="0"/>
          <w:marBottom w:val="0"/>
          <w:divBdr>
            <w:top w:val="none" w:sz="0" w:space="0" w:color="auto"/>
            <w:left w:val="none" w:sz="0" w:space="0" w:color="auto"/>
            <w:bottom w:val="none" w:sz="0" w:space="0" w:color="auto"/>
            <w:right w:val="none" w:sz="0" w:space="0" w:color="auto"/>
          </w:divBdr>
        </w:div>
        <w:div w:id="927928368">
          <w:marLeft w:val="0"/>
          <w:marRight w:val="0"/>
          <w:marTop w:val="0"/>
          <w:marBottom w:val="0"/>
          <w:divBdr>
            <w:top w:val="none" w:sz="0" w:space="0" w:color="auto"/>
            <w:left w:val="none" w:sz="0" w:space="0" w:color="auto"/>
            <w:bottom w:val="none" w:sz="0" w:space="0" w:color="auto"/>
            <w:right w:val="none" w:sz="0" w:space="0" w:color="auto"/>
          </w:divBdr>
        </w:div>
        <w:div w:id="1056704097">
          <w:marLeft w:val="0"/>
          <w:marRight w:val="0"/>
          <w:marTop w:val="0"/>
          <w:marBottom w:val="0"/>
          <w:divBdr>
            <w:top w:val="none" w:sz="0" w:space="0" w:color="auto"/>
            <w:left w:val="none" w:sz="0" w:space="0" w:color="auto"/>
            <w:bottom w:val="none" w:sz="0" w:space="0" w:color="auto"/>
            <w:right w:val="none" w:sz="0" w:space="0" w:color="auto"/>
          </w:divBdr>
        </w:div>
        <w:div w:id="1144666125">
          <w:marLeft w:val="0"/>
          <w:marRight w:val="0"/>
          <w:marTop w:val="0"/>
          <w:marBottom w:val="0"/>
          <w:divBdr>
            <w:top w:val="none" w:sz="0" w:space="0" w:color="auto"/>
            <w:left w:val="none" w:sz="0" w:space="0" w:color="auto"/>
            <w:bottom w:val="none" w:sz="0" w:space="0" w:color="auto"/>
            <w:right w:val="none" w:sz="0" w:space="0" w:color="auto"/>
          </w:divBdr>
        </w:div>
        <w:div w:id="1146361751">
          <w:marLeft w:val="0"/>
          <w:marRight w:val="0"/>
          <w:marTop w:val="0"/>
          <w:marBottom w:val="0"/>
          <w:divBdr>
            <w:top w:val="none" w:sz="0" w:space="0" w:color="auto"/>
            <w:left w:val="none" w:sz="0" w:space="0" w:color="auto"/>
            <w:bottom w:val="none" w:sz="0" w:space="0" w:color="auto"/>
            <w:right w:val="none" w:sz="0" w:space="0" w:color="auto"/>
          </w:divBdr>
        </w:div>
        <w:div w:id="1198815706">
          <w:marLeft w:val="0"/>
          <w:marRight w:val="0"/>
          <w:marTop w:val="0"/>
          <w:marBottom w:val="0"/>
          <w:divBdr>
            <w:top w:val="none" w:sz="0" w:space="0" w:color="auto"/>
            <w:left w:val="none" w:sz="0" w:space="0" w:color="auto"/>
            <w:bottom w:val="none" w:sz="0" w:space="0" w:color="auto"/>
            <w:right w:val="none" w:sz="0" w:space="0" w:color="auto"/>
          </w:divBdr>
        </w:div>
        <w:div w:id="1207645931">
          <w:marLeft w:val="0"/>
          <w:marRight w:val="0"/>
          <w:marTop w:val="0"/>
          <w:marBottom w:val="0"/>
          <w:divBdr>
            <w:top w:val="none" w:sz="0" w:space="0" w:color="auto"/>
            <w:left w:val="none" w:sz="0" w:space="0" w:color="auto"/>
            <w:bottom w:val="none" w:sz="0" w:space="0" w:color="auto"/>
            <w:right w:val="none" w:sz="0" w:space="0" w:color="auto"/>
          </w:divBdr>
        </w:div>
        <w:div w:id="1378238602">
          <w:marLeft w:val="0"/>
          <w:marRight w:val="0"/>
          <w:marTop w:val="0"/>
          <w:marBottom w:val="0"/>
          <w:divBdr>
            <w:top w:val="none" w:sz="0" w:space="0" w:color="auto"/>
            <w:left w:val="none" w:sz="0" w:space="0" w:color="auto"/>
            <w:bottom w:val="none" w:sz="0" w:space="0" w:color="auto"/>
            <w:right w:val="none" w:sz="0" w:space="0" w:color="auto"/>
          </w:divBdr>
        </w:div>
        <w:div w:id="1421870504">
          <w:marLeft w:val="0"/>
          <w:marRight w:val="0"/>
          <w:marTop w:val="0"/>
          <w:marBottom w:val="0"/>
          <w:divBdr>
            <w:top w:val="none" w:sz="0" w:space="0" w:color="auto"/>
            <w:left w:val="none" w:sz="0" w:space="0" w:color="auto"/>
            <w:bottom w:val="none" w:sz="0" w:space="0" w:color="auto"/>
            <w:right w:val="none" w:sz="0" w:space="0" w:color="auto"/>
          </w:divBdr>
        </w:div>
        <w:div w:id="1447042010">
          <w:marLeft w:val="0"/>
          <w:marRight w:val="0"/>
          <w:marTop w:val="0"/>
          <w:marBottom w:val="0"/>
          <w:divBdr>
            <w:top w:val="none" w:sz="0" w:space="0" w:color="auto"/>
            <w:left w:val="none" w:sz="0" w:space="0" w:color="auto"/>
            <w:bottom w:val="none" w:sz="0" w:space="0" w:color="auto"/>
            <w:right w:val="none" w:sz="0" w:space="0" w:color="auto"/>
          </w:divBdr>
        </w:div>
        <w:div w:id="1493334649">
          <w:marLeft w:val="0"/>
          <w:marRight w:val="0"/>
          <w:marTop w:val="0"/>
          <w:marBottom w:val="0"/>
          <w:divBdr>
            <w:top w:val="none" w:sz="0" w:space="0" w:color="auto"/>
            <w:left w:val="none" w:sz="0" w:space="0" w:color="auto"/>
            <w:bottom w:val="none" w:sz="0" w:space="0" w:color="auto"/>
            <w:right w:val="none" w:sz="0" w:space="0" w:color="auto"/>
          </w:divBdr>
        </w:div>
        <w:div w:id="1580826366">
          <w:marLeft w:val="0"/>
          <w:marRight w:val="0"/>
          <w:marTop w:val="0"/>
          <w:marBottom w:val="0"/>
          <w:divBdr>
            <w:top w:val="none" w:sz="0" w:space="0" w:color="auto"/>
            <w:left w:val="none" w:sz="0" w:space="0" w:color="auto"/>
            <w:bottom w:val="none" w:sz="0" w:space="0" w:color="auto"/>
            <w:right w:val="none" w:sz="0" w:space="0" w:color="auto"/>
          </w:divBdr>
        </w:div>
        <w:div w:id="1701585512">
          <w:marLeft w:val="0"/>
          <w:marRight w:val="0"/>
          <w:marTop w:val="0"/>
          <w:marBottom w:val="0"/>
          <w:divBdr>
            <w:top w:val="none" w:sz="0" w:space="0" w:color="auto"/>
            <w:left w:val="none" w:sz="0" w:space="0" w:color="auto"/>
            <w:bottom w:val="none" w:sz="0" w:space="0" w:color="auto"/>
            <w:right w:val="none" w:sz="0" w:space="0" w:color="auto"/>
          </w:divBdr>
        </w:div>
        <w:div w:id="1819036440">
          <w:marLeft w:val="0"/>
          <w:marRight w:val="0"/>
          <w:marTop w:val="0"/>
          <w:marBottom w:val="0"/>
          <w:divBdr>
            <w:top w:val="none" w:sz="0" w:space="0" w:color="auto"/>
            <w:left w:val="none" w:sz="0" w:space="0" w:color="auto"/>
            <w:bottom w:val="none" w:sz="0" w:space="0" w:color="auto"/>
            <w:right w:val="none" w:sz="0" w:space="0" w:color="auto"/>
          </w:divBdr>
        </w:div>
        <w:div w:id="1833178305">
          <w:marLeft w:val="0"/>
          <w:marRight w:val="0"/>
          <w:marTop w:val="0"/>
          <w:marBottom w:val="0"/>
          <w:divBdr>
            <w:top w:val="none" w:sz="0" w:space="0" w:color="auto"/>
            <w:left w:val="none" w:sz="0" w:space="0" w:color="auto"/>
            <w:bottom w:val="none" w:sz="0" w:space="0" w:color="auto"/>
            <w:right w:val="none" w:sz="0" w:space="0" w:color="auto"/>
          </w:divBdr>
        </w:div>
        <w:div w:id="1846825142">
          <w:marLeft w:val="0"/>
          <w:marRight w:val="0"/>
          <w:marTop w:val="0"/>
          <w:marBottom w:val="0"/>
          <w:divBdr>
            <w:top w:val="none" w:sz="0" w:space="0" w:color="auto"/>
            <w:left w:val="none" w:sz="0" w:space="0" w:color="auto"/>
            <w:bottom w:val="none" w:sz="0" w:space="0" w:color="auto"/>
            <w:right w:val="none" w:sz="0" w:space="0" w:color="auto"/>
          </w:divBdr>
        </w:div>
        <w:div w:id="1881284137">
          <w:marLeft w:val="0"/>
          <w:marRight w:val="0"/>
          <w:marTop w:val="0"/>
          <w:marBottom w:val="0"/>
          <w:divBdr>
            <w:top w:val="none" w:sz="0" w:space="0" w:color="auto"/>
            <w:left w:val="none" w:sz="0" w:space="0" w:color="auto"/>
            <w:bottom w:val="none" w:sz="0" w:space="0" w:color="auto"/>
            <w:right w:val="none" w:sz="0" w:space="0" w:color="auto"/>
          </w:divBdr>
        </w:div>
        <w:div w:id="1930191310">
          <w:marLeft w:val="0"/>
          <w:marRight w:val="0"/>
          <w:marTop w:val="0"/>
          <w:marBottom w:val="0"/>
          <w:divBdr>
            <w:top w:val="none" w:sz="0" w:space="0" w:color="auto"/>
            <w:left w:val="none" w:sz="0" w:space="0" w:color="auto"/>
            <w:bottom w:val="none" w:sz="0" w:space="0" w:color="auto"/>
            <w:right w:val="none" w:sz="0" w:space="0" w:color="auto"/>
          </w:divBdr>
        </w:div>
        <w:div w:id="1990742637">
          <w:marLeft w:val="0"/>
          <w:marRight w:val="0"/>
          <w:marTop w:val="0"/>
          <w:marBottom w:val="0"/>
          <w:divBdr>
            <w:top w:val="none" w:sz="0" w:space="0" w:color="auto"/>
            <w:left w:val="none" w:sz="0" w:space="0" w:color="auto"/>
            <w:bottom w:val="none" w:sz="0" w:space="0" w:color="auto"/>
            <w:right w:val="none" w:sz="0" w:space="0" w:color="auto"/>
          </w:divBdr>
        </w:div>
      </w:divsChild>
    </w:div>
    <w:div w:id="135800802">
      <w:bodyDiv w:val="1"/>
      <w:marLeft w:val="0"/>
      <w:marRight w:val="0"/>
      <w:marTop w:val="0"/>
      <w:marBottom w:val="0"/>
      <w:divBdr>
        <w:top w:val="none" w:sz="0" w:space="0" w:color="auto"/>
        <w:left w:val="none" w:sz="0" w:space="0" w:color="auto"/>
        <w:bottom w:val="none" w:sz="0" w:space="0" w:color="auto"/>
        <w:right w:val="none" w:sz="0" w:space="0" w:color="auto"/>
      </w:divBdr>
      <w:divsChild>
        <w:div w:id="993534632">
          <w:marLeft w:val="0"/>
          <w:marRight w:val="0"/>
          <w:marTop w:val="0"/>
          <w:marBottom w:val="0"/>
          <w:divBdr>
            <w:top w:val="none" w:sz="0" w:space="0" w:color="auto"/>
            <w:left w:val="none" w:sz="0" w:space="0" w:color="auto"/>
            <w:bottom w:val="none" w:sz="0" w:space="0" w:color="auto"/>
            <w:right w:val="none" w:sz="0" w:space="0" w:color="auto"/>
          </w:divBdr>
          <w:divsChild>
            <w:div w:id="623584961">
              <w:marLeft w:val="0"/>
              <w:marRight w:val="0"/>
              <w:marTop w:val="0"/>
              <w:marBottom w:val="0"/>
              <w:divBdr>
                <w:top w:val="none" w:sz="0" w:space="0" w:color="auto"/>
                <w:left w:val="none" w:sz="0" w:space="0" w:color="auto"/>
                <w:bottom w:val="none" w:sz="0" w:space="0" w:color="auto"/>
                <w:right w:val="none" w:sz="0" w:space="0" w:color="auto"/>
              </w:divBdr>
              <w:divsChild>
                <w:div w:id="104037489">
                  <w:marLeft w:val="0"/>
                  <w:marRight w:val="0"/>
                  <w:marTop w:val="0"/>
                  <w:marBottom w:val="0"/>
                  <w:divBdr>
                    <w:top w:val="none" w:sz="0" w:space="0" w:color="auto"/>
                    <w:left w:val="none" w:sz="0" w:space="0" w:color="auto"/>
                    <w:bottom w:val="none" w:sz="0" w:space="0" w:color="auto"/>
                    <w:right w:val="none" w:sz="0" w:space="0" w:color="auto"/>
                  </w:divBdr>
                </w:div>
                <w:div w:id="130441898">
                  <w:marLeft w:val="0"/>
                  <w:marRight w:val="0"/>
                  <w:marTop w:val="0"/>
                  <w:marBottom w:val="0"/>
                  <w:divBdr>
                    <w:top w:val="none" w:sz="0" w:space="0" w:color="auto"/>
                    <w:left w:val="none" w:sz="0" w:space="0" w:color="auto"/>
                    <w:bottom w:val="none" w:sz="0" w:space="0" w:color="auto"/>
                    <w:right w:val="none" w:sz="0" w:space="0" w:color="auto"/>
                  </w:divBdr>
                </w:div>
                <w:div w:id="162555675">
                  <w:marLeft w:val="0"/>
                  <w:marRight w:val="0"/>
                  <w:marTop w:val="0"/>
                  <w:marBottom w:val="0"/>
                  <w:divBdr>
                    <w:top w:val="none" w:sz="0" w:space="0" w:color="auto"/>
                    <w:left w:val="none" w:sz="0" w:space="0" w:color="auto"/>
                    <w:bottom w:val="none" w:sz="0" w:space="0" w:color="auto"/>
                    <w:right w:val="none" w:sz="0" w:space="0" w:color="auto"/>
                  </w:divBdr>
                </w:div>
                <w:div w:id="169175224">
                  <w:marLeft w:val="0"/>
                  <w:marRight w:val="0"/>
                  <w:marTop w:val="0"/>
                  <w:marBottom w:val="0"/>
                  <w:divBdr>
                    <w:top w:val="none" w:sz="0" w:space="0" w:color="auto"/>
                    <w:left w:val="none" w:sz="0" w:space="0" w:color="auto"/>
                    <w:bottom w:val="none" w:sz="0" w:space="0" w:color="auto"/>
                    <w:right w:val="none" w:sz="0" w:space="0" w:color="auto"/>
                  </w:divBdr>
                </w:div>
                <w:div w:id="234316270">
                  <w:marLeft w:val="0"/>
                  <w:marRight w:val="0"/>
                  <w:marTop w:val="0"/>
                  <w:marBottom w:val="0"/>
                  <w:divBdr>
                    <w:top w:val="none" w:sz="0" w:space="0" w:color="auto"/>
                    <w:left w:val="none" w:sz="0" w:space="0" w:color="auto"/>
                    <w:bottom w:val="none" w:sz="0" w:space="0" w:color="auto"/>
                    <w:right w:val="none" w:sz="0" w:space="0" w:color="auto"/>
                  </w:divBdr>
                </w:div>
                <w:div w:id="283540244">
                  <w:marLeft w:val="0"/>
                  <w:marRight w:val="0"/>
                  <w:marTop w:val="0"/>
                  <w:marBottom w:val="0"/>
                  <w:divBdr>
                    <w:top w:val="none" w:sz="0" w:space="0" w:color="auto"/>
                    <w:left w:val="none" w:sz="0" w:space="0" w:color="auto"/>
                    <w:bottom w:val="none" w:sz="0" w:space="0" w:color="auto"/>
                    <w:right w:val="none" w:sz="0" w:space="0" w:color="auto"/>
                  </w:divBdr>
                </w:div>
                <w:div w:id="295063328">
                  <w:marLeft w:val="0"/>
                  <w:marRight w:val="0"/>
                  <w:marTop w:val="0"/>
                  <w:marBottom w:val="0"/>
                  <w:divBdr>
                    <w:top w:val="none" w:sz="0" w:space="0" w:color="auto"/>
                    <w:left w:val="none" w:sz="0" w:space="0" w:color="auto"/>
                    <w:bottom w:val="none" w:sz="0" w:space="0" w:color="auto"/>
                    <w:right w:val="none" w:sz="0" w:space="0" w:color="auto"/>
                  </w:divBdr>
                </w:div>
                <w:div w:id="299070423">
                  <w:marLeft w:val="0"/>
                  <w:marRight w:val="0"/>
                  <w:marTop w:val="0"/>
                  <w:marBottom w:val="0"/>
                  <w:divBdr>
                    <w:top w:val="none" w:sz="0" w:space="0" w:color="auto"/>
                    <w:left w:val="none" w:sz="0" w:space="0" w:color="auto"/>
                    <w:bottom w:val="none" w:sz="0" w:space="0" w:color="auto"/>
                    <w:right w:val="none" w:sz="0" w:space="0" w:color="auto"/>
                  </w:divBdr>
                </w:div>
                <w:div w:id="306012452">
                  <w:marLeft w:val="0"/>
                  <w:marRight w:val="0"/>
                  <w:marTop w:val="0"/>
                  <w:marBottom w:val="0"/>
                  <w:divBdr>
                    <w:top w:val="none" w:sz="0" w:space="0" w:color="auto"/>
                    <w:left w:val="none" w:sz="0" w:space="0" w:color="auto"/>
                    <w:bottom w:val="none" w:sz="0" w:space="0" w:color="auto"/>
                    <w:right w:val="none" w:sz="0" w:space="0" w:color="auto"/>
                  </w:divBdr>
                </w:div>
                <w:div w:id="318311238">
                  <w:marLeft w:val="0"/>
                  <w:marRight w:val="0"/>
                  <w:marTop w:val="0"/>
                  <w:marBottom w:val="0"/>
                  <w:divBdr>
                    <w:top w:val="none" w:sz="0" w:space="0" w:color="auto"/>
                    <w:left w:val="none" w:sz="0" w:space="0" w:color="auto"/>
                    <w:bottom w:val="none" w:sz="0" w:space="0" w:color="auto"/>
                    <w:right w:val="none" w:sz="0" w:space="0" w:color="auto"/>
                  </w:divBdr>
                </w:div>
                <w:div w:id="341397266">
                  <w:marLeft w:val="0"/>
                  <w:marRight w:val="0"/>
                  <w:marTop w:val="0"/>
                  <w:marBottom w:val="0"/>
                  <w:divBdr>
                    <w:top w:val="none" w:sz="0" w:space="0" w:color="auto"/>
                    <w:left w:val="none" w:sz="0" w:space="0" w:color="auto"/>
                    <w:bottom w:val="none" w:sz="0" w:space="0" w:color="auto"/>
                    <w:right w:val="none" w:sz="0" w:space="0" w:color="auto"/>
                  </w:divBdr>
                </w:div>
                <w:div w:id="346173671">
                  <w:marLeft w:val="0"/>
                  <w:marRight w:val="0"/>
                  <w:marTop w:val="0"/>
                  <w:marBottom w:val="0"/>
                  <w:divBdr>
                    <w:top w:val="none" w:sz="0" w:space="0" w:color="auto"/>
                    <w:left w:val="none" w:sz="0" w:space="0" w:color="auto"/>
                    <w:bottom w:val="none" w:sz="0" w:space="0" w:color="auto"/>
                    <w:right w:val="none" w:sz="0" w:space="0" w:color="auto"/>
                  </w:divBdr>
                </w:div>
                <w:div w:id="363946779">
                  <w:marLeft w:val="0"/>
                  <w:marRight w:val="0"/>
                  <w:marTop w:val="0"/>
                  <w:marBottom w:val="0"/>
                  <w:divBdr>
                    <w:top w:val="none" w:sz="0" w:space="0" w:color="auto"/>
                    <w:left w:val="none" w:sz="0" w:space="0" w:color="auto"/>
                    <w:bottom w:val="none" w:sz="0" w:space="0" w:color="auto"/>
                    <w:right w:val="none" w:sz="0" w:space="0" w:color="auto"/>
                  </w:divBdr>
                </w:div>
                <w:div w:id="425077054">
                  <w:marLeft w:val="0"/>
                  <w:marRight w:val="0"/>
                  <w:marTop w:val="0"/>
                  <w:marBottom w:val="0"/>
                  <w:divBdr>
                    <w:top w:val="none" w:sz="0" w:space="0" w:color="auto"/>
                    <w:left w:val="none" w:sz="0" w:space="0" w:color="auto"/>
                    <w:bottom w:val="none" w:sz="0" w:space="0" w:color="auto"/>
                    <w:right w:val="none" w:sz="0" w:space="0" w:color="auto"/>
                  </w:divBdr>
                </w:div>
                <w:div w:id="434445142">
                  <w:marLeft w:val="0"/>
                  <w:marRight w:val="0"/>
                  <w:marTop w:val="0"/>
                  <w:marBottom w:val="0"/>
                  <w:divBdr>
                    <w:top w:val="none" w:sz="0" w:space="0" w:color="auto"/>
                    <w:left w:val="none" w:sz="0" w:space="0" w:color="auto"/>
                    <w:bottom w:val="none" w:sz="0" w:space="0" w:color="auto"/>
                    <w:right w:val="none" w:sz="0" w:space="0" w:color="auto"/>
                  </w:divBdr>
                </w:div>
                <w:div w:id="451747487">
                  <w:marLeft w:val="0"/>
                  <w:marRight w:val="0"/>
                  <w:marTop w:val="0"/>
                  <w:marBottom w:val="0"/>
                  <w:divBdr>
                    <w:top w:val="none" w:sz="0" w:space="0" w:color="auto"/>
                    <w:left w:val="none" w:sz="0" w:space="0" w:color="auto"/>
                    <w:bottom w:val="none" w:sz="0" w:space="0" w:color="auto"/>
                    <w:right w:val="none" w:sz="0" w:space="0" w:color="auto"/>
                  </w:divBdr>
                </w:div>
                <w:div w:id="457382970">
                  <w:marLeft w:val="0"/>
                  <w:marRight w:val="0"/>
                  <w:marTop w:val="0"/>
                  <w:marBottom w:val="0"/>
                  <w:divBdr>
                    <w:top w:val="none" w:sz="0" w:space="0" w:color="auto"/>
                    <w:left w:val="none" w:sz="0" w:space="0" w:color="auto"/>
                    <w:bottom w:val="none" w:sz="0" w:space="0" w:color="auto"/>
                    <w:right w:val="none" w:sz="0" w:space="0" w:color="auto"/>
                  </w:divBdr>
                </w:div>
                <w:div w:id="457653156">
                  <w:marLeft w:val="0"/>
                  <w:marRight w:val="0"/>
                  <w:marTop w:val="0"/>
                  <w:marBottom w:val="0"/>
                  <w:divBdr>
                    <w:top w:val="none" w:sz="0" w:space="0" w:color="auto"/>
                    <w:left w:val="none" w:sz="0" w:space="0" w:color="auto"/>
                    <w:bottom w:val="none" w:sz="0" w:space="0" w:color="auto"/>
                    <w:right w:val="none" w:sz="0" w:space="0" w:color="auto"/>
                  </w:divBdr>
                </w:div>
                <w:div w:id="481433746">
                  <w:marLeft w:val="0"/>
                  <w:marRight w:val="0"/>
                  <w:marTop w:val="0"/>
                  <w:marBottom w:val="0"/>
                  <w:divBdr>
                    <w:top w:val="none" w:sz="0" w:space="0" w:color="auto"/>
                    <w:left w:val="none" w:sz="0" w:space="0" w:color="auto"/>
                    <w:bottom w:val="none" w:sz="0" w:space="0" w:color="auto"/>
                    <w:right w:val="none" w:sz="0" w:space="0" w:color="auto"/>
                  </w:divBdr>
                </w:div>
                <w:div w:id="488863184">
                  <w:marLeft w:val="0"/>
                  <w:marRight w:val="0"/>
                  <w:marTop w:val="0"/>
                  <w:marBottom w:val="0"/>
                  <w:divBdr>
                    <w:top w:val="none" w:sz="0" w:space="0" w:color="auto"/>
                    <w:left w:val="none" w:sz="0" w:space="0" w:color="auto"/>
                    <w:bottom w:val="none" w:sz="0" w:space="0" w:color="auto"/>
                    <w:right w:val="none" w:sz="0" w:space="0" w:color="auto"/>
                  </w:divBdr>
                </w:div>
                <w:div w:id="506797849">
                  <w:marLeft w:val="0"/>
                  <w:marRight w:val="0"/>
                  <w:marTop w:val="0"/>
                  <w:marBottom w:val="0"/>
                  <w:divBdr>
                    <w:top w:val="none" w:sz="0" w:space="0" w:color="auto"/>
                    <w:left w:val="none" w:sz="0" w:space="0" w:color="auto"/>
                    <w:bottom w:val="none" w:sz="0" w:space="0" w:color="auto"/>
                    <w:right w:val="none" w:sz="0" w:space="0" w:color="auto"/>
                  </w:divBdr>
                </w:div>
                <w:div w:id="508642984">
                  <w:marLeft w:val="0"/>
                  <w:marRight w:val="0"/>
                  <w:marTop w:val="0"/>
                  <w:marBottom w:val="0"/>
                  <w:divBdr>
                    <w:top w:val="none" w:sz="0" w:space="0" w:color="auto"/>
                    <w:left w:val="none" w:sz="0" w:space="0" w:color="auto"/>
                    <w:bottom w:val="none" w:sz="0" w:space="0" w:color="auto"/>
                    <w:right w:val="none" w:sz="0" w:space="0" w:color="auto"/>
                  </w:divBdr>
                </w:div>
                <w:div w:id="531303723">
                  <w:marLeft w:val="0"/>
                  <w:marRight w:val="0"/>
                  <w:marTop w:val="0"/>
                  <w:marBottom w:val="0"/>
                  <w:divBdr>
                    <w:top w:val="none" w:sz="0" w:space="0" w:color="auto"/>
                    <w:left w:val="none" w:sz="0" w:space="0" w:color="auto"/>
                    <w:bottom w:val="none" w:sz="0" w:space="0" w:color="auto"/>
                    <w:right w:val="none" w:sz="0" w:space="0" w:color="auto"/>
                  </w:divBdr>
                </w:div>
                <w:div w:id="531309903">
                  <w:marLeft w:val="0"/>
                  <w:marRight w:val="0"/>
                  <w:marTop w:val="0"/>
                  <w:marBottom w:val="0"/>
                  <w:divBdr>
                    <w:top w:val="none" w:sz="0" w:space="0" w:color="auto"/>
                    <w:left w:val="none" w:sz="0" w:space="0" w:color="auto"/>
                    <w:bottom w:val="none" w:sz="0" w:space="0" w:color="auto"/>
                    <w:right w:val="none" w:sz="0" w:space="0" w:color="auto"/>
                  </w:divBdr>
                </w:div>
                <w:div w:id="557473379">
                  <w:marLeft w:val="0"/>
                  <w:marRight w:val="0"/>
                  <w:marTop w:val="0"/>
                  <w:marBottom w:val="0"/>
                  <w:divBdr>
                    <w:top w:val="none" w:sz="0" w:space="0" w:color="auto"/>
                    <w:left w:val="none" w:sz="0" w:space="0" w:color="auto"/>
                    <w:bottom w:val="none" w:sz="0" w:space="0" w:color="auto"/>
                    <w:right w:val="none" w:sz="0" w:space="0" w:color="auto"/>
                  </w:divBdr>
                </w:div>
                <w:div w:id="599411861">
                  <w:marLeft w:val="0"/>
                  <w:marRight w:val="0"/>
                  <w:marTop w:val="0"/>
                  <w:marBottom w:val="0"/>
                  <w:divBdr>
                    <w:top w:val="none" w:sz="0" w:space="0" w:color="auto"/>
                    <w:left w:val="none" w:sz="0" w:space="0" w:color="auto"/>
                    <w:bottom w:val="none" w:sz="0" w:space="0" w:color="auto"/>
                    <w:right w:val="none" w:sz="0" w:space="0" w:color="auto"/>
                  </w:divBdr>
                </w:div>
                <w:div w:id="605580033">
                  <w:marLeft w:val="0"/>
                  <w:marRight w:val="0"/>
                  <w:marTop w:val="0"/>
                  <w:marBottom w:val="0"/>
                  <w:divBdr>
                    <w:top w:val="none" w:sz="0" w:space="0" w:color="auto"/>
                    <w:left w:val="none" w:sz="0" w:space="0" w:color="auto"/>
                    <w:bottom w:val="none" w:sz="0" w:space="0" w:color="auto"/>
                    <w:right w:val="none" w:sz="0" w:space="0" w:color="auto"/>
                  </w:divBdr>
                </w:div>
                <w:div w:id="636105171">
                  <w:marLeft w:val="0"/>
                  <w:marRight w:val="0"/>
                  <w:marTop w:val="0"/>
                  <w:marBottom w:val="0"/>
                  <w:divBdr>
                    <w:top w:val="none" w:sz="0" w:space="0" w:color="auto"/>
                    <w:left w:val="none" w:sz="0" w:space="0" w:color="auto"/>
                    <w:bottom w:val="none" w:sz="0" w:space="0" w:color="auto"/>
                    <w:right w:val="none" w:sz="0" w:space="0" w:color="auto"/>
                  </w:divBdr>
                </w:div>
                <w:div w:id="648680492">
                  <w:marLeft w:val="0"/>
                  <w:marRight w:val="0"/>
                  <w:marTop w:val="0"/>
                  <w:marBottom w:val="0"/>
                  <w:divBdr>
                    <w:top w:val="none" w:sz="0" w:space="0" w:color="auto"/>
                    <w:left w:val="none" w:sz="0" w:space="0" w:color="auto"/>
                    <w:bottom w:val="none" w:sz="0" w:space="0" w:color="auto"/>
                    <w:right w:val="none" w:sz="0" w:space="0" w:color="auto"/>
                  </w:divBdr>
                </w:div>
                <w:div w:id="671683680">
                  <w:marLeft w:val="0"/>
                  <w:marRight w:val="0"/>
                  <w:marTop w:val="0"/>
                  <w:marBottom w:val="0"/>
                  <w:divBdr>
                    <w:top w:val="none" w:sz="0" w:space="0" w:color="auto"/>
                    <w:left w:val="none" w:sz="0" w:space="0" w:color="auto"/>
                    <w:bottom w:val="none" w:sz="0" w:space="0" w:color="auto"/>
                    <w:right w:val="none" w:sz="0" w:space="0" w:color="auto"/>
                  </w:divBdr>
                </w:div>
                <w:div w:id="743334875">
                  <w:marLeft w:val="0"/>
                  <w:marRight w:val="0"/>
                  <w:marTop w:val="0"/>
                  <w:marBottom w:val="0"/>
                  <w:divBdr>
                    <w:top w:val="none" w:sz="0" w:space="0" w:color="auto"/>
                    <w:left w:val="none" w:sz="0" w:space="0" w:color="auto"/>
                    <w:bottom w:val="none" w:sz="0" w:space="0" w:color="auto"/>
                    <w:right w:val="none" w:sz="0" w:space="0" w:color="auto"/>
                  </w:divBdr>
                </w:div>
                <w:div w:id="763301170">
                  <w:marLeft w:val="0"/>
                  <w:marRight w:val="0"/>
                  <w:marTop w:val="0"/>
                  <w:marBottom w:val="0"/>
                  <w:divBdr>
                    <w:top w:val="none" w:sz="0" w:space="0" w:color="auto"/>
                    <w:left w:val="none" w:sz="0" w:space="0" w:color="auto"/>
                    <w:bottom w:val="none" w:sz="0" w:space="0" w:color="auto"/>
                    <w:right w:val="none" w:sz="0" w:space="0" w:color="auto"/>
                  </w:divBdr>
                </w:div>
                <w:div w:id="795679519">
                  <w:marLeft w:val="0"/>
                  <w:marRight w:val="0"/>
                  <w:marTop w:val="0"/>
                  <w:marBottom w:val="0"/>
                  <w:divBdr>
                    <w:top w:val="none" w:sz="0" w:space="0" w:color="auto"/>
                    <w:left w:val="none" w:sz="0" w:space="0" w:color="auto"/>
                    <w:bottom w:val="none" w:sz="0" w:space="0" w:color="auto"/>
                    <w:right w:val="none" w:sz="0" w:space="0" w:color="auto"/>
                  </w:divBdr>
                </w:div>
                <w:div w:id="812256776">
                  <w:marLeft w:val="0"/>
                  <w:marRight w:val="0"/>
                  <w:marTop w:val="0"/>
                  <w:marBottom w:val="0"/>
                  <w:divBdr>
                    <w:top w:val="none" w:sz="0" w:space="0" w:color="auto"/>
                    <w:left w:val="none" w:sz="0" w:space="0" w:color="auto"/>
                    <w:bottom w:val="none" w:sz="0" w:space="0" w:color="auto"/>
                    <w:right w:val="none" w:sz="0" w:space="0" w:color="auto"/>
                  </w:divBdr>
                </w:div>
                <w:div w:id="843862512">
                  <w:marLeft w:val="0"/>
                  <w:marRight w:val="0"/>
                  <w:marTop w:val="0"/>
                  <w:marBottom w:val="0"/>
                  <w:divBdr>
                    <w:top w:val="none" w:sz="0" w:space="0" w:color="auto"/>
                    <w:left w:val="none" w:sz="0" w:space="0" w:color="auto"/>
                    <w:bottom w:val="none" w:sz="0" w:space="0" w:color="auto"/>
                    <w:right w:val="none" w:sz="0" w:space="0" w:color="auto"/>
                  </w:divBdr>
                </w:div>
                <w:div w:id="860512908">
                  <w:marLeft w:val="0"/>
                  <w:marRight w:val="0"/>
                  <w:marTop w:val="0"/>
                  <w:marBottom w:val="0"/>
                  <w:divBdr>
                    <w:top w:val="none" w:sz="0" w:space="0" w:color="auto"/>
                    <w:left w:val="none" w:sz="0" w:space="0" w:color="auto"/>
                    <w:bottom w:val="none" w:sz="0" w:space="0" w:color="auto"/>
                    <w:right w:val="none" w:sz="0" w:space="0" w:color="auto"/>
                  </w:divBdr>
                </w:div>
                <w:div w:id="886526561">
                  <w:marLeft w:val="0"/>
                  <w:marRight w:val="0"/>
                  <w:marTop w:val="0"/>
                  <w:marBottom w:val="0"/>
                  <w:divBdr>
                    <w:top w:val="none" w:sz="0" w:space="0" w:color="auto"/>
                    <w:left w:val="none" w:sz="0" w:space="0" w:color="auto"/>
                    <w:bottom w:val="none" w:sz="0" w:space="0" w:color="auto"/>
                    <w:right w:val="none" w:sz="0" w:space="0" w:color="auto"/>
                  </w:divBdr>
                </w:div>
                <w:div w:id="895897797">
                  <w:marLeft w:val="0"/>
                  <w:marRight w:val="0"/>
                  <w:marTop w:val="0"/>
                  <w:marBottom w:val="0"/>
                  <w:divBdr>
                    <w:top w:val="none" w:sz="0" w:space="0" w:color="auto"/>
                    <w:left w:val="none" w:sz="0" w:space="0" w:color="auto"/>
                    <w:bottom w:val="none" w:sz="0" w:space="0" w:color="auto"/>
                    <w:right w:val="none" w:sz="0" w:space="0" w:color="auto"/>
                  </w:divBdr>
                </w:div>
                <w:div w:id="907762315">
                  <w:marLeft w:val="0"/>
                  <w:marRight w:val="0"/>
                  <w:marTop w:val="0"/>
                  <w:marBottom w:val="0"/>
                  <w:divBdr>
                    <w:top w:val="none" w:sz="0" w:space="0" w:color="auto"/>
                    <w:left w:val="none" w:sz="0" w:space="0" w:color="auto"/>
                    <w:bottom w:val="none" w:sz="0" w:space="0" w:color="auto"/>
                    <w:right w:val="none" w:sz="0" w:space="0" w:color="auto"/>
                  </w:divBdr>
                </w:div>
                <w:div w:id="997465552">
                  <w:marLeft w:val="0"/>
                  <w:marRight w:val="0"/>
                  <w:marTop w:val="0"/>
                  <w:marBottom w:val="0"/>
                  <w:divBdr>
                    <w:top w:val="none" w:sz="0" w:space="0" w:color="auto"/>
                    <w:left w:val="none" w:sz="0" w:space="0" w:color="auto"/>
                    <w:bottom w:val="none" w:sz="0" w:space="0" w:color="auto"/>
                    <w:right w:val="none" w:sz="0" w:space="0" w:color="auto"/>
                  </w:divBdr>
                </w:div>
                <w:div w:id="1004476331">
                  <w:marLeft w:val="0"/>
                  <w:marRight w:val="0"/>
                  <w:marTop w:val="0"/>
                  <w:marBottom w:val="0"/>
                  <w:divBdr>
                    <w:top w:val="none" w:sz="0" w:space="0" w:color="auto"/>
                    <w:left w:val="none" w:sz="0" w:space="0" w:color="auto"/>
                    <w:bottom w:val="none" w:sz="0" w:space="0" w:color="auto"/>
                    <w:right w:val="none" w:sz="0" w:space="0" w:color="auto"/>
                  </w:divBdr>
                </w:div>
                <w:div w:id="1040324468">
                  <w:marLeft w:val="0"/>
                  <w:marRight w:val="0"/>
                  <w:marTop w:val="0"/>
                  <w:marBottom w:val="0"/>
                  <w:divBdr>
                    <w:top w:val="none" w:sz="0" w:space="0" w:color="auto"/>
                    <w:left w:val="none" w:sz="0" w:space="0" w:color="auto"/>
                    <w:bottom w:val="none" w:sz="0" w:space="0" w:color="auto"/>
                    <w:right w:val="none" w:sz="0" w:space="0" w:color="auto"/>
                  </w:divBdr>
                </w:div>
                <w:div w:id="1048725903">
                  <w:marLeft w:val="0"/>
                  <w:marRight w:val="0"/>
                  <w:marTop w:val="0"/>
                  <w:marBottom w:val="0"/>
                  <w:divBdr>
                    <w:top w:val="none" w:sz="0" w:space="0" w:color="auto"/>
                    <w:left w:val="none" w:sz="0" w:space="0" w:color="auto"/>
                    <w:bottom w:val="none" w:sz="0" w:space="0" w:color="auto"/>
                    <w:right w:val="none" w:sz="0" w:space="0" w:color="auto"/>
                  </w:divBdr>
                </w:div>
                <w:div w:id="1054282314">
                  <w:marLeft w:val="0"/>
                  <w:marRight w:val="0"/>
                  <w:marTop w:val="0"/>
                  <w:marBottom w:val="0"/>
                  <w:divBdr>
                    <w:top w:val="none" w:sz="0" w:space="0" w:color="auto"/>
                    <w:left w:val="none" w:sz="0" w:space="0" w:color="auto"/>
                    <w:bottom w:val="none" w:sz="0" w:space="0" w:color="auto"/>
                    <w:right w:val="none" w:sz="0" w:space="0" w:color="auto"/>
                  </w:divBdr>
                </w:div>
                <w:div w:id="1108769896">
                  <w:marLeft w:val="0"/>
                  <w:marRight w:val="0"/>
                  <w:marTop w:val="0"/>
                  <w:marBottom w:val="0"/>
                  <w:divBdr>
                    <w:top w:val="none" w:sz="0" w:space="0" w:color="auto"/>
                    <w:left w:val="none" w:sz="0" w:space="0" w:color="auto"/>
                    <w:bottom w:val="none" w:sz="0" w:space="0" w:color="auto"/>
                    <w:right w:val="none" w:sz="0" w:space="0" w:color="auto"/>
                  </w:divBdr>
                </w:div>
                <w:div w:id="1126241104">
                  <w:marLeft w:val="0"/>
                  <w:marRight w:val="0"/>
                  <w:marTop w:val="0"/>
                  <w:marBottom w:val="0"/>
                  <w:divBdr>
                    <w:top w:val="none" w:sz="0" w:space="0" w:color="auto"/>
                    <w:left w:val="none" w:sz="0" w:space="0" w:color="auto"/>
                    <w:bottom w:val="none" w:sz="0" w:space="0" w:color="auto"/>
                    <w:right w:val="none" w:sz="0" w:space="0" w:color="auto"/>
                  </w:divBdr>
                </w:div>
                <w:div w:id="1160072721">
                  <w:marLeft w:val="0"/>
                  <w:marRight w:val="0"/>
                  <w:marTop w:val="0"/>
                  <w:marBottom w:val="0"/>
                  <w:divBdr>
                    <w:top w:val="none" w:sz="0" w:space="0" w:color="auto"/>
                    <w:left w:val="none" w:sz="0" w:space="0" w:color="auto"/>
                    <w:bottom w:val="none" w:sz="0" w:space="0" w:color="auto"/>
                    <w:right w:val="none" w:sz="0" w:space="0" w:color="auto"/>
                  </w:divBdr>
                </w:div>
                <w:div w:id="1173254397">
                  <w:marLeft w:val="0"/>
                  <w:marRight w:val="0"/>
                  <w:marTop w:val="0"/>
                  <w:marBottom w:val="0"/>
                  <w:divBdr>
                    <w:top w:val="none" w:sz="0" w:space="0" w:color="auto"/>
                    <w:left w:val="none" w:sz="0" w:space="0" w:color="auto"/>
                    <w:bottom w:val="none" w:sz="0" w:space="0" w:color="auto"/>
                    <w:right w:val="none" w:sz="0" w:space="0" w:color="auto"/>
                  </w:divBdr>
                </w:div>
                <w:div w:id="1214660476">
                  <w:marLeft w:val="0"/>
                  <w:marRight w:val="0"/>
                  <w:marTop w:val="0"/>
                  <w:marBottom w:val="0"/>
                  <w:divBdr>
                    <w:top w:val="none" w:sz="0" w:space="0" w:color="auto"/>
                    <w:left w:val="none" w:sz="0" w:space="0" w:color="auto"/>
                    <w:bottom w:val="none" w:sz="0" w:space="0" w:color="auto"/>
                    <w:right w:val="none" w:sz="0" w:space="0" w:color="auto"/>
                  </w:divBdr>
                </w:div>
                <w:div w:id="1270162993">
                  <w:marLeft w:val="0"/>
                  <w:marRight w:val="0"/>
                  <w:marTop w:val="0"/>
                  <w:marBottom w:val="0"/>
                  <w:divBdr>
                    <w:top w:val="none" w:sz="0" w:space="0" w:color="auto"/>
                    <w:left w:val="none" w:sz="0" w:space="0" w:color="auto"/>
                    <w:bottom w:val="none" w:sz="0" w:space="0" w:color="auto"/>
                    <w:right w:val="none" w:sz="0" w:space="0" w:color="auto"/>
                  </w:divBdr>
                </w:div>
                <w:div w:id="1273706491">
                  <w:marLeft w:val="0"/>
                  <w:marRight w:val="0"/>
                  <w:marTop w:val="0"/>
                  <w:marBottom w:val="0"/>
                  <w:divBdr>
                    <w:top w:val="none" w:sz="0" w:space="0" w:color="auto"/>
                    <w:left w:val="none" w:sz="0" w:space="0" w:color="auto"/>
                    <w:bottom w:val="none" w:sz="0" w:space="0" w:color="auto"/>
                    <w:right w:val="none" w:sz="0" w:space="0" w:color="auto"/>
                  </w:divBdr>
                </w:div>
                <w:div w:id="1307052822">
                  <w:marLeft w:val="0"/>
                  <w:marRight w:val="0"/>
                  <w:marTop w:val="0"/>
                  <w:marBottom w:val="0"/>
                  <w:divBdr>
                    <w:top w:val="none" w:sz="0" w:space="0" w:color="auto"/>
                    <w:left w:val="none" w:sz="0" w:space="0" w:color="auto"/>
                    <w:bottom w:val="none" w:sz="0" w:space="0" w:color="auto"/>
                    <w:right w:val="none" w:sz="0" w:space="0" w:color="auto"/>
                  </w:divBdr>
                </w:div>
                <w:div w:id="1383285811">
                  <w:marLeft w:val="0"/>
                  <w:marRight w:val="0"/>
                  <w:marTop w:val="0"/>
                  <w:marBottom w:val="0"/>
                  <w:divBdr>
                    <w:top w:val="none" w:sz="0" w:space="0" w:color="auto"/>
                    <w:left w:val="none" w:sz="0" w:space="0" w:color="auto"/>
                    <w:bottom w:val="none" w:sz="0" w:space="0" w:color="auto"/>
                    <w:right w:val="none" w:sz="0" w:space="0" w:color="auto"/>
                  </w:divBdr>
                </w:div>
                <w:div w:id="1435781986">
                  <w:marLeft w:val="0"/>
                  <w:marRight w:val="0"/>
                  <w:marTop w:val="0"/>
                  <w:marBottom w:val="0"/>
                  <w:divBdr>
                    <w:top w:val="none" w:sz="0" w:space="0" w:color="auto"/>
                    <w:left w:val="none" w:sz="0" w:space="0" w:color="auto"/>
                    <w:bottom w:val="none" w:sz="0" w:space="0" w:color="auto"/>
                    <w:right w:val="none" w:sz="0" w:space="0" w:color="auto"/>
                  </w:divBdr>
                </w:div>
                <w:div w:id="1449279437">
                  <w:marLeft w:val="0"/>
                  <w:marRight w:val="0"/>
                  <w:marTop w:val="0"/>
                  <w:marBottom w:val="0"/>
                  <w:divBdr>
                    <w:top w:val="none" w:sz="0" w:space="0" w:color="auto"/>
                    <w:left w:val="none" w:sz="0" w:space="0" w:color="auto"/>
                    <w:bottom w:val="none" w:sz="0" w:space="0" w:color="auto"/>
                    <w:right w:val="none" w:sz="0" w:space="0" w:color="auto"/>
                  </w:divBdr>
                </w:div>
                <w:div w:id="1505168726">
                  <w:marLeft w:val="0"/>
                  <w:marRight w:val="0"/>
                  <w:marTop w:val="0"/>
                  <w:marBottom w:val="0"/>
                  <w:divBdr>
                    <w:top w:val="none" w:sz="0" w:space="0" w:color="auto"/>
                    <w:left w:val="none" w:sz="0" w:space="0" w:color="auto"/>
                    <w:bottom w:val="none" w:sz="0" w:space="0" w:color="auto"/>
                    <w:right w:val="none" w:sz="0" w:space="0" w:color="auto"/>
                  </w:divBdr>
                </w:div>
                <w:div w:id="1657303071">
                  <w:marLeft w:val="0"/>
                  <w:marRight w:val="0"/>
                  <w:marTop w:val="0"/>
                  <w:marBottom w:val="0"/>
                  <w:divBdr>
                    <w:top w:val="none" w:sz="0" w:space="0" w:color="auto"/>
                    <w:left w:val="none" w:sz="0" w:space="0" w:color="auto"/>
                    <w:bottom w:val="none" w:sz="0" w:space="0" w:color="auto"/>
                    <w:right w:val="none" w:sz="0" w:space="0" w:color="auto"/>
                  </w:divBdr>
                </w:div>
                <w:div w:id="1686705669">
                  <w:marLeft w:val="0"/>
                  <w:marRight w:val="0"/>
                  <w:marTop w:val="0"/>
                  <w:marBottom w:val="0"/>
                  <w:divBdr>
                    <w:top w:val="none" w:sz="0" w:space="0" w:color="auto"/>
                    <w:left w:val="none" w:sz="0" w:space="0" w:color="auto"/>
                    <w:bottom w:val="none" w:sz="0" w:space="0" w:color="auto"/>
                    <w:right w:val="none" w:sz="0" w:space="0" w:color="auto"/>
                  </w:divBdr>
                </w:div>
                <w:div w:id="1701974101">
                  <w:marLeft w:val="0"/>
                  <w:marRight w:val="0"/>
                  <w:marTop w:val="0"/>
                  <w:marBottom w:val="0"/>
                  <w:divBdr>
                    <w:top w:val="none" w:sz="0" w:space="0" w:color="auto"/>
                    <w:left w:val="none" w:sz="0" w:space="0" w:color="auto"/>
                    <w:bottom w:val="none" w:sz="0" w:space="0" w:color="auto"/>
                    <w:right w:val="none" w:sz="0" w:space="0" w:color="auto"/>
                  </w:divBdr>
                </w:div>
                <w:div w:id="1895851436">
                  <w:marLeft w:val="0"/>
                  <w:marRight w:val="0"/>
                  <w:marTop w:val="0"/>
                  <w:marBottom w:val="0"/>
                  <w:divBdr>
                    <w:top w:val="none" w:sz="0" w:space="0" w:color="auto"/>
                    <w:left w:val="none" w:sz="0" w:space="0" w:color="auto"/>
                    <w:bottom w:val="none" w:sz="0" w:space="0" w:color="auto"/>
                    <w:right w:val="none" w:sz="0" w:space="0" w:color="auto"/>
                  </w:divBdr>
                </w:div>
                <w:div w:id="1975331074">
                  <w:marLeft w:val="0"/>
                  <w:marRight w:val="0"/>
                  <w:marTop w:val="0"/>
                  <w:marBottom w:val="0"/>
                  <w:divBdr>
                    <w:top w:val="none" w:sz="0" w:space="0" w:color="auto"/>
                    <w:left w:val="none" w:sz="0" w:space="0" w:color="auto"/>
                    <w:bottom w:val="none" w:sz="0" w:space="0" w:color="auto"/>
                    <w:right w:val="none" w:sz="0" w:space="0" w:color="auto"/>
                  </w:divBdr>
                </w:div>
                <w:div w:id="1977643023">
                  <w:marLeft w:val="0"/>
                  <w:marRight w:val="0"/>
                  <w:marTop w:val="0"/>
                  <w:marBottom w:val="0"/>
                  <w:divBdr>
                    <w:top w:val="none" w:sz="0" w:space="0" w:color="auto"/>
                    <w:left w:val="none" w:sz="0" w:space="0" w:color="auto"/>
                    <w:bottom w:val="none" w:sz="0" w:space="0" w:color="auto"/>
                    <w:right w:val="none" w:sz="0" w:space="0" w:color="auto"/>
                  </w:divBdr>
                </w:div>
                <w:div w:id="1978948775">
                  <w:marLeft w:val="0"/>
                  <w:marRight w:val="0"/>
                  <w:marTop w:val="0"/>
                  <w:marBottom w:val="0"/>
                  <w:divBdr>
                    <w:top w:val="none" w:sz="0" w:space="0" w:color="auto"/>
                    <w:left w:val="none" w:sz="0" w:space="0" w:color="auto"/>
                    <w:bottom w:val="none" w:sz="0" w:space="0" w:color="auto"/>
                    <w:right w:val="none" w:sz="0" w:space="0" w:color="auto"/>
                  </w:divBdr>
                </w:div>
                <w:div w:id="2052144935">
                  <w:marLeft w:val="0"/>
                  <w:marRight w:val="0"/>
                  <w:marTop w:val="0"/>
                  <w:marBottom w:val="0"/>
                  <w:divBdr>
                    <w:top w:val="none" w:sz="0" w:space="0" w:color="auto"/>
                    <w:left w:val="none" w:sz="0" w:space="0" w:color="auto"/>
                    <w:bottom w:val="none" w:sz="0" w:space="0" w:color="auto"/>
                    <w:right w:val="none" w:sz="0" w:space="0" w:color="auto"/>
                  </w:divBdr>
                </w:div>
                <w:div w:id="20945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212">
          <w:marLeft w:val="0"/>
          <w:marRight w:val="0"/>
          <w:marTop w:val="0"/>
          <w:marBottom w:val="0"/>
          <w:divBdr>
            <w:top w:val="none" w:sz="0" w:space="0" w:color="auto"/>
            <w:left w:val="none" w:sz="0" w:space="0" w:color="auto"/>
            <w:bottom w:val="none" w:sz="0" w:space="0" w:color="auto"/>
            <w:right w:val="none" w:sz="0" w:space="0" w:color="auto"/>
          </w:divBdr>
          <w:divsChild>
            <w:div w:id="1877548816">
              <w:marLeft w:val="0"/>
              <w:marRight w:val="0"/>
              <w:marTop w:val="0"/>
              <w:marBottom w:val="0"/>
              <w:divBdr>
                <w:top w:val="none" w:sz="0" w:space="0" w:color="auto"/>
                <w:left w:val="none" w:sz="0" w:space="0" w:color="auto"/>
                <w:bottom w:val="none" w:sz="0" w:space="0" w:color="auto"/>
                <w:right w:val="none" w:sz="0" w:space="0" w:color="auto"/>
              </w:divBdr>
              <w:divsChild>
                <w:div w:id="50933229">
                  <w:marLeft w:val="0"/>
                  <w:marRight w:val="0"/>
                  <w:marTop w:val="0"/>
                  <w:marBottom w:val="0"/>
                  <w:divBdr>
                    <w:top w:val="none" w:sz="0" w:space="0" w:color="auto"/>
                    <w:left w:val="none" w:sz="0" w:space="0" w:color="auto"/>
                    <w:bottom w:val="none" w:sz="0" w:space="0" w:color="auto"/>
                    <w:right w:val="none" w:sz="0" w:space="0" w:color="auto"/>
                  </w:divBdr>
                </w:div>
                <w:div w:id="85153059">
                  <w:marLeft w:val="0"/>
                  <w:marRight w:val="0"/>
                  <w:marTop w:val="0"/>
                  <w:marBottom w:val="0"/>
                  <w:divBdr>
                    <w:top w:val="none" w:sz="0" w:space="0" w:color="auto"/>
                    <w:left w:val="none" w:sz="0" w:space="0" w:color="auto"/>
                    <w:bottom w:val="none" w:sz="0" w:space="0" w:color="auto"/>
                    <w:right w:val="none" w:sz="0" w:space="0" w:color="auto"/>
                  </w:divBdr>
                </w:div>
                <w:div w:id="242377169">
                  <w:marLeft w:val="0"/>
                  <w:marRight w:val="0"/>
                  <w:marTop w:val="0"/>
                  <w:marBottom w:val="0"/>
                  <w:divBdr>
                    <w:top w:val="none" w:sz="0" w:space="0" w:color="auto"/>
                    <w:left w:val="none" w:sz="0" w:space="0" w:color="auto"/>
                    <w:bottom w:val="none" w:sz="0" w:space="0" w:color="auto"/>
                    <w:right w:val="none" w:sz="0" w:space="0" w:color="auto"/>
                  </w:divBdr>
                </w:div>
                <w:div w:id="331883035">
                  <w:marLeft w:val="0"/>
                  <w:marRight w:val="0"/>
                  <w:marTop w:val="0"/>
                  <w:marBottom w:val="0"/>
                  <w:divBdr>
                    <w:top w:val="none" w:sz="0" w:space="0" w:color="auto"/>
                    <w:left w:val="none" w:sz="0" w:space="0" w:color="auto"/>
                    <w:bottom w:val="none" w:sz="0" w:space="0" w:color="auto"/>
                    <w:right w:val="none" w:sz="0" w:space="0" w:color="auto"/>
                  </w:divBdr>
                </w:div>
                <w:div w:id="390422778">
                  <w:marLeft w:val="0"/>
                  <w:marRight w:val="0"/>
                  <w:marTop w:val="0"/>
                  <w:marBottom w:val="0"/>
                  <w:divBdr>
                    <w:top w:val="none" w:sz="0" w:space="0" w:color="auto"/>
                    <w:left w:val="none" w:sz="0" w:space="0" w:color="auto"/>
                    <w:bottom w:val="none" w:sz="0" w:space="0" w:color="auto"/>
                    <w:right w:val="none" w:sz="0" w:space="0" w:color="auto"/>
                  </w:divBdr>
                </w:div>
                <w:div w:id="412749107">
                  <w:marLeft w:val="0"/>
                  <w:marRight w:val="0"/>
                  <w:marTop w:val="0"/>
                  <w:marBottom w:val="0"/>
                  <w:divBdr>
                    <w:top w:val="none" w:sz="0" w:space="0" w:color="auto"/>
                    <w:left w:val="none" w:sz="0" w:space="0" w:color="auto"/>
                    <w:bottom w:val="none" w:sz="0" w:space="0" w:color="auto"/>
                    <w:right w:val="none" w:sz="0" w:space="0" w:color="auto"/>
                  </w:divBdr>
                </w:div>
                <w:div w:id="457072699">
                  <w:marLeft w:val="0"/>
                  <w:marRight w:val="0"/>
                  <w:marTop w:val="0"/>
                  <w:marBottom w:val="0"/>
                  <w:divBdr>
                    <w:top w:val="none" w:sz="0" w:space="0" w:color="auto"/>
                    <w:left w:val="none" w:sz="0" w:space="0" w:color="auto"/>
                    <w:bottom w:val="none" w:sz="0" w:space="0" w:color="auto"/>
                    <w:right w:val="none" w:sz="0" w:space="0" w:color="auto"/>
                  </w:divBdr>
                </w:div>
                <w:div w:id="505825528">
                  <w:marLeft w:val="0"/>
                  <w:marRight w:val="0"/>
                  <w:marTop w:val="0"/>
                  <w:marBottom w:val="0"/>
                  <w:divBdr>
                    <w:top w:val="none" w:sz="0" w:space="0" w:color="auto"/>
                    <w:left w:val="none" w:sz="0" w:space="0" w:color="auto"/>
                    <w:bottom w:val="none" w:sz="0" w:space="0" w:color="auto"/>
                    <w:right w:val="none" w:sz="0" w:space="0" w:color="auto"/>
                  </w:divBdr>
                </w:div>
                <w:div w:id="520509476">
                  <w:marLeft w:val="0"/>
                  <w:marRight w:val="0"/>
                  <w:marTop w:val="0"/>
                  <w:marBottom w:val="0"/>
                  <w:divBdr>
                    <w:top w:val="none" w:sz="0" w:space="0" w:color="auto"/>
                    <w:left w:val="none" w:sz="0" w:space="0" w:color="auto"/>
                    <w:bottom w:val="none" w:sz="0" w:space="0" w:color="auto"/>
                    <w:right w:val="none" w:sz="0" w:space="0" w:color="auto"/>
                  </w:divBdr>
                </w:div>
                <w:div w:id="527303589">
                  <w:marLeft w:val="0"/>
                  <w:marRight w:val="0"/>
                  <w:marTop w:val="0"/>
                  <w:marBottom w:val="0"/>
                  <w:divBdr>
                    <w:top w:val="none" w:sz="0" w:space="0" w:color="auto"/>
                    <w:left w:val="none" w:sz="0" w:space="0" w:color="auto"/>
                    <w:bottom w:val="none" w:sz="0" w:space="0" w:color="auto"/>
                    <w:right w:val="none" w:sz="0" w:space="0" w:color="auto"/>
                  </w:divBdr>
                </w:div>
                <w:div w:id="578445833">
                  <w:marLeft w:val="0"/>
                  <w:marRight w:val="0"/>
                  <w:marTop w:val="0"/>
                  <w:marBottom w:val="0"/>
                  <w:divBdr>
                    <w:top w:val="none" w:sz="0" w:space="0" w:color="auto"/>
                    <w:left w:val="none" w:sz="0" w:space="0" w:color="auto"/>
                    <w:bottom w:val="none" w:sz="0" w:space="0" w:color="auto"/>
                    <w:right w:val="none" w:sz="0" w:space="0" w:color="auto"/>
                  </w:divBdr>
                </w:div>
                <w:div w:id="627669097">
                  <w:marLeft w:val="0"/>
                  <w:marRight w:val="0"/>
                  <w:marTop w:val="0"/>
                  <w:marBottom w:val="0"/>
                  <w:divBdr>
                    <w:top w:val="none" w:sz="0" w:space="0" w:color="auto"/>
                    <w:left w:val="none" w:sz="0" w:space="0" w:color="auto"/>
                    <w:bottom w:val="none" w:sz="0" w:space="0" w:color="auto"/>
                    <w:right w:val="none" w:sz="0" w:space="0" w:color="auto"/>
                  </w:divBdr>
                </w:div>
                <w:div w:id="632179236">
                  <w:marLeft w:val="0"/>
                  <w:marRight w:val="0"/>
                  <w:marTop w:val="0"/>
                  <w:marBottom w:val="0"/>
                  <w:divBdr>
                    <w:top w:val="none" w:sz="0" w:space="0" w:color="auto"/>
                    <w:left w:val="none" w:sz="0" w:space="0" w:color="auto"/>
                    <w:bottom w:val="none" w:sz="0" w:space="0" w:color="auto"/>
                    <w:right w:val="none" w:sz="0" w:space="0" w:color="auto"/>
                  </w:divBdr>
                </w:div>
                <w:div w:id="679090616">
                  <w:marLeft w:val="0"/>
                  <w:marRight w:val="0"/>
                  <w:marTop w:val="0"/>
                  <w:marBottom w:val="0"/>
                  <w:divBdr>
                    <w:top w:val="none" w:sz="0" w:space="0" w:color="auto"/>
                    <w:left w:val="none" w:sz="0" w:space="0" w:color="auto"/>
                    <w:bottom w:val="none" w:sz="0" w:space="0" w:color="auto"/>
                    <w:right w:val="none" w:sz="0" w:space="0" w:color="auto"/>
                  </w:divBdr>
                </w:div>
                <w:div w:id="708802509">
                  <w:marLeft w:val="0"/>
                  <w:marRight w:val="0"/>
                  <w:marTop w:val="0"/>
                  <w:marBottom w:val="0"/>
                  <w:divBdr>
                    <w:top w:val="none" w:sz="0" w:space="0" w:color="auto"/>
                    <w:left w:val="none" w:sz="0" w:space="0" w:color="auto"/>
                    <w:bottom w:val="none" w:sz="0" w:space="0" w:color="auto"/>
                    <w:right w:val="none" w:sz="0" w:space="0" w:color="auto"/>
                  </w:divBdr>
                </w:div>
                <w:div w:id="751973090">
                  <w:marLeft w:val="0"/>
                  <w:marRight w:val="0"/>
                  <w:marTop w:val="0"/>
                  <w:marBottom w:val="0"/>
                  <w:divBdr>
                    <w:top w:val="none" w:sz="0" w:space="0" w:color="auto"/>
                    <w:left w:val="none" w:sz="0" w:space="0" w:color="auto"/>
                    <w:bottom w:val="none" w:sz="0" w:space="0" w:color="auto"/>
                    <w:right w:val="none" w:sz="0" w:space="0" w:color="auto"/>
                  </w:divBdr>
                </w:div>
                <w:div w:id="786891443">
                  <w:marLeft w:val="0"/>
                  <w:marRight w:val="0"/>
                  <w:marTop w:val="0"/>
                  <w:marBottom w:val="0"/>
                  <w:divBdr>
                    <w:top w:val="none" w:sz="0" w:space="0" w:color="auto"/>
                    <w:left w:val="none" w:sz="0" w:space="0" w:color="auto"/>
                    <w:bottom w:val="none" w:sz="0" w:space="0" w:color="auto"/>
                    <w:right w:val="none" w:sz="0" w:space="0" w:color="auto"/>
                  </w:divBdr>
                </w:div>
                <w:div w:id="819813427">
                  <w:marLeft w:val="0"/>
                  <w:marRight w:val="0"/>
                  <w:marTop w:val="0"/>
                  <w:marBottom w:val="0"/>
                  <w:divBdr>
                    <w:top w:val="none" w:sz="0" w:space="0" w:color="auto"/>
                    <w:left w:val="none" w:sz="0" w:space="0" w:color="auto"/>
                    <w:bottom w:val="none" w:sz="0" w:space="0" w:color="auto"/>
                    <w:right w:val="none" w:sz="0" w:space="0" w:color="auto"/>
                  </w:divBdr>
                </w:div>
                <w:div w:id="967973955">
                  <w:marLeft w:val="0"/>
                  <w:marRight w:val="0"/>
                  <w:marTop w:val="0"/>
                  <w:marBottom w:val="0"/>
                  <w:divBdr>
                    <w:top w:val="none" w:sz="0" w:space="0" w:color="auto"/>
                    <w:left w:val="none" w:sz="0" w:space="0" w:color="auto"/>
                    <w:bottom w:val="none" w:sz="0" w:space="0" w:color="auto"/>
                    <w:right w:val="none" w:sz="0" w:space="0" w:color="auto"/>
                  </w:divBdr>
                </w:div>
                <w:div w:id="1000498628">
                  <w:marLeft w:val="0"/>
                  <w:marRight w:val="0"/>
                  <w:marTop w:val="0"/>
                  <w:marBottom w:val="0"/>
                  <w:divBdr>
                    <w:top w:val="none" w:sz="0" w:space="0" w:color="auto"/>
                    <w:left w:val="none" w:sz="0" w:space="0" w:color="auto"/>
                    <w:bottom w:val="none" w:sz="0" w:space="0" w:color="auto"/>
                    <w:right w:val="none" w:sz="0" w:space="0" w:color="auto"/>
                  </w:divBdr>
                </w:div>
                <w:div w:id="1031419206">
                  <w:marLeft w:val="0"/>
                  <w:marRight w:val="0"/>
                  <w:marTop w:val="0"/>
                  <w:marBottom w:val="0"/>
                  <w:divBdr>
                    <w:top w:val="none" w:sz="0" w:space="0" w:color="auto"/>
                    <w:left w:val="none" w:sz="0" w:space="0" w:color="auto"/>
                    <w:bottom w:val="none" w:sz="0" w:space="0" w:color="auto"/>
                    <w:right w:val="none" w:sz="0" w:space="0" w:color="auto"/>
                  </w:divBdr>
                </w:div>
                <w:div w:id="1036543805">
                  <w:marLeft w:val="0"/>
                  <w:marRight w:val="0"/>
                  <w:marTop w:val="0"/>
                  <w:marBottom w:val="0"/>
                  <w:divBdr>
                    <w:top w:val="none" w:sz="0" w:space="0" w:color="auto"/>
                    <w:left w:val="none" w:sz="0" w:space="0" w:color="auto"/>
                    <w:bottom w:val="none" w:sz="0" w:space="0" w:color="auto"/>
                    <w:right w:val="none" w:sz="0" w:space="0" w:color="auto"/>
                  </w:divBdr>
                </w:div>
                <w:div w:id="1043405848">
                  <w:marLeft w:val="0"/>
                  <w:marRight w:val="0"/>
                  <w:marTop w:val="0"/>
                  <w:marBottom w:val="0"/>
                  <w:divBdr>
                    <w:top w:val="none" w:sz="0" w:space="0" w:color="auto"/>
                    <w:left w:val="none" w:sz="0" w:space="0" w:color="auto"/>
                    <w:bottom w:val="none" w:sz="0" w:space="0" w:color="auto"/>
                    <w:right w:val="none" w:sz="0" w:space="0" w:color="auto"/>
                  </w:divBdr>
                </w:div>
                <w:div w:id="1078557125">
                  <w:marLeft w:val="0"/>
                  <w:marRight w:val="0"/>
                  <w:marTop w:val="0"/>
                  <w:marBottom w:val="0"/>
                  <w:divBdr>
                    <w:top w:val="none" w:sz="0" w:space="0" w:color="auto"/>
                    <w:left w:val="none" w:sz="0" w:space="0" w:color="auto"/>
                    <w:bottom w:val="none" w:sz="0" w:space="0" w:color="auto"/>
                    <w:right w:val="none" w:sz="0" w:space="0" w:color="auto"/>
                  </w:divBdr>
                </w:div>
                <w:div w:id="1122654070">
                  <w:marLeft w:val="0"/>
                  <w:marRight w:val="0"/>
                  <w:marTop w:val="0"/>
                  <w:marBottom w:val="0"/>
                  <w:divBdr>
                    <w:top w:val="none" w:sz="0" w:space="0" w:color="auto"/>
                    <w:left w:val="none" w:sz="0" w:space="0" w:color="auto"/>
                    <w:bottom w:val="none" w:sz="0" w:space="0" w:color="auto"/>
                    <w:right w:val="none" w:sz="0" w:space="0" w:color="auto"/>
                  </w:divBdr>
                </w:div>
                <w:div w:id="1149710863">
                  <w:marLeft w:val="0"/>
                  <w:marRight w:val="0"/>
                  <w:marTop w:val="0"/>
                  <w:marBottom w:val="0"/>
                  <w:divBdr>
                    <w:top w:val="none" w:sz="0" w:space="0" w:color="auto"/>
                    <w:left w:val="none" w:sz="0" w:space="0" w:color="auto"/>
                    <w:bottom w:val="none" w:sz="0" w:space="0" w:color="auto"/>
                    <w:right w:val="none" w:sz="0" w:space="0" w:color="auto"/>
                  </w:divBdr>
                </w:div>
                <w:div w:id="1171334834">
                  <w:marLeft w:val="0"/>
                  <w:marRight w:val="0"/>
                  <w:marTop w:val="0"/>
                  <w:marBottom w:val="0"/>
                  <w:divBdr>
                    <w:top w:val="none" w:sz="0" w:space="0" w:color="auto"/>
                    <w:left w:val="none" w:sz="0" w:space="0" w:color="auto"/>
                    <w:bottom w:val="none" w:sz="0" w:space="0" w:color="auto"/>
                    <w:right w:val="none" w:sz="0" w:space="0" w:color="auto"/>
                  </w:divBdr>
                </w:div>
                <w:div w:id="1217737738">
                  <w:marLeft w:val="0"/>
                  <w:marRight w:val="0"/>
                  <w:marTop w:val="0"/>
                  <w:marBottom w:val="0"/>
                  <w:divBdr>
                    <w:top w:val="none" w:sz="0" w:space="0" w:color="auto"/>
                    <w:left w:val="none" w:sz="0" w:space="0" w:color="auto"/>
                    <w:bottom w:val="none" w:sz="0" w:space="0" w:color="auto"/>
                    <w:right w:val="none" w:sz="0" w:space="0" w:color="auto"/>
                  </w:divBdr>
                </w:div>
                <w:div w:id="1327828760">
                  <w:marLeft w:val="0"/>
                  <w:marRight w:val="0"/>
                  <w:marTop w:val="0"/>
                  <w:marBottom w:val="0"/>
                  <w:divBdr>
                    <w:top w:val="none" w:sz="0" w:space="0" w:color="auto"/>
                    <w:left w:val="none" w:sz="0" w:space="0" w:color="auto"/>
                    <w:bottom w:val="none" w:sz="0" w:space="0" w:color="auto"/>
                    <w:right w:val="none" w:sz="0" w:space="0" w:color="auto"/>
                  </w:divBdr>
                </w:div>
                <w:div w:id="1337197292">
                  <w:marLeft w:val="0"/>
                  <w:marRight w:val="0"/>
                  <w:marTop w:val="0"/>
                  <w:marBottom w:val="0"/>
                  <w:divBdr>
                    <w:top w:val="none" w:sz="0" w:space="0" w:color="auto"/>
                    <w:left w:val="none" w:sz="0" w:space="0" w:color="auto"/>
                    <w:bottom w:val="none" w:sz="0" w:space="0" w:color="auto"/>
                    <w:right w:val="none" w:sz="0" w:space="0" w:color="auto"/>
                  </w:divBdr>
                </w:div>
                <w:div w:id="1422794236">
                  <w:marLeft w:val="0"/>
                  <w:marRight w:val="0"/>
                  <w:marTop w:val="0"/>
                  <w:marBottom w:val="0"/>
                  <w:divBdr>
                    <w:top w:val="none" w:sz="0" w:space="0" w:color="auto"/>
                    <w:left w:val="none" w:sz="0" w:space="0" w:color="auto"/>
                    <w:bottom w:val="none" w:sz="0" w:space="0" w:color="auto"/>
                    <w:right w:val="none" w:sz="0" w:space="0" w:color="auto"/>
                  </w:divBdr>
                </w:div>
                <w:div w:id="1441223852">
                  <w:marLeft w:val="0"/>
                  <w:marRight w:val="0"/>
                  <w:marTop w:val="0"/>
                  <w:marBottom w:val="0"/>
                  <w:divBdr>
                    <w:top w:val="none" w:sz="0" w:space="0" w:color="auto"/>
                    <w:left w:val="none" w:sz="0" w:space="0" w:color="auto"/>
                    <w:bottom w:val="none" w:sz="0" w:space="0" w:color="auto"/>
                    <w:right w:val="none" w:sz="0" w:space="0" w:color="auto"/>
                  </w:divBdr>
                </w:div>
                <w:div w:id="1480265631">
                  <w:marLeft w:val="0"/>
                  <w:marRight w:val="0"/>
                  <w:marTop w:val="0"/>
                  <w:marBottom w:val="0"/>
                  <w:divBdr>
                    <w:top w:val="none" w:sz="0" w:space="0" w:color="auto"/>
                    <w:left w:val="none" w:sz="0" w:space="0" w:color="auto"/>
                    <w:bottom w:val="none" w:sz="0" w:space="0" w:color="auto"/>
                    <w:right w:val="none" w:sz="0" w:space="0" w:color="auto"/>
                  </w:divBdr>
                </w:div>
                <w:div w:id="1487669650">
                  <w:marLeft w:val="0"/>
                  <w:marRight w:val="0"/>
                  <w:marTop w:val="0"/>
                  <w:marBottom w:val="0"/>
                  <w:divBdr>
                    <w:top w:val="none" w:sz="0" w:space="0" w:color="auto"/>
                    <w:left w:val="none" w:sz="0" w:space="0" w:color="auto"/>
                    <w:bottom w:val="none" w:sz="0" w:space="0" w:color="auto"/>
                    <w:right w:val="none" w:sz="0" w:space="0" w:color="auto"/>
                  </w:divBdr>
                </w:div>
                <w:div w:id="1566522704">
                  <w:marLeft w:val="0"/>
                  <w:marRight w:val="0"/>
                  <w:marTop w:val="0"/>
                  <w:marBottom w:val="0"/>
                  <w:divBdr>
                    <w:top w:val="none" w:sz="0" w:space="0" w:color="auto"/>
                    <w:left w:val="none" w:sz="0" w:space="0" w:color="auto"/>
                    <w:bottom w:val="none" w:sz="0" w:space="0" w:color="auto"/>
                    <w:right w:val="none" w:sz="0" w:space="0" w:color="auto"/>
                  </w:divBdr>
                </w:div>
                <w:div w:id="1574582294">
                  <w:marLeft w:val="0"/>
                  <w:marRight w:val="0"/>
                  <w:marTop w:val="0"/>
                  <w:marBottom w:val="0"/>
                  <w:divBdr>
                    <w:top w:val="none" w:sz="0" w:space="0" w:color="auto"/>
                    <w:left w:val="none" w:sz="0" w:space="0" w:color="auto"/>
                    <w:bottom w:val="none" w:sz="0" w:space="0" w:color="auto"/>
                    <w:right w:val="none" w:sz="0" w:space="0" w:color="auto"/>
                  </w:divBdr>
                </w:div>
                <w:div w:id="1609971405">
                  <w:marLeft w:val="0"/>
                  <w:marRight w:val="0"/>
                  <w:marTop w:val="0"/>
                  <w:marBottom w:val="0"/>
                  <w:divBdr>
                    <w:top w:val="none" w:sz="0" w:space="0" w:color="auto"/>
                    <w:left w:val="none" w:sz="0" w:space="0" w:color="auto"/>
                    <w:bottom w:val="none" w:sz="0" w:space="0" w:color="auto"/>
                    <w:right w:val="none" w:sz="0" w:space="0" w:color="auto"/>
                  </w:divBdr>
                </w:div>
                <w:div w:id="1642154197">
                  <w:marLeft w:val="0"/>
                  <w:marRight w:val="0"/>
                  <w:marTop w:val="0"/>
                  <w:marBottom w:val="0"/>
                  <w:divBdr>
                    <w:top w:val="none" w:sz="0" w:space="0" w:color="auto"/>
                    <w:left w:val="none" w:sz="0" w:space="0" w:color="auto"/>
                    <w:bottom w:val="none" w:sz="0" w:space="0" w:color="auto"/>
                    <w:right w:val="none" w:sz="0" w:space="0" w:color="auto"/>
                  </w:divBdr>
                </w:div>
                <w:div w:id="1657299514">
                  <w:marLeft w:val="0"/>
                  <w:marRight w:val="0"/>
                  <w:marTop w:val="0"/>
                  <w:marBottom w:val="0"/>
                  <w:divBdr>
                    <w:top w:val="none" w:sz="0" w:space="0" w:color="auto"/>
                    <w:left w:val="none" w:sz="0" w:space="0" w:color="auto"/>
                    <w:bottom w:val="none" w:sz="0" w:space="0" w:color="auto"/>
                    <w:right w:val="none" w:sz="0" w:space="0" w:color="auto"/>
                  </w:divBdr>
                </w:div>
                <w:div w:id="1660620638">
                  <w:marLeft w:val="0"/>
                  <w:marRight w:val="0"/>
                  <w:marTop w:val="0"/>
                  <w:marBottom w:val="0"/>
                  <w:divBdr>
                    <w:top w:val="none" w:sz="0" w:space="0" w:color="auto"/>
                    <w:left w:val="none" w:sz="0" w:space="0" w:color="auto"/>
                    <w:bottom w:val="none" w:sz="0" w:space="0" w:color="auto"/>
                    <w:right w:val="none" w:sz="0" w:space="0" w:color="auto"/>
                  </w:divBdr>
                </w:div>
                <w:div w:id="1683580270">
                  <w:marLeft w:val="0"/>
                  <w:marRight w:val="0"/>
                  <w:marTop w:val="0"/>
                  <w:marBottom w:val="0"/>
                  <w:divBdr>
                    <w:top w:val="none" w:sz="0" w:space="0" w:color="auto"/>
                    <w:left w:val="none" w:sz="0" w:space="0" w:color="auto"/>
                    <w:bottom w:val="none" w:sz="0" w:space="0" w:color="auto"/>
                    <w:right w:val="none" w:sz="0" w:space="0" w:color="auto"/>
                  </w:divBdr>
                </w:div>
                <w:div w:id="1687293070">
                  <w:marLeft w:val="0"/>
                  <w:marRight w:val="0"/>
                  <w:marTop w:val="0"/>
                  <w:marBottom w:val="0"/>
                  <w:divBdr>
                    <w:top w:val="none" w:sz="0" w:space="0" w:color="auto"/>
                    <w:left w:val="none" w:sz="0" w:space="0" w:color="auto"/>
                    <w:bottom w:val="none" w:sz="0" w:space="0" w:color="auto"/>
                    <w:right w:val="none" w:sz="0" w:space="0" w:color="auto"/>
                  </w:divBdr>
                </w:div>
                <w:div w:id="1730305207">
                  <w:marLeft w:val="0"/>
                  <w:marRight w:val="0"/>
                  <w:marTop w:val="0"/>
                  <w:marBottom w:val="0"/>
                  <w:divBdr>
                    <w:top w:val="none" w:sz="0" w:space="0" w:color="auto"/>
                    <w:left w:val="none" w:sz="0" w:space="0" w:color="auto"/>
                    <w:bottom w:val="none" w:sz="0" w:space="0" w:color="auto"/>
                    <w:right w:val="none" w:sz="0" w:space="0" w:color="auto"/>
                  </w:divBdr>
                </w:div>
                <w:div w:id="1733312575">
                  <w:marLeft w:val="0"/>
                  <w:marRight w:val="0"/>
                  <w:marTop w:val="0"/>
                  <w:marBottom w:val="0"/>
                  <w:divBdr>
                    <w:top w:val="none" w:sz="0" w:space="0" w:color="auto"/>
                    <w:left w:val="none" w:sz="0" w:space="0" w:color="auto"/>
                    <w:bottom w:val="none" w:sz="0" w:space="0" w:color="auto"/>
                    <w:right w:val="none" w:sz="0" w:space="0" w:color="auto"/>
                  </w:divBdr>
                </w:div>
                <w:div w:id="1801537428">
                  <w:marLeft w:val="0"/>
                  <w:marRight w:val="0"/>
                  <w:marTop w:val="0"/>
                  <w:marBottom w:val="0"/>
                  <w:divBdr>
                    <w:top w:val="none" w:sz="0" w:space="0" w:color="auto"/>
                    <w:left w:val="none" w:sz="0" w:space="0" w:color="auto"/>
                    <w:bottom w:val="none" w:sz="0" w:space="0" w:color="auto"/>
                    <w:right w:val="none" w:sz="0" w:space="0" w:color="auto"/>
                  </w:divBdr>
                </w:div>
                <w:div w:id="1914510608">
                  <w:marLeft w:val="0"/>
                  <w:marRight w:val="0"/>
                  <w:marTop w:val="0"/>
                  <w:marBottom w:val="0"/>
                  <w:divBdr>
                    <w:top w:val="none" w:sz="0" w:space="0" w:color="auto"/>
                    <w:left w:val="none" w:sz="0" w:space="0" w:color="auto"/>
                    <w:bottom w:val="none" w:sz="0" w:space="0" w:color="auto"/>
                    <w:right w:val="none" w:sz="0" w:space="0" w:color="auto"/>
                  </w:divBdr>
                </w:div>
                <w:div w:id="1920402854">
                  <w:marLeft w:val="0"/>
                  <w:marRight w:val="0"/>
                  <w:marTop w:val="0"/>
                  <w:marBottom w:val="0"/>
                  <w:divBdr>
                    <w:top w:val="none" w:sz="0" w:space="0" w:color="auto"/>
                    <w:left w:val="none" w:sz="0" w:space="0" w:color="auto"/>
                    <w:bottom w:val="none" w:sz="0" w:space="0" w:color="auto"/>
                    <w:right w:val="none" w:sz="0" w:space="0" w:color="auto"/>
                  </w:divBdr>
                </w:div>
                <w:div w:id="1959145138">
                  <w:marLeft w:val="0"/>
                  <w:marRight w:val="0"/>
                  <w:marTop w:val="0"/>
                  <w:marBottom w:val="0"/>
                  <w:divBdr>
                    <w:top w:val="none" w:sz="0" w:space="0" w:color="auto"/>
                    <w:left w:val="none" w:sz="0" w:space="0" w:color="auto"/>
                    <w:bottom w:val="none" w:sz="0" w:space="0" w:color="auto"/>
                    <w:right w:val="none" w:sz="0" w:space="0" w:color="auto"/>
                  </w:divBdr>
                </w:div>
                <w:div w:id="2003701041">
                  <w:marLeft w:val="0"/>
                  <w:marRight w:val="0"/>
                  <w:marTop w:val="0"/>
                  <w:marBottom w:val="0"/>
                  <w:divBdr>
                    <w:top w:val="none" w:sz="0" w:space="0" w:color="auto"/>
                    <w:left w:val="none" w:sz="0" w:space="0" w:color="auto"/>
                    <w:bottom w:val="none" w:sz="0" w:space="0" w:color="auto"/>
                    <w:right w:val="none" w:sz="0" w:space="0" w:color="auto"/>
                  </w:divBdr>
                </w:div>
                <w:div w:id="2005745675">
                  <w:marLeft w:val="0"/>
                  <w:marRight w:val="0"/>
                  <w:marTop w:val="0"/>
                  <w:marBottom w:val="0"/>
                  <w:divBdr>
                    <w:top w:val="none" w:sz="0" w:space="0" w:color="auto"/>
                    <w:left w:val="none" w:sz="0" w:space="0" w:color="auto"/>
                    <w:bottom w:val="none" w:sz="0" w:space="0" w:color="auto"/>
                    <w:right w:val="none" w:sz="0" w:space="0" w:color="auto"/>
                  </w:divBdr>
                </w:div>
                <w:div w:id="2012642392">
                  <w:marLeft w:val="0"/>
                  <w:marRight w:val="0"/>
                  <w:marTop w:val="0"/>
                  <w:marBottom w:val="0"/>
                  <w:divBdr>
                    <w:top w:val="none" w:sz="0" w:space="0" w:color="auto"/>
                    <w:left w:val="none" w:sz="0" w:space="0" w:color="auto"/>
                    <w:bottom w:val="none" w:sz="0" w:space="0" w:color="auto"/>
                    <w:right w:val="none" w:sz="0" w:space="0" w:color="auto"/>
                  </w:divBdr>
                </w:div>
                <w:div w:id="2017464706">
                  <w:marLeft w:val="0"/>
                  <w:marRight w:val="0"/>
                  <w:marTop w:val="0"/>
                  <w:marBottom w:val="0"/>
                  <w:divBdr>
                    <w:top w:val="none" w:sz="0" w:space="0" w:color="auto"/>
                    <w:left w:val="none" w:sz="0" w:space="0" w:color="auto"/>
                    <w:bottom w:val="none" w:sz="0" w:space="0" w:color="auto"/>
                    <w:right w:val="none" w:sz="0" w:space="0" w:color="auto"/>
                  </w:divBdr>
                </w:div>
                <w:div w:id="2042195400">
                  <w:marLeft w:val="0"/>
                  <w:marRight w:val="0"/>
                  <w:marTop w:val="0"/>
                  <w:marBottom w:val="0"/>
                  <w:divBdr>
                    <w:top w:val="none" w:sz="0" w:space="0" w:color="auto"/>
                    <w:left w:val="none" w:sz="0" w:space="0" w:color="auto"/>
                    <w:bottom w:val="none" w:sz="0" w:space="0" w:color="auto"/>
                    <w:right w:val="none" w:sz="0" w:space="0" w:color="auto"/>
                  </w:divBdr>
                </w:div>
                <w:div w:id="2071414706">
                  <w:marLeft w:val="0"/>
                  <w:marRight w:val="0"/>
                  <w:marTop w:val="0"/>
                  <w:marBottom w:val="0"/>
                  <w:divBdr>
                    <w:top w:val="none" w:sz="0" w:space="0" w:color="auto"/>
                    <w:left w:val="none" w:sz="0" w:space="0" w:color="auto"/>
                    <w:bottom w:val="none" w:sz="0" w:space="0" w:color="auto"/>
                    <w:right w:val="none" w:sz="0" w:space="0" w:color="auto"/>
                  </w:divBdr>
                </w:div>
                <w:div w:id="2079207186">
                  <w:marLeft w:val="0"/>
                  <w:marRight w:val="0"/>
                  <w:marTop w:val="0"/>
                  <w:marBottom w:val="0"/>
                  <w:divBdr>
                    <w:top w:val="none" w:sz="0" w:space="0" w:color="auto"/>
                    <w:left w:val="none" w:sz="0" w:space="0" w:color="auto"/>
                    <w:bottom w:val="none" w:sz="0" w:space="0" w:color="auto"/>
                    <w:right w:val="none" w:sz="0" w:space="0" w:color="auto"/>
                  </w:divBdr>
                </w:div>
                <w:div w:id="20937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985">
      <w:bodyDiv w:val="1"/>
      <w:marLeft w:val="0"/>
      <w:marRight w:val="0"/>
      <w:marTop w:val="0"/>
      <w:marBottom w:val="0"/>
      <w:divBdr>
        <w:top w:val="none" w:sz="0" w:space="0" w:color="auto"/>
        <w:left w:val="none" w:sz="0" w:space="0" w:color="auto"/>
        <w:bottom w:val="none" w:sz="0" w:space="0" w:color="auto"/>
        <w:right w:val="none" w:sz="0" w:space="0" w:color="auto"/>
      </w:divBdr>
      <w:divsChild>
        <w:div w:id="1019046883">
          <w:marLeft w:val="0"/>
          <w:marRight w:val="0"/>
          <w:marTop w:val="0"/>
          <w:marBottom w:val="0"/>
          <w:divBdr>
            <w:top w:val="none" w:sz="0" w:space="0" w:color="auto"/>
            <w:left w:val="none" w:sz="0" w:space="0" w:color="auto"/>
            <w:bottom w:val="none" w:sz="0" w:space="0" w:color="auto"/>
            <w:right w:val="none" w:sz="0" w:space="0" w:color="auto"/>
          </w:divBdr>
          <w:divsChild>
            <w:div w:id="218978745">
              <w:marLeft w:val="0"/>
              <w:marRight w:val="0"/>
              <w:marTop w:val="0"/>
              <w:marBottom w:val="0"/>
              <w:divBdr>
                <w:top w:val="none" w:sz="0" w:space="0" w:color="auto"/>
                <w:left w:val="none" w:sz="0" w:space="0" w:color="auto"/>
                <w:bottom w:val="none" w:sz="0" w:space="0" w:color="auto"/>
                <w:right w:val="none" w:sz="0" w:space="0" w:color="auto"/>
              </w:divBdr>
              <w:divsChild>
                <w:div w:id="3090796">
                  <w:marLeft w:val="0"/>
                  <w:marRight w:val="0"/>
                  <w:marTop w:val="0"/>
                  <w:marBottom w:val="0"/>
                  <w:divBdr>
                    <w:top w:val="none" w:sz="0" w:space="0" w:color="auto"/>
                    <w:left w:val="none" w:sz="0" w:space="0" w:color="auto"/>
                    <w:bottom w:val="none" w:sz="0" w:space="0" w:color="auto"/>
                    <w:right w:val="none" w:sz="0" w:space="0" w:color="auto"/>
                  </w:divBdr>
                </w:div>
                <w:div w:id="3093561">
                  <w:marLeft w:val="0"/>
                  <w:marRight w:val="0"/>
                  <w:marTop w:val="0"/>
                  <w:marBottom w:val="0"/>
                  <w:divBdr>
                    <w:top w:val="none" w:sz="0" w:space="0" w:color="auto"/>
                    <w:left w:val="none" w:sz="0" w:space="0" w:color="auto"/>
                    <w:bottom w:val="none" w:sz="0" w:space="0" w:color="auto"/>
                    <w:right w:val="none" w:sz="0" w:space="0" w:color="auto"/>
                  </w:divBdr>
                </w:div>
                <w:div w:id="52513347">
                  <w:marLeft w:val="0"/>
                  <w:marRight w:val="0"/>
                  <w:marTop w:val="0"/>
                  <w:marBottom w:val="0"/>
                  <w:divBdr>
                    <w:top w:val="none" w:sz="0" w:space="0" w:color="auto"/>
                    <w:left w:val="none" w:sz="0" w:space="0" w:color="auto"/>
                    <w:bottom w:val="none" w:sz="0" w:space="0" w:color="auto"/>
                    <w:right w:val="none" w:sz="0" w:space="0" w:color="auto"/>
                  </w:divBdr>
                </w:div>
                <w:div w:id="64422070">
                  <w:marLeft w:val="0"/>
                  <w:marRight w:val="0"/>
                  <w:marTop w:val="0"/>
                  <w:marBottom w:val="0"/>
                  <w:divBdr>
                    <w:top w:val="none" w:sz="0" w:space="0" w:color="auto"/>
                    <w:left w:val="none" w:sz="0" w:space="0" w:color="auto"/>
                    <w:bottom w:val="none" w:sz="0" w:space="0" w:color="auto"/>
                    <w:right w:val="none" w:sz="0" w:space="0" w:color="auto"/>
                  </w:divBdr>
                </w:div>
                <w:div w:id="144981308">
                  <w:marLeft w:val="0"/>
                  <w:marRight w:val="0"/>
                  <w:marTop w:val="0"/>
                  <w:marBottom w:val="0"/>
                  <w:divBdr>
                    <w:top w:val="none" w:sz="0" w:space="0" w:color="auto"/>
                    <w:left w:val="none" w:sz="0" w:space="0" w:color="auto"/>
                    <w:bottom w:val="none" w:sz="0" w:space="0" w:color="auto"/>
                    <w:right w:val="none" w:sz="0" w:space="0" w:color="auto"/>
                  </w:divBdr>
                </w:div>
                <w:div w:id="227424269">
                  <w:marLeft w:val="0"/>
                  <w:marRight w:val="0"/>
                  <w:marTop w:val="0"/>
                  <w:marBottom w:val="0"/>
                  <w:divBdr>
                    <w:top w:val="none" w:sz="0" w:space="0" w:color="auto"/>
                    <w:left w:val="none" w:sz="0" w:space="0" w:color="auto"/>
                    <w:bottom w:val="none" w:sz="0" w:space="0" w:color="auto"/>
                    <w:right w:val="none" w:sz="0" w:space="0" w:color="auto"/>
                  </w:divBdr>
                </w:div>
                <w:div w:id="268465593">
                  <w:marLeft w:val="0"/>
                  <w:marRight w:val="0"/>
                  <w:marTop w:val="0"/>
                  <w:marBottom w:val="0"/>
                  <w:divBdr>
                    <w:top w:val="none" w:sz="0" w:space="0" w:color="auto"/>
                    <w:left w:val="none" w:sz="0" w:space="0" w:color="auto"/>
                    <w:bottom w:val="none" w:sz="0" w:space="0" w:color="auto"/>
                    <w:right w:val="none" w:sz="0" w:space="0" w:color="auto"/>
                  </w:divBdr>
                </w:div>
                <w:div w:id="298462342">
                  <w:marLeft w:val="0"/>
                  <w:marRight w:val="0"/>
                  <w:marTop w:val="0"/>
                  <w:marBottom w:val="0"/>
                  <w:divBdr>
                    <w:top w:val="none" w:sz="0" w:space="0" w:color="auto"/>
                    <w:left w:val="none" w:sz="0" w:space="0" w:color="auto"/>
                    <w:bottom w:val="none" w:sz="0" w:space="0" w:color="auto"/>
                    <w:right w:val="none" w:sz="0" w:space="0" w:color="auto"/>
                  </w:divBdr>
                </w:div>
                <w:div w:id="421410535">
                  <w:marLeft w:val="0"/>
                  <w:marRight w:val="0"/>
                  <w:marTop w:val="0"/>
                  <w:marBottom w:val="0"/>
                  <w:divBdr>
                    <w:top w:val="none" w:sz="0" w:space="0" w:color="auto"/>
                    <w:left w:val="none" w:sz="0" w:space="0" w:color="auto"/>
                    <w:bottom w:val="none" w:sz="0" w:space="0" w:color="auto"/>
                    <w:right w:val="none" w:sz="0" w:space="0" w:color="auto"/>
                  </w:divBdr>
                </w:div>
                <w:div w:id="454444779">
                  <w:marLeft w:val="0"/>
                  <w:marRight w:val="0"/>
                  <w:marTop w:val="0"/>
                  <w:marBottom w:val="0"/>
                  <w:divBdr>
                    <w:top w:val="none" w:sz="0" w:space="0" w:color="auto"/>
                    <w:left w:val="none" w:sz="0" w:space="0" w:color="auto"/>
                    <w:bottom w:val="none" w:sz="0" w:space="0" w:color="auto"/>
                    <w:right w:val="none" w:sz="0" w:space="0" w:color="auto"/>
                  </w:divBdr>
                </w:div>
                <w:div w:id="571889358">
                  <w:marLeft w:val="0"/>
                  <w:marRight w:val="0"/>
                  <w:marTop w:val="0"/>
                  <w:marBottom w:val="0"/>
                  <w:divBdr>
                    <w:top w:val="none" w:sz="0" w:space="0" w:color="auto"/>
                    <w:left w:val="none" w:sz="0" w:space="0" w:color="auto"/>
                    <w:bottom w:val="none" w:sz="0" w:space="0" w:color="auto"/>
                    <w:right w:val="none" w:sz="0" w:space="0" w:color="auto"/>
                  </w:divBdr>
                </w:div>
                <w:div w:id="661392559">
                  <w:marLeft w:val="0"/>
                  <w:marRight w:val="0"/>
                  <w:marTop w:val="0"/>
                  <w:marBottom w:val="0"/>
                  <w:divBdr>
                    <w:top w:val="none" w:sz="0" w:space="0" w:color="auto"/>
                    <w:left w:val="none" w:sz="0" w:space="0" w:color="auto"/>
                    <w:bottom w:val="none" w:sz="0" w:space="0" w:color="auto"/>
                    <w:right w:val="none" w:sz="0" w:space="0" w:color="auto"/>
                  </w:divBdr>
                </w:div>
                <w:div w:id="670255419">
                  <w:marLeft w:val="0"/>
                  <w:marRight w:val="0"/>
                  <w:marTop w:val="0"/>
                  <w:marBottom w:val="0"/>
                  <w:divBdr>
                    <w:top w:val="none" w:sz="0" w:space="0" w:color="auto"/>
                    <w:left w:val="none" w:sz="0" w:space="0" w:color="auto"/>
                    <w:bottom w:val="none" w:sz="0" w:space="0" w:color="auto"/>
                    <w:right w:val="none" w:sz="0" w:space="0" w:color="auto"/>
                  </w:divBdr>
                </w:div>
                <w:div w:id="682631291">
                  <w:marLeft w:val="0"/>
                  <w:marRight w:val="0"/>
                  <w:marTop w:val="0"/>
                  <w:marBottom w:val="0"/>
                  <w:divBdr>
                    <w:top w:val="none" w:sz="0" w:space="0" w:color="auto"/>
                    <w:left w:val="none" w:sz="0" w:space="0" w:color="auto"/>
                    <w:bottom w:val="none" w:sz="0" w:space="0" w:color="auto"/>
                    <w:right w:val="none" w:sz="0" w:space="0" w:color="auto"/>
                  </w:divBdr>
                </w:div>
                <w:div w:id="711273730">
                  <w:marLeft w:val="0"/>
                  <w:marRight w:val="0"/>
                  <w:marTop w:val="0"/>
                  <w:marBottom w:val="0"/>
                  <w:divBdr>
                    <w:top w:val="none" w:sz="0" w:space="0" w:color="auto"/>
                    <w:left w:val="none" w:sz="0" w:space="0" w:color="auto"/>
                    <w:bottom w:val="none" w:sz="0" w:space="0" w:color="auto"/>
                    <w:right w:val="none" w:sz="0" w:space="0" w:color="auto"/>
                  </w:divBdr>
                </w:div>
                <w:div w:id="756948061">
                  <w:marLeft w:val="0"/>
                  <w:marRight w:val="0"/>
                  <w:marTop w:val="0"/>
                  <w:marBottom w:val="0"/>
                  <w:divBdr>
                    <w:top w:val="none" w:sz="0" w:space="0" w:color="auto"/>
                    <w:left w:val="none" w:sz="0" w:space="0" w:color="auto"/>
                    <w:bottom w:val="none" w:sz="0" w:space="0" w:color="auto"/>
                    <w:right w:val="none" w:sz="0" w:space="0" w:color="auto"/>
                  </w:divBdr>
                </w:div>
                <w:div w:id="775100900">
                  <w:marLeft w:val="0"/>
                  <w:marRight w:val="0"/>
                  <w:marTop w:val="0"/>
                  <w:marBottom w:val="0"/>
                  <w:divBdr>
                    <w:top w:val="none" w:sz="0" w:space="0" w:color="auto"/>
                    <w:left w:val="none" w:sz="0" w:space="0" w:color="auto"/>
                    <w:bottom w:val="none" w:sz="0" w:space="0" w:color="auto"/>
                    <w:right w:val="none" w:sz="0" w:space="0" w:color="auto"/>
                  </w:divBdr>
                </w:div>
                <w:div w:id="788741349">
                  <w:marLeft w:val="0"/>
                  <w:marRight w:val="0"/>
                  <w:marTop w:val="0"/>
                  <w:marBottom w:val="0"/>
                  <w:divBdr>
                    <w:top w:val="none" w:sz="0" w:space="0" w:color="auto"/>
                    <w:left w:val="none" w:sz="0" w:space="0" w:color="auto"/>
                    <w:bottom w:val="none" w:sz="0" w:space="0" w:color="auto"/>
                    <w:right w:val="none" w:sz="0" w:space="0" w:color="auto"/>
                  </w:divBdr>
                </w:div>
                <w:div w:id="890114876">
                  <w:marLeft w:val="0"/>
                  <w:marRight w:val="0"/>
                  <w:marTop w:val="0"/>
                  <w:marBottom w:val="0"/>
                  <w:divBdr>
                    <w:top w:val="none" w:sz="0" w:space="0" w:color="auto"/>
                    <w:left w:val="none" w:sz="0" w:space="0" w:color="auto"/>
                    <w:bottom w:val="none" w:sz="0" w:space="0" w:color="auto"/>
                    <w:right w:val="none" w:sz="0" w:space="0" w:color="auto"/>
                  </w:divBdr>
                </w:div>
                <w:div w:id="890504738">
                  <w:marLeft w:val="0"/>
                  <w:marRight w:val="0"/>
                  <w:marTop w:val="0"/>
                  <w:marBottom w:val="0"/>
                  <w:divBdr>
                    <w:top w:val="none" w:sz="0" w:space="0" w:color="auto"/>
                    <w:left w:val="none" w:sz="0" w:space="0" w:color="auto"/>
                    <w:bottom w:val="none" w:sz="0" w:space="0" w:color="auto"/>
                    <w:right w:val="none" w:sz="0" w:space="0" w:color="auto"/>
                  </w:divBdr>
                </w:div>
                <w:div w:id="890922454">
                  <w:marLeft w:val="0"/>
                  <w:marRight w:val="0"/>
                  <w:marTop w:val="0"/>
                  <w:marBottom w:val="0"/>
                  <w:divBdr>
                    <w:top w:val="none" w:sz="0" w:space="0" w:color="auto"/>
                    <w:left w:val="none" w:sz="0" w:space="0" w:color="auto"/>
                    <w:bottom w:val="none" w:sz="0" w:space="0" w:color="auto"/>
                    <w:right w:val="none" w:sz="0" w:space="0" w:color="auto"/>
                  </w:divBdr>
                </w:div>
                <w:div w:id="939482914">
                  <w:marLeft w:val="0"/>
                  <w:marRight w:val="0"/>
                  <w:marTop w:val="0"/>
                  <w:marBottom w:val="0"/>
                  <w:divBdr>
                    <w:top w:val="none" w:sz="0" w:space="0" w:color="auto"/>
                    <w:left w:val="none" w:sz="0" w:space="0" w:color="auto"/>
                    <w:bottom w:val="none" w:sz="0" w:space="0" w:color="auto"/>
                    <w:right w:val="none" w:sz="0" w:space="0" w:color="auto"/>
                  </w:divBdr>
                </w:div>
                <w:div w:id="958992487">
                  <w:marLeft w:val="0"/>
                  <w:marRight w:val="0"/>
                  <w:marTop w:val="0"/>
                  <w:marBottom w:val="0"/>
                  <w:divBdr>
                    <w:top w:val="none" w:sz="0" w:space="0" w:color="auto"/>
                    <w:left w:val="none" w:sz="0" w:space="0" w:color="auto"/>
                    <w:bottom w:val="none" w:sz="0" w:space="0" w:color="auto"/>
                    <w:right w:val="none" w:sz="0" w:space="0" w:color="auto"/>
                  </w:divBdr>
                </w:div>
                <w:div w:id="967201102">
                  <w:marLeft w:val="0"/>
                  <w:marRight w:val="0"/>
                  <w:marTop w:val="0"/>
                  <w:marBottom w:val="0"/>
                  <w:divBdr>
                    <w:top w:val="none" w:sz="0" w:space="0" w:color="auto"/>
                    <w:left w:val="none" w:sz="0" w:space="0" w:color="auto"/>
                    <w:bottom w:val="none" w:sz="0" w:space="0" w:color="auto"/>
                    <w:right w:val="none" w:sz="0" w:space="0" w:color="auto"/>
                  </w:divBdr>
                </w:div>
                <w:div w:id="1005477095">
                  <w:marLeft w:val="0"/>
                  <w:marRight w:val="0"/>
                  <w:marTop w:val="0"/>
                  <w:marBottom w:val="0"/>
                  <w:divBdr>
                    <w:top w:val="none" w:sz="0" w:space="0" w:color="auto"/>
                    <w:left w:val="none" w:sz="0" w:space="0" w:color="auto"/>
                    <w:bottom w:val="none" w:sz="0" w:space="0" w:color="auto"/>
                    <w:right w:val="none" w:sz="0" w:space="0" w:color="auto"/>
                  </w:divBdr>
                </w:div>
                <w:div w:id="1022970437">
                  <w:marLeft w:val="0"/>
                  <w:marRight w:val="0"/>
                  <w:marTop w:val="0"/>
                  <w:marBottom w:val="0"/>
                  <w:divBdr>
                    <w:top w:val="none" w:sz="0" w:space="0" w:color="auto"/>
                    <w:left w:val="none" w:sz="0" w:space="0" w:color="auto"/>
                    <w:bottom w:val="none" w:sz="0" w:space="0" w:color="auto"/>
                    <w:right w:val="none" w:sz="0" w:space="0" w:color="auto"/>
                  </w:divBdr>
                </w:div>
                <w:div w:id="1054816839">
                  <w:marLeft w:val="0"/>
                  <w:marRight w:val="0"/>
                  <w:marTop w:val="0"/>
                  <w:marBottom w:val="0"/>
                  <w:divBdr>
                    <w:top w:val="none" w:sz="0" w:space="0" w:color="auto"/>
                    <w:left w:val="none" w:sz="0" w:space="0" w:color="auto"/>
                    <w:bottom w:val="none" w:sz="0" w:space="0" w:color="auto"/>
                    <w:right w:val="none" w:sz="0" w:space="0" w:color="auto"/>
                  </w:divBdr>
                </w:div>
                <w:div w:id="1055353562">
                  <w:marLeft w:val="0"/>
                  <w:marRight w:val="0"/>
                  <w:marTop w:val="0"/>
                  <w:marBottom w:val="0"/>
                  <w:divBdr>
                    <w:top w:val="none" w:sz="0" w:space="0" w:color="auto"/>
                    <w:left w:val="none" w:sz="0" w:space="0" w:color="auto"/>
                    <w:bottom w:val="none" w:sz="0" w:space="0" w:color="auto"/>
                    <w:right w:val="none" w:sz="0" w:space="0" w:color="auto"/>
                  </w:divBdr>
                </w:div>
                <w:div w:id="1063530066">
                  <w:marLeft w:val="0"/>
                  <w:marRight w:val="0"/>
                  <w:marTop w:val="0"/>
                  <w:marBottom w:val="0"/>
                  <w:divBdr>
                    <w:top w:val="none" w:sz="0" w:space="0" w:color="auto"/>
                    <w:left w:val="none" w:sz="0" w:space="0" w:color="auto"/>
                    <w:bottom w:val="none" w:sz="0" w:space="0" w:color="auto"/>
                    <w:right w:val="none" w:sz="0" w:space="0" w:color="auto"/>
                  </w:divBdr>
                </w:div>
                <w:div w:id="1074821108">
                  <w:marLeft w:val="0"/>
                  <w:marRight w:val="0"/>
                  <w:marTop w:val="0"/>
                  <w:marBottom w:val="0"/>
                  <w:divBdr>
                    <w:top w:val="none" w:sz="0" w:space="0" w:color="auto"/>
                    <w:left w:val="none" w:sz="0" w:space="0" w:color="auto"/>
                    <w:bottom w:val="none" w:sz="0" w:space="0" w:color="auto"/>
                    <w:right w:val="none" w:sz="0" w:space="0" w:color="auto"/>
                  </w:divBdr>
                </w:div>
                <w:div w:id="1118986966">
                  <w:marLeft w:val="0"/>
                  <w:marRight w:val="0"/>
                  <w:marTop w:val="0"/>
                  <w:marBottom w:val="0"/>
                  <w:divBdr>
                    <w:top w:val="none" w:sz="0" w:space="0" w:color="auto"/>
                    <w:left w:val="none" w:sz="0" w:space="0" w:color="auto"/>
                    <w:bottom w:val="none" w:sz="0" w:space="0" w:color="auto"/>
                    <w:right w:val="none" w:sz="0" w:space="0" w:color="auto"/>
                  </w:divBdr>
                </w:div>
                <w:div w:id="1226181613">
                  <w:marLeft w:val="0"/>
                  <w:marRight w:val="0"/>
                  <w:marTop w:val="0"/>
                  <w:marBottom w:val="0"/>
                  <w:divBdr>
                    <w:top w:val="none" w:sz="0" w:space="0" w:color="auto"/>
                    <w:left w:val="none" w:sz="0" w:space="0" w:color="auto"/>
                    <w:bottom w:val="none" w:sz="0" w:space="0" w:color="auto"/>
                    <w:right w:val="none" w:sz="0" w:space="0" w:color="auto"/>
                  </w:divBdr>
                </w:div>
                <w:div w:id="1228151092">
                  <w:marLeft w:val="0"/>
                  <w:marRight w:val="0"/>
                  <w:marTop w:val="0"/>
                  <w:marBottom w:val="0"/>
                  <w:divBdr>
                    <w:top w:val="none" w:sz="0" w:space="0" w:color="auto"/>
                    <w:left w:val="none" w:sz="0" w:space="0" w:color="auto"/>
                    <w:bottom w:val="none" w:sz="0" w:space="0" w:color="auto"/>
                    <w:right w:val="none" w:sz="0" w:space="0" w:color="auto"/>
                  </w:divBdr>
                </w:div>
                <w:div w:id="1230966967">
                  <w:marLeft w:val="0"/>
                  <w:marRight w:val="0"/>
                  <w:marTop w:val="0"/>
                  <w:marBottom w:val="0"/>
                  <w:divBdr>
                    <w:top w:val="none" w:sz="0" w:space="0" w:color="auto"/>
                    <w:left w:val="none" w:sz="0" w:space="0" w:color="auto"/>
                    <w:bottom w:val="none" w:sz="0" w:space="0" w:color="auto"/>
                    <w:right w:val="none" w:sz="0" w:space="0" w:color="auto"/>
                  </w:divBdr>
                </w:div>
                <w:div w:id="1233466847">
                  <w:marLeft w:val="0"/>
                  <w:marRight w:val="0"/>
                  <w:marTop w:val="0"/>
                  <w:marBottom w:val="0"/>
                  <w:divBdr>
                    <w:top w:val="none" w:sz="0" w:space="0" w:color="auto"/>
                    <w:left w:val="none" w:sz="0" w:space="0" w:color="auto"/>
                    <w:bottom w:val="none" w:sz="0" w:space="0" w:color="auto"/>
                    <w:right w:val="none" w:sz="0" w:space="0" w:color="auto"/>
                  </w:divBdr>
                </w:div>
                <w:div w:id="1300652969">
                  <w:marLeft w:val="0"/>
                  <w:marRight w:val="0"/>
                  <w:marTop w:val="0"/>
                  <w:marBottom w:val="0"/>
                  <w:divBdr>
                    <w:top w:val="none" w:sz="0" w:space="0" w:color="auto"/>
                    <w:left w:val="none" w:sz="0" w:space="0" w:color="auto"/>
                    <w:bottom w:val="none" w:sz="0" w:space="0" w:color="auto"/>
                    <w:right w:val="none" w:sz="0" w:space="0" w:color="auto"/>
                  </w:divBdr>
                </w:div>
                <w:div w:id="1366826116">
                  <w:marLeft w:val="0"/>
                  <w:marRight w:val="0"/>
                  <w:marTop w:val="0"/>
                  <w:marBottom w:val="0"/>
                  <w:divBdr>
                    <w:top w:val="none" w:sz="0" w:space="0" w:color="auto"/>
                    <w:left w:val="none" w:sz="0" w:space="0" w:color="auto"/>
                    <w:bottom w:val="none" w:sz="0" w:space="0" w:color="auto"/>
                    <w:right w:val="none" w:sz="0" w:space="0" w:color="auto"/>
                  </w:divBdr>
                </w:div>
                <w:div w:id="1371346289">
                  <w:marLeft w:val="0"/>
                  <w:marRight w:val="0"/>
                  <w:marTop w:val="0"/>
                  <w:marBottom w:val="0"/>
                  <w:divBdr>
                    <w:top w:val="none" w:sz="0" w:space="0" w:color="auto"/>
                    <w:left w:val="none" w:sz="0" w:space="0" w:color="auto"/>
                    <w:bottom w:val="none" w:sz="0" w:space="0" w:color="auto"/>
                    <w:right w:val="none" w:sz="0" w:space="0" w:color="auto"/>
                  </w:divBdr>
                </w:div>
                <w:div w:id="1374115559">
                  <w:marLeft w:val="0"/>
                  <w:marRight w:val="0"/>
                  <w:marTop w:val="0"/>
                  <w:marBottom w:val="0"/>
                  <w:divBdr>
                    <w:top w:val="none" w:sz="0" w:space="0" w:color="auto"/>
                    <w:left w:val="none" w:sz="0" w:space="0" w:color="auto"/>
                    <w:bottom w:val="none" w:sz="0" w:space="0" w:color="auto"/>
                    <w:right w:val="none" w:sz="0" w:space="0" w:color="auto"/>
                  </w:divBdr>
                </w:div>
                <w:div w:id="1393697335">
                  <w:marLeft w:val="0"/>
                  <w:marRight w:val="0"/>
                  <w:marTop w:val="0"/>
                  <w:marBottom w:val="0"/>
                  <w:divBdr>
                    <w:top w:val="none" w:sz="0" w:space="0" w:color="auto"/>
                    <w:left w:val="none" w:sz="0" w:space="0" w:color="auto"/>
                    <w:bottom w:val="none" w:sz="0" w:space="0" w:color="auto"/>
                    <w:right w:val="none" w:sz="0" w:space="0" w:color="auto"/>
                  </w:divBdr>
                </w:div>
                <w:div w:id="1436091997">
                  <w:marLeft w:val="0"/>
                  <w:marRight w:val="0"/>
                  <w:marTop w:val="0"/>
                  <w:marBottom w:val="0"/>
                  <w:divBdr>
                    <w:top w:val="none" w:sz="0" w:space="0" w:color="auto"/>
                    <w:left w:val="none" w:sz="0" w:space="0" w:color="auto"/>
                    <w:bottom w:val="none" w:sz="0" w:space="0" w:color="auto"/>
                    <w:right w:val="none" w:sz="0" w:space="0" w:color="auto"/>
                  </w:divBdr>
                </w:div>
                <w:div w:id="1450122240">
                  <w:marLeft w:val="0"/>
                  <w:marRight w:val="0"/>
                  <w:marTop w:val="0"/>
                  <w:marBottom w:val="0"/>
                  <w:divBdr>
                    <w:top w:val="none" w:sz="0" w:space="0" w:color="auto"/>
                    <w:left w:val="none" w:sz="0" w:space="0" w:color="auto"/>
                    <w:bottom w:val="none" w:sz="0" w:space="0" w:color="auto"/>
                    <w:right w:val="none" w:sz="0" w:space="0" w:color="auto"/>
                  </w:divBdr>
                </w:div>
                <w:div w:id="1499997008">
                  <w:marLeft w:val="0"/>
                  <w:marRight w:val="0"/>
                  <w:marTop w:val="0"/>
                  <w:marBottom w:val="0"/>
                  <w:divBdr>
                    <w:top w:val="none" w:sz="0" w:space="0" w:color="auto"/>
                    <w:left w:val="none" w:sz="0" w:space="0" w:color="auto"/>
                    <w:bottom w:val="none" w:sz="0" w:space="0" w:color="auto"/>
                    <w:right w:val="none" w:sz="0" w:space="0" w:color="auto"/>
                  </w:divBdr>
                </w:div>
                <w:div w:id="1512598582">
                  <w:marLeft w:val="0"/>
                  <w:marRight w:val="0"/>
                  <w:marTop w:val="0"/>
                  <w:marBottom w:val="0"/>
                  <w:divBdr>
                    <w:top w:val="none" w:sz="0" w:space="0" w:color="auto"/>
                    <w:left w:val="none" w:sz="0" w:space="0" w:color="auto"/>
                    <w:bottom w:val="none" w:sz="0" w:space="0" w:color="auto"/>
                    <w:right w:val="none" w:sz="0" w:space="0" w:color="auto"/>
                  </w:divBdr>
                </w:div>
                <w:div w:id="1540508851">
                  <w:marLeft w:val="0"/>
                  <w:marRight w:val="0"/>
                  <w:marTop w:val="0"/>
                  <w:marBottom w:val="0"/>
                  <w:divBdr>
                    <w:top w:val="none" w:sz="0" w:space="0" w:color="auto"/>
                    <w:left w:val="none" w:sz="0" w:space="0" w:color="auto"/>
                    <w:bottom w:val="none" w:sz="0" w:space="0" w:color="auto"/>
                    <w:right w:val="none" w:sz="0" w:space="0" w:color="auto"/>
                  </w:divBdr>
                </w:div>
                <w:div w:id="1586768568">
                  <w:marLeft w:val="0"/>
                  <w:marRight w:val="0"/>
                  <w:marTop w:val="0"/>
                  <w:marBottom w:val="0"/>
                  <w:divBdr>
                    <w:top w:val="none" w:sz="0" w:space="0" w:color="auto"/>
                    <w:left w:val="none" w:sz="0" w:space="0" w:color="auto"/>
                    <w:bottom w:val="none" w:sz="0" w:space="0" w:color="auto"/>
                    <w:right w:val="none" w:sz="0" w:space="0" w:color="auto"/>
                  </w:divBdr>
                </w:div>
                <w:div w:id="1592473444">
                  <w:marLeft w:val="0"/>
                  <w:marRight w:val="0"/>
                  <w:marTop w:val="0"/>
                  <w:marBottom w:val="0"/>
                  <w:divBdr>
                    <w:top w:val="none" w:sz="0" w:space="0" w:color="auto"/>
                    <w:left w:val="none" w:sz="0" w:space="0" w:color="auto"/>
                    <w:bottom w:val="none" w:sz="0" w:space="0" w:color="auto"/>
                    <w:right w:val="none" w:sz="0" w:space="0" w:color="auto"/>
                  </w:divBdr>
                </w:div>
                <w:div w:id="1606572692">
                  <w:marLeft w:val="0"/>
                  <w:marRight w:val="0"/>
                  <w:marTop w:val="0"/>
                  <w:marBottom w:val="0"/>
                  <w:divBdr>
                    <w:top w:val="none" w:sz="0" w:space="0" w:color="auto"/>
                    <w:left w:val="none" w:sz="0" w:space="0" w:color="auto"/>
                    <w:bottom w:val="none" w:sz="0" w:space="0" w:color="auto"/>
                    <w:right w:val="none" w:sz="0" w:space="0" w:color="auto"/>
                  </w:divBdr>
                </w:div>
                <w:div w:id="1658067382">
                  <w:marLeft w:val="0"/>
                  <w:marRight w:val="0"/>
                  <w:marTop w:val="0"/>
                  <w:marBottom w:val="0"/>
                  <w:divBdr>
                    <w:top w:val="none" w:sz="0" w:space="0" w:color="auto"/>
                    <w:left w:val="none" w:sz="0" w:space="0" w:color="auto"/>
                    <w:bottom w:val="none" w:sz="0" w:space="0" w:color="auto"/>
                    <w:right w:val="none" w:sz="0" w:space="0" w:color="auto"/>
                  </w:divBdr>
                </w:div>
                <w:div w:id="1677998426">
                  <w:marLeft w:val="0"/>
                  <w:marRight w:val="0"/>
                  <w:marTop w:val="0"/>
                  <w:marBottom w:val="0"/>
                  <w:divBdr>
                    <w:top w:val="none" w:sz="0" w:space="0" w:color="auto"/>
                    <w:left w:val="none" w:sz="0" w:space="0" w:color="auto"/>
                    <w:bottom w:val="none" w:sz="0" w:space="0" w:color="auto"/>
                    <w:right w:val="none" w:sz="0" w:space="0" w:color="auto"/>
                  </w:divBdr>
                </w:div>
                <w:div w:id="1805074026">
                  <w:marLeft w:val="0"/>
                  <w:marRight w:val="0"/>
                  <w:marTop w:val="0"/>
                  <w:marBottom w:val="0"/>
                  <w:divBdr>
                    <w:top w:val="none" w:sz="0" w:space="0" w:color="auto"/>
                    <w:left w:val="none" w:sz="0" w:space="0" w:color="auto"/>
                    <w:bottom w:val="none" w:sz="0" w:space="0" w:color="auto"/>
                    <w:right w:val="none" w:sz="0" w:space="0" w:color="auto"/>
                  </w:divBdr>
                </w:div>
                <w:div w:id="1810202201">
                  <w:marLeft w:val="0"/>
                  <w:marRight w:val="0"/>
                  <w:marTop w:val="0"/>
                  <w:marBottom w:val="0"/>
                  <w:divBdr>
                    <w:top w:val="none" w:sz="0" w:space="0" w:color="auto"/>
                    <w:left w:val="none" w:sz="0" w:space="0" w:color="auto"/>
                    <w:bottom w:val="none" w:sz="0" w:space="0" w:color="auto"/>
                    <w:right w:val="none" w:sz="0" w:space="0" w:color="auto"/>
                  </w:divBdr>
                </w:div>
                <w:div w:id="1826974408">
                  <w:marLeft w:val="0"/>
                  <w:marRight w:val="0"/>
                  <w:marTop w:val="0"/>
                  <w:marBottom w:val="0"/>
                  <w:divBdr>
                    <w:top w:val="none" w:sz="0" w:space="0" w:color="auto"/>
                    <w:left w:val="none" w:sz="0" w:space="0" w:color="auto"/>
                    <w:bottom w:val="none" w:sz="0" w:space="0" w:color="auto"/>
                    <w:right w:val="none" w:sz="0" w:space="0" w:color="auto"/>
                  </w:divBdr>
                </w:div>
                <w:div w:id="1839804686">
                  <w:marLeft w:val="0"/>
                  <w:marRight w:val="0"/>
                  <w:marTop w:val="0"/>
                  <w:marBottom w:val="0"/>
                  <w:divBdr>
                    <w:top w:val="none" w:sz="0" w:space="0" w:color="auto"/>
                    <w:left w:val="none" w:sz="0" w:space="0" w:color="auto"/>
                    <w:bottom w:val="none" w:sz="0" w:space="0" w:color="auto"/>
                    <w:right w:val="none" w:sz="0" w:space="0" w:color="auto"/>
                  </w:divBdr>
                </w:div>
                <w:div w:id="1840922893">
                  <w:marLeft w:val="0"/>
                  <w:marRight w:val="0"/>
                  <w:marTop w:val="0"/>
                  <w:marBottom w:val="0"/>
                  <w:divBdr>
                    <w:top w:val="none" w:sz="0" w:space="0" w:color="auto"/>
                    <w:left w:val="none" w:sz="0" w:space="0" w:color="auto"/>
                    <w:bottom w:val="none" w:sz="0" w:space="0" w:color="auto"/>
                    <w:right w:val="none" w:sz="0" w:space="0" w:color="auto"/>
                  </w:divBdr>
                </w:div>
                <w:div w:id="1871647278">
                  <w:marLeft w:val="0"/>
                  <w:marRight w:val="0"/>
                  <w:marTop w:val="0"/>
                  <w:marBottom w:val="0"/>
                  <w:divBdr>
                    <w:top w:val="none" w:sz="0" w:space="0" w:color="auto"/>
                    <w:left w:val="none" w:sz="0" w:space="0" w:color="auto"/>
                    <w:bottom w:val="none" w:sz="0" w:space="0" w:color="auto"/>
                    <w:right w:val="none" w:sz="0" w:space="0" w:color="auto"/>
                  </w:divBdr>
                </w:div>
                <w:div w:id="1896894345">
                  <w:marLeft w:val="0"/>
                  <w:marRight w:val="0"/>
                  <w:marTop w:val="0"/>
                  <w:marBottom w:val="0"/>
                  <w:divBdr>
                    <w:top w:val="none" w:sz="0" w:space="0" w:color="auto"/>
                    <w:left w:val="none" w:sz="0" w:space="0" w:color="auto"/>
                    <w:bottom w:val="none" w:sz="0" w:space="0" w:color="auto"/>
                    <w:right w:val="none" w:sz="0" w:space="0" w:color="auto"/>
                  </w:divBdr>
                </w:div>
                <w:div w:id="2005160754">
                  <w:marLeft w:val="0"/>
                  <w:marRight w:val="0"/>
                  <w:marTop w:val="0"/>
                  <w:marBottom w:val="0"/>
                  <w:divBdr>
                    <w:top w:val="none" w:sz="0" w:space="0" w:color="auto"/>
                    <w:left w:val="none" w:sz="0" w:space="0" w:color="auto"/>
                    <w:bottom w:val="none" w:sz="0" w:space="0" w:color="auto"/>
                    <w:right w:val="none" w:sz="0" w:space="0" w:color="auto"/>
                  </w:divBdr>
                </w:div>
                <w:div w:id="2007436465">
                  <w:marLeft w:val="0"/>
                  <w:marRight w:val="0"/>
                  <w:marTop w:val="0"/>
                  <w:marBottom w:val="0"/>
                  <w:divBdr>
                    <w:top w:val="none" w:sz="0" w:space="0" w:color="auto"/>
                    <w:left w:val="none" w:sz="0" w:space="0" w:color="auto"/>
                    <w:bottom w:val="none" w:sz="0" w:space="0" w:color="auto"/>
                    <w:right w:val="none" w:sz="0" w:space="0" w:color="auto"/>
                  </w:divBdr>
                </w:div>
                <w:div w:id="2008556706">
                  <w:marLeft w:val="0"/>
                  <w:marRight w:val="0"/>
                  <w:marTop w:val="0"/>
                  <w:marBottom w:val="0"/>
                  <w:divBdr>
                    <w:top w:val="none" w:sz="0" w:space="0" w:color="auto"/>
                    <w:left w:val="none" w:sz="0" w:space="0" w:color="auto"/>
                    <w:bottom w:val="none" w:sz="0" w:space="0" w:color="auto"/>
                    <w:right w:val="none" w:sz="0" w:space="0" w:color="auto"/>
                  </w:divBdr>
                </w:div>
                <w:div w:id="2024360342">
                  <w:marLeft w:val="0"/>
                  <w:marRight w:val="0"/>
                  <w:marTop w:val="0"/>
                  <w:marBottom w:val="0"/>
                  <w:divBdr>
                    <w:top w:val="none" w:sz="0" w:space="0" w:color="auto"/>
                    <w:left w:val="none" w:sz="0" w:space="0" w:color="auto"/>
                    <w:bottom w:val="none" w:sz="0" w:space="0" w:color="auto"/>
                    <w:right w:val="none" w:sz="0" w:space="0" w:color="auto"/>
                  </w:divBdr>
                </w:div>
                <w:div w:id="2028483837">
                  <w:marLeft w:val="0"/>
                  <w:marRight w:val="0"/>
                  <w:marTop w:val="0"/>
                  <w:marBottom w:val="0"/>
                  <w:divBdr>
                    <w:top w:val="none" w:sz="0" w:space="0" w:color="auto"/>
                    <w:left w:val="none" w:sz="0" w:space="0" w:color="auto"/>
                    <w:bottom w:val="none" w:sz="0" w:space="0" w:color="auto"/>
                    <w:right w:val="none" w:sz="0" w:space="0" w:color="auto"/>
                  </w:divBdr>
                </w:div>
                <w:div w:id="2054191301">
                  <w:marLeft w:val="0"/>
                  <w:marRight w:val="0"/>
                  <w:marTop w:val="0"/>
                  <w:marBottom w:val="0"/>
                  <w:divBdr>
                    <w:top w:val="none" w:sz="0" w:space="0" w:color="auto"/>
                    <w:left w:val="none" w:sz="0" w:space="0" w:color="auto"/>
                    <w:bottom w:val="none" w:sz="0" w:space="0" w:color="auto"/>
                    <w:right w:val="none" w:sz="0" w:space="0" w:color="auto"/>
                  </w:divBdr>
                </w:div>
                <w:div w:id="2092850386">
                  <w:marLeft w:val="0"/>
                  <w:marRight w:val="0"/>
                  <w:marTop w:val="0"/>
                  <w:marBottom w:val="0"/>
                  <w:divBdr>
                    <w:top w:val="none" w:sz="0" w:space="0" w:color="auto"/>
                    <w:left w:val="none" w:sz="0" w:space="0" w:color="auto"/>
                    <w:bottom w:val="none" w:sz="0" w:space="0" w:color="auto"/>
                    <w:right w:val="none" w:sz="0" w:space="0" w:color="auto"/>
                  </w:divBdr>
                </w:div>
                <w:div w:id="21293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365">
          <w:marLeft w:val="0"/>
          <w:marRight w:val="0"/>
          <w:marTop w:val="0"/>
          <w:marBottom w:val="0"/>
          <w:divBdr>
            <w:top w:val="none" w:sz="0" w:space="0" w:color="auto"/>
            <w:left w:val="none" w:sz="0" w:space="0" w:color="auto"/>
            <w:bottom w:val="none" w:sz="0" w:space="0" w:color="auto"/>
            <w:right w:val="none" w:sz="0" w:space="0" w:color="auto"/>
          </w:divBdr>
          <w:divsChild>
            <w:div w:id="1892035061">
              <w:marLeft w:val="0"/>
              <w:marRight w:val="0"/>
              <w:marTop w:val="0"/>
              <w:marBottom w:val="0"/>
              <w:divBdr>
                <w:top w:val="none" w:sz="0" w:space="0" w:color="auto"/>
                <w:left w:val="none" w:sz="0" w:space="0" w:color="auto"/>
                <w:bottom w:val="none" w:sz="0" w:space="0" w:color="auto"/>
                <w:right w:val="none" w:sz="0" w:space="0" w:color="auto"/>
              </w:divBdr>
              <w:divsChild>
                <w:div w:id="164978477">
                  <w:marLeft w:val="0"/>
                  <w:marRight w:val="0"/>
                  <w:marTop w:val="0"/>
                  <w:marBottom w:val="0"/>
                  <w:divBdr>
                    <w:top w:val="none" w:sz="0" w:space="0" w:color="auto"/>
                    <w:left w:val="none" w:sz="0" w:space="0" w:color="auto"/>
                    <w:bottom w:val="none" w:sz="0" w:space="0" w:color="auto"/>
                    <w:right w:val="none" w:sz="0" w:space="0" w:color="auto"/>
                  </w:divBdr>
                </w:div>
                <w:div w:id="209919668">
                  <w:marLeft w:val="0"/>
                  <w:marRight w:val="0"/>
                  <w:marTop w:val="0"/>
                  <w:marBottom w:val="0"/>
                  <w:divBdr>
                    <w:top w:val="none" w:sz="0" w:space="0" w:color="auto"/>
                    <w:left w:val="none" w:sz="0" w:space="0" w:color="auto"/>
                    <w:bottom w:val="none" w:sz="0" w:space="0" w:color="auto"/>
                    <w:right w:val="none" w:sz="0" w:space="0" w:color="auto"/>
                  </w:divBdr>
                </w:div>
                <w:div w:id="243731629">
                  <w:marLeft w:val="0"/>
                  <w:marRight w:val="0"/>
                  <w:marTop w:val="0"/>
                  <w:marBottom w:val="0"/>
                  <w:divBdr>
                    <w:top w:val="none" w:sz="0" w:space="0" w:color="auto"/>
                    <w:left w:val="none" w:sz="0" w:space="0" w:color="auto"/>
                    <w:bottom w:val="none" w:sz="0" w:space="0" w:color="auto"/>
                    <w:right w:val="none" w:sz="0" w:space="0" w:color="auto"/>
                  </w:divBdr>
                </w:div>
                <w:div w:id="251017475">
                  <w:marLeft w:val="0"/>
                  <w:marRight w:val="0"/>
                  <w:marTop w:val="0"/>
                  <w:marBottom w:val="0"/>
                  <w:divBdr>
                    <w:top w:val="none" w:sz="0" w:space="0" w:color="auto"/>
                    <w:left w:val="none" w:sz="0" w:space="0" w:color="auto"/>
                    <w:bottom w:val="none" w:sz="0" w:space="0" w:color="auto"/>
                    <w:right w:val="none" w:sz="0" w:space="0" w:color="auto"/>
                  </w:divBdr>
                </w:div>
                <w:div w:id="378941618">
                  <w:marLeft w:val="0"/>
                  <w:marRight w:val="0"/>
                  <w:marTop w:val="0"/>
                  <w:marBottom w:val="0"/>
                  <w:divBdr>
                    <w:top w:val="none" w:sz="0" w:space="0" w:color="auto"/>
                    <w:left w:val="none" w:sz="0" w:space="0" w:color="auto"/>
                    <w:bottom w:val="none" w:sz="0" w:space="0" w:color="auto"/>
                    <w:right w:val="none" w:sz="0" w:space="0" w:color="auto"/>
                  </w:divBdr>
                </w:div>
                <w:div w:id="424306401">
                  <w:marLeft w:val="0"/>
                  <w:marRight w:val="0"/>
                  <w:marTop w:val="0"/>
                  <w:marBottom w:val="0"/>
                  <w:divBdr>
                    <w:top w:val="none" w:sz="0" w:space="0" w:color="auto"/>
                    <w:left w:val="none" w:sz="0" w:space="0" w:color="auto"/>
                    <w:bottom w:val="none" w:sz="0" w:space="0" w:color="auto"/>
                    <w:right w:val="none" w:sz="0" w:space="0" w:color="auto"/>
                  </w:divBdr>
                </w:div>
                <w:div w:id="519585522">
                  <w:marLeft w:val="0"/>
                  <w:marRight w:val="0"/>
                  <w:marTop w:val="0"/>
                  <w:marBottom w:val="0"/>
                  <w:divBdr>
                    <w:top w:val="none" w:sz="0" w:space="0" w:color="auto"/>
                    <w:left w:val="none" w:sz="0" w:space="0" w:color="auto"/>
                    <w:bottom w:val="none" w:sz="0" w:space="0" w:color="auto"/>
                    <w:right w:val="none" w:sz="0" w:space="0" w:color="auto"/>
                  </w:divBdr>
                </w:div>
                <w:div w:id="536238037">
                  <w:marLeft w:val="0"/>
                  <w:marRight w:val="0"/>
                  <w:marTop w:val="0"/>
                  <w:marBottom w:val="0"/>
                  <w:divBdr>
                    <w:top w:val="none" w:sz="0" w:space="0" w:color="auto"/>
                    <w:left w:val="none" w:sz="0" w:space="0" w:color="auto"/>
                    <w:bottom w:val="none" w:sz="0" w:space="0" w:color="auto"/>
                    <w:right w:val="none" w:sz="0" w:space="0" w:color="auto"/>
                  </w:divBdr>
                </w:div>
                <w:div w:id="566453319">
                  <w:marLeft w:val="0"/>
                  <w:marRight w:val="0"/>
                  <w:marTop w:val="0"/>
                  <w:marBottom w:val="0"/>
                  <w:divBdr>
                    <w:top w:val="none" w:sz="0" w:space="0" w:color="auto"/>
                    <w:left w:val="none" w:sz="0" w:space="0" w:color="auto"/>
                    <w:bottom w:val="none" w:sz="0" w:space="0" w:color="auto"/>
                    <w:right w:val="none" w:sz="0" w:space="0" w:color="auto"/>
                  </w:divBdr>
                </w:div>
                <w:div w:id="622199057">
                  <w:marLeft w:val="0"/>
                  <w:marRight w:val="0"/>
                  <w:marTop w:val="0"/>
                  <w:marBottom w:val="0"/>
                  <w:divBdr>
                    <w:top w:val="none" w:sz="0" w:space="0" w:color="auto"/>
                    <w:left w:val="none" w:sz="0" w:space="0" w:color="auto"/>
                    <w:bottom w:val="none" w:sz="0" w:space="0" w:color="auto"/>
                    <w:right w:val="none" w:sz="0" w:space="0" w:color="auto"/>
                  </w:divBdr>
                </w:div>
                <w:div w:id="648945521">
                  <w:marLeft w:val="0"/>
                  <w:marRight w:val="0"/>
                  <w:marTop w:val="0"/>
                  <w:marBottom w:val="0"/>
                  <w:divBdr>
                    <w:top w:val="none" w:sz="0" w:space="0" w:color="auto"/>
                    <w:left w:val="none" w:sz="0" w:space="0" w:color="auto"/>
                    <w:bottom w:val="none" w:sz="0" w:space="0" w:color="auto"/>
                    <w:right w:val="none" w:sz="0" w:space="0" w:color="auto"/>
                  </w:divBdr>
                </w:div>
                <w:div w:id="662514746">
                  <w:marLeft w:val="0"/>
                  <w:marRight w:val="0"/>
                  <w:marTop w:val="0"/>
                  <w:marBottom w:val="0"/>
                  <w:divBdr>
                    <w:top w:val="none" w:sz="0" w:space="0" w:color="auto"/>
                    <w:left w:val="none" w:sz="0" w:space="0" w:color="auto"/>
                    <w:bottom w:val="none" w:sz="0" w:space="0" w:color="auto"/>
                    <w:right w:val="none" w:sz="0" w:space="0" w:color="auto"/>
                  </w:divBdr>
                </w:div>
                <w:div w:id="667289366">
                  <w:marLeft w:val="0"/>
                  <w:marRight w:val="0"/>
                  <w:marTop w:val="0"/>
                  <w:marBottom w:val="0"/>
                  <w:divBdr>
                    <w:top w:val="none" w:sz="0" w:space="0" w:color="auto"/>
                    <w:left w:val="none" w:sz="0" w:space="0" w:color="auto"/>
                    <w:bottom w:val="none" w:sz="0" w:space="0" w:color="auto"/>
                    <w:right w:val="none" w:sz="0" w:space="0" w:color="auto"/>
                  </w:divBdr>
                </w:div>
                <w:div w:id="752049832">
                  <w:marLeft w:val="0"/>
                  <w:marRight w:val="0"/>
                  <w:marTop w:val="0"/>
                  <w:marBottom w:val="0"/>
                  <w:divBdr>
                    <w:top w:val="none" w:sz="0" w:space="0" w:color="auto"/>
                    <w:left w:val="none" w:sz="0" w:space="0" w:color="auto"/>
                    <w:bottom w:val="none" w:sz="0" w:space="0" w:color="auto"/>
                    <w:right w:val="none" w:sz="0" w:space="0" w:color="auto"/>
                  </w:divBdr>
                </w:div>
                <w:div w:id="825438146">
                  <w:marLeft w:val="0"/>
                  <w:marRight w:val="0"/>
                  <w:marTop w:val="0"/>
                  <w:marBottom w:val="0"/>
                  <w:divBdr>
                    <w:top w:val="none" w:sz="0" w:space="0" w:color="auto"/>
                    <w:left w:val="none" w:sz="0" w:space="0" w:color="auto"/>
                    <w:bottom w:val="none" w:sz="0" w:space="0" w:color="auto"/>
                    <w:right w:val="none" w:sz="0" w:space="0" w:color="auto"/>
                  </w:divBdr>
                </w:div>
                <w:div w:id="826945859">
                  <w:marLeft w:val="0"/>
                  <w:marRight w:val="0"/>
                  <w:marTop w:val="0"/>
                  <w:marBottom w:val="0"/>
                  <w:divBdr>
                    <w:top w:val="none" w:sz="0" w:space="0" w:color="auto"/>
                    <w:left w:val="none" w:sz="0" w:space="0" w:color="auto"/>
                    <w:bottom w:val="none" w:sz="0" w:space="0" w:color="auto"/>
                    <w:right w:val="none" w:sz="0" w:space="0" w:color="auto"/>
                  </w:divBdr>
                </w:div>
                <w:div w:id="871071197">
                  <w:marLeft w:val="0"/>
                  <w:marRight w:val="0"/>
                  <w:marTop w:val="0"/>
                  <w:marBottom w:val="0"/>
                  <w:divBdr>
                    <w:top w:val="none" w:sz="0" w:space="0" w:color="auto"/>
                    <w:left w:val="none" w:sz="0" w:space="0" w:color="auto"/>
                    <w:bottom w:val="none" w:sz="0" w:space="0" w:color="auto"/>
                    <w:right w:val="none" w:sz="0" w:space="0" w:color="auto"/>
                  </w:divBdr>
                </w:div>
                <w:div w:id="907614295">
                  <w:marLeft w:val="0"/>
                  <w:marRight w:val="0"/>
                  <w:marTop w:val="0"/>
                  <w:marBottom w:val="0"/>
                  <w:divBdr>
                    <w:top w:val="none" w:sz="0" w:space="0" w:color="auto"/>
                    <w:left w:val="none" w:sz="0" w:space="0" w:color="auto"/>
                    <w:bottom w:val="none" w:sz="0" w:space="0" w:color="auto"/>
                    <w:right w:val="none" w:sz="0" w:space="0" w:color="auto"/>
                  </w:divBdr>
                </w:div>
                <w:div w:id="938099769">
                  <w:marLeft w:val="0"/>
                  <w:marRight w:val="0"/>
                  <w:marTop w:val="0"/>
                  <w:marBottom w:val="0"/>
                  <w:divBdr>
                    <w:top w:val="none" w:sz="0" w:space="0" w:color="auto"/>
                    <w:left w:val="none" w:sz="0" w:space="0" w:color="auto"/>
                    <w:bottom w:val="none" w:sz="0" w:space="0" w:color="auto"/>
                    <w:right w:val="none" w:sz="0" w:space="0" w:color="auto"/>
                  </w:divBdr>
                </w:div>
                <w:div w:id="943539440">
                  <w:marLeft w:val="0"/>
                  <w:marRight w:val="0"/>
                  <w:marTop w:val="0"/>
                  <w:marBottom w:val="0"/>
                  <w:divBdr>
                    <w:top w:val="none" w:sz="0" w:space="0" w:color="auto"/>
                    <w:left w:val="none" w:sz="0" w:space="0" w:color="auto"/>
                    <w:bottom w:val="none" w:sz="0" w:space="0" w:color="auto"/>
                    <w:right w:val="none" w:sz="0" w:space="0" w:color="auto"/>
                  </w:divBdr>
                </w:div>
                <w:div w:id="954290891">
                  <w:marLeft w:val="0"/>
                  <w:marRight w:val="0"/>
                  <w:marTop w:val="0"/>
                  <w:marBottom w:val="0"/>
                  <w:divBdr>
                    <w:top w:val="none" w:sz="0" w:space="0" w:color="auto"/>
                    <w:left w:val="none" w:sz="0" w:space="0" w:color="auto"/>
                    <w:bottom w:val="none" w:sz="0" w:space="0" w:color="auto"/>
                    <w:right w:val="none" w:sz="0" w:space="0" w:color="auto"/>
                  </w:divBdr>
                </w:div>
                <w:div w:id="1019236856">
                  <w:marLeft w:val="0"/>
                  <w:marRight w:val="0"/>
                  <w:marTop w:val="0"/>
                  <w:marBottom w:val="0"/>
                  <w:divBdr>
                    <w:top w:val="none" w:sz="0" w:space="0" w:color="auto"/>
                    <w:left w:val="none" w:sz="0" w:space="0" w:color="auto"/>
                    <w:bottom w:val="none" w:sz="0" w:space="0" w:color="auto"/>
                    <w:right w:val="none" w:sz="0" w:space="0" w:color="auto"/>
                  </w:divBdr>
                </w:div>
                <w:div w:id="1051346161">
                  <w:marLeft w:val="0"/>
                  <w:marRight w:val="0"/>
                  <w:marTop w:val="0"/>
                  <w:marBottom w:val="0"/>
                  <w:divBdr>
                    <w:top w:val="none" w:sz="0" w:space="0" w:color="auto"/>
                    <w:left w:val="none" w:sz="0" w:space="0" w:color="auto"/>
                    <w:bottom w:val="none" w:sz="0" w:space="0" w:color="auto"/>
                    <w:right w:val="none" w:sz="0" w:space="0" w:color="auto"/>
                  </w:divBdr>
                </w:div>
                <w:div w:id="1070150972">
                  <w:marLeft w:val="0"/>
                  <w:marRight w:val="0"/>
                  <w:marTop w:val="0"/>
                  <w:marBottom w:val="0"/>
                  <w:divBdr>
                    <w:top w:val="none" w:sz="0" w:space="0" w:color="auto"/>
                    <w:left w:val="none" w:sz="0" w:space="0" w:color="auto"/>
                    <w:bottom w:val="none" w:sz="0" w:space="0" w:color="auto"/>
                    <w:right w:val="none" w:sz="0" w:space="0" w:color="auto"/>
                  </w:divBdr>
                </w:div>
                <w:div w:id="1124347743">
                  <w:marLeft w:val="0"/>
                  <w:marRight w:val="0"/>
                  <w:marTop w:val="0"/>
                  <w:marBottom w:val="0"/>
                  <w:divBdr>
                    <w:top w:val="none" w:sz="0" w:space="0" w:color="auto"/>
                    <w:left w:val="none" w:sz="0" w:space="0" w:color="auto"/>
                    <w:bottom w:val="none" w:sz="0" w:space="0" w:color="auto"/>
                    <w:right w:val="none" w:sz="0" w:space="0" w:color="auto"/>
                  </w:divBdr>
                </w:div>
                <w:div w:id="1229151866">
                  <w:marLeft w:val="0"/>
                  <w:marRight w:val="0"/>
                  <w:marTop w:val="0"/>
                  <w:marBottom w:val="0"/>
                  <w:divBdr>
                    <w:top w:val="none" w:sz="0" w:space="0" w:color="auto"/>
                    <w:left w:val="none" w:sz="0" w:space="0" w:color="auto"/>
                    <w:bottom w:val="none" w:sz="0" w:space="0" w:color="auto"/>
                    <w:right w:val="none" w:sz="0" w:space="0" w:color="auto"/>
                  </w:divBdr>
                </w:div>
                <w:div w:id="1314406994">
                  <w:marLeft w:val="0"/>
                  <w:marRight w:val="0"/>
                  <w:marTop w:val="0"/>
                  <w:marBottom w:val="0"/>
                  <w:divBdr>
                    <w:top w:val="none" w:sz="0" w:space="0" w:color="auto"/>
                    <w:left w:val="none" w:sz="0" w:space="0" w:color="auto"/>
                    <w:bottom w:val="none" w:sz="0" w:space="0" w:color="auto"/>
                    <w:right w:val="none" w:sz="0" w:space="0" w:color="auto"/>
                  </w:divBdr>
                </w:div>
                <w:div w:id="1352798793">
                  <w:marLeft w:val="0"/>
                  <w:marRight w:val="0"/>
                  <w:marTop w:val="0"/>
                  <w:marBottom w:val="0"/>
                  <w:divBdr>
                    <w:top w:val="none" w:sz="0" w:space="0" w:color="auto"/>
                    <w:left w:val="none" w:sz="0" w:space="0" w:color="auto"/>
                    <w:bottom w:val="none" w:sz="0" w:space="0" w:color="auto"/>
                    <w:right w:val="none" w:sz="0" w:space="0" w:color="auto"/>
                  </w:divBdr>
                </w:div>
                <w:div w:id="1368145369">
                  <w:marLeft w:val="0"/>
                  <w:marRight w:val="0"/>
                  <w:marTop w:val="0"/>
                  <w:marBottom w:val="0"/>
                  <w:divBdr>
                    <w:top w:val="none" w:sz="0" w:space="0" w:color="auto"/>
                    <w:left w:val="none" w:sz="0" w:space="0" w:color="auto"/>
                    <w:bottom w:val="none" w:sz="0" w:space="0" w:color="auto"/>
                    <w:right w:val="none" w:sz="0" w:space="0" w:color="auto"/>
                  </w:divBdr>
                </w:div>
                <w:div w:id="1435829940">
                  <w:marLeft w:val="0"/>
                  <w:marRight w:val="0"/>
                  <w:marTop w:val="0"/>
                  <w:marBottom w:val="0"/>
                  <w:divBdr>
                    <w:top w:val="none" w:sz="0" w:space="0" w:color="auto"/>
                    <w:left w:val="none" w:sz="0" w:space="0" w:color="auto"/>
                    <w:bottom w:val="none" w:sz="0" w:space="0" w:color="auto"/>
                    <w:right w:val="none" w:sz="0" w:space="0" w:color="auto"/>
                  </w:divBdr>
                </w:div>
                <w:div w:id="1454399301">
                  <w:marLeft w:val="0"/>
                  <w:marRight w:val="0"/>
                  <w:marTop w:val="0"/>
                  <w:marBottom w:val="0"/>
                  <w:divBdr>
                    <w:top w:val="none" w:sz="0" w:space="0" w:color="auto"/>
                    <w:left w:val="none" w:sz="0" w:space="0" w:color="auto"/>
                    <w:bottom w:val="none" w:sz="0" w:space="0" w:color="auto"/>
                    <w:right w:val="none" w:sz="0" w:space="0" w:color="auto"/>
                  </w:divBdr>
                </w:div>
                <w:div w:id="1460495305">
                  <w:marLeft w:val="0"/>
                  <w:marRight w:val="0"/>
                  <w:marTop w:val="0"/>
                  <w:marBottom w:val="0"/>
                  <w:divBdr>
                    <w:top w:val="none" w:sz="0" w:space="0" w:color="auto"/>
                    <w:left w:val="none" w:sz="0" w:space="0" w:color="auto"/>
                    <w:bottom w:val="none" w:sz="0" w:space="0" w:color="auto"/>
                    <w:right w:val="none" w:sz="0" w:space="0" w:color="auto"/>
                  </w:divBdr>
                </w:div>
                <w:div w:id="1484856087">
                  <w:marLeft w:val="0"/>
                  <w:marRight w:val="0"/>
                  <w:marTop w:val="0"/>
                  <w:marBottom w:val="0"/>
                  <w:divBdr>
                    <w:top w:val="none" w:sz="0" w:space="0" w:color="auto"/>
                    <w:left w:val="none" w:sz="0" w:space="0" w:color="auto"/>
                    <w:bottom w:val="none" w:sz="0" w:space="0" w:color="auto"/>
                    <w:right w:val="none" w:sz="0" w:space="0" w:color="auto"/>
                  </w:divBdr>
                </w:div>
                <w:div w:id="1495488823">
                  <w:marLeft w:val="0"/>
                  <w:marRight w:val="0"/>
                  <w:marTop w:val="0"/>
                  <w:marBottom w:val="0"/>
                  <w:divBdr>
                    <w:top w:val="none" w:sz="0" w:space="0" w:color="auto"/>
                    <w:left w:val="none" w:sz="0" w:space="0" w:color="auto"/>
                    <w:bottom w:val="none" w:sz="0" w:space="0" w:color="auto"/>
                    <w:right w:val="none" w:sz="0" w:space="0" w:color="auto"/>
                  </w:divBdr>
                </w:div>
                <w:div w:id="1504052910">
                  <w:marLeft w:val="0"/>
                  <w:marRight w:val="0"/>
                  <w:marTop w:val="0"/>
                  <w:marBottom w:val="0"/>
                  <w:divBdr>
                    <w:top w:val="none" w:sz="0" w:space="0" w:color="auto"/>
                    <w:left w:val="none" w:sz="0" w:space="0" w:color="auto"/>
                    <w:bottom w:val="none" w:sz="0" w:space="0" w:color="auto"/>
                    <w:right w:val="none" w:sz="0" w:space="0" w:color="auto"/>
                  </w:divBdr>
                </w:div>
                <w:div w:id="1508641085">
                  <w:marLeft w:val="0"/>
                  <w:marRight w:val="0"/>
                  <w:marTop w:val="0"/>
                  <w:marBottom w:val="0"/>
                  <w:divBdr>
                    <w:top w:val="none" w:sz="0" w:space="0" w:color="auto"/>
                    <w:left w:val="none" w:sz="0" w:space="0" w:color="auto"/>
                    <w:bottom w:val="none" w:sz="0" w:space="0" w:color="auto"/>
                    <w:right w:val="none" w:sz="0" w:space="0" w:color="auto"/>
                  </w:divBdr>
                </w:div>
                <w:div w:id="1575430428">
                  <w:marLeft w:val="0"/>
                  <w:marRight w:val="0"/>
                  <w:marTop w:val="0"/>
                  <w:marBottom w:val="0"/>
                  <w:divBdr>
                    <w:top w:val="none" w:sz="0" w:space="0" w:color="auto"/>
                    <w:left w:val="none" w:sz="0" w:space="0" w:color="auto"/>
                    <w:bottom w:val="none" w:sz="0" w:space="0" w:color="auto"/>
                    <w:right w:val="none" w:sz="0" w:space="0" w:color="auto"/>
                  </w:divBdr>
                </w:div>
                <w:div w:id="1589920269">
                  <w:marLeft w:val="0"/>
                  <w:marRight w:val="0"/>
                  <w:marTop w:val="0"/>
                  <w:marBottom w:val="0"/>
                  <w:divBdr>
                    <w:top w:val="none" w:sz="0" w:space="0" w:color="auto"/>
                    <w:left w:val="none" w:sz="0" w:space="0" w:color="auto"/>
                    <w:bottom w:val="none" w:sz="0" w:space="0" w:color="auto"/>
                    <w:right w:val="none" w:sz="0" w:space="0" w:color="auto"/>
                  </w:divBdr>
                </w:div>
                <w:div w:id="1604071413">
                  <w:marLeft w:val="0"/>
                  <w:marRight w:val="0"/>
                  <w:marTop w:val="0"/>
                  <w:marBottom w:val="0"/>
                  <w:divBdr>
                    <w:top w:val="none" w:sz="0" w:space="0" w:color="auto"/>
                    <w:left w:val="none" w:sz="0" w:space="0" w:color="auto"/>
                    <w:bottom w:val="none" w:sz="0" w:space="0" w:color="auto"/>
                    <w:right w:val="none" w:sz="0" w:space="0" w:color="auto"/>
                  </w:divBdr>
                </w:div>
                <w:div w:id="1606771488">
                  <w:marLeft w:val="0"/>
                  <w:marRight w:val="0"/>
                  <w:marTop w:val="0"/>
                  <w:marBottom w:val="0"/>
                  <w:divBdr>
                    <w:top w:val="none" w:sz="0" w:space="0" w:color="auto"/>
                    <w:left w:val="none" w:sz="0" w:space="0" w:color="auto"/>
                    <w:bottom w:val="none" w:sz="0" w:space="0" w:color="auto"/>
                    <w:right w:val="none" w:sz="0" w:space="0" w:color="auto"/>
                  </w:divBdr>
                </w:div>
                <w:div w:id="1626111977">
                  <w:marLeft w:val="0"/>
                  <w:marRight w:val="0"/>
                  <w:marTop w:val="0"/>
                  <w:marBottom w:val="0"/>
                  <w:divBdr>
                    <w:top w:val="none" w:sz="0" w:space="0" w:color="auto"/>
                    <w:left w:val="none" w:sz="0" w:space="0" w:color="auto"/>
                    <w:bottom w:val="none" w:sz="0" w:space="0" w:color="auto"/>
                    <w:right w:val="none" w:sz="0" w:space="0" w:color="auto"/>
                  </w:divBdr>
                </w:div>
                <w:div w:id="1626547576">
                  <w:marLeft w:val="0"/>
                  <w:marRight w:val="0"/>
                  <w:marTop w:val="0"/>
                  <w:marBottom w:val="0"/>
                  <w:divBdr>
                    <w:top w:val="none" w:sz="0" w:space="0" w:color="auto"/>
                    <w:left w:val="none" w:sz="0" w:space="0" w:color="auto"/>
                    <w:bottom w:val="none" w:sz="0" w:space="0" w:color="auto"/>
                    <w:right w:val="none" w:sz="0" w:space="0" w:color="auto"/>
                  </w:divBdr>
                </w:div>
                <w:div w:id="1658995691">
                  <w:marLeft w:val="0"/>
                  <w:marRight w:val="0"/>
                  <w:marTop w:val="0"/>
                  <w:marBottom w:val="0"/>
                  <w:divBdr>
                    <w:top w:val="none" w:sz="0" w:space="0" w:color="auto"/>
                    <w:left w:val="none" w:sz="0" w:space="0" w:color="auto"/>
                    <w:bottom w:val="none" w:sz="0" w:space="0" w:color="auto"/>
                    <w:right w:val="none" w:sz="0" w:space="0" w:color="auto"/>
                  </w:divBdr>
                </w:div>
                <w:div w:id="1731921033">
                  <w:marLeft w:val="0"/>
                  <w:marRight w:val="0"/>
                  <w:marTop w:val="0"/>
                  <w:marBottom w:val="0"/>
                  <w:divBdr>
                    <w:top w:val="none" w:sz="0" w:space="0" w:color="auto"/>
                    <w:left w:val="none" w:sz="0" w:space="0" w:color="auto"/>
                    <w:bottom w:val="none" w:sz="0" w:space="0" w:color="auto"/>
                    <w:right w:val="none" w:sz="0" w:space="0" w:color="auto"/>
                  </w:divBdr>
                </w:div>
                <w:div w:id="1763641609">
                  <w:marLeft w:val="0"/>
                  <w:marRight w:val="0"/>
                  <w:marTop w:val="0"/>
                  <w:marBottom w:val="0"/>
                  <w:divBdr>
                    <w:top w:val="none" w:sz="0" w:space="0" w:color="auto"/>
                    <w:left w:val="none" w:sz="0" w:space="0" w:color="auto"/>
                    <w:bottom w:val="none" w:sz="0" w:space="0" w:color="auto"/>
                    <w:right w:val="none" w:sz="0" w:space="0" w:color="auto"/>
                  </w:divBdr>
                </w:div>
                <w:div w:id="1769160381">
                  <w:marLeft w:val="0"/>
                  <w:marRight w:val="0"/>
                  <w:marTop w:val="0"/>
                  <w:marBottom w:val="0"/>
                  <w:divBdr>
                    <w:top w:val="none" w:sz="0" w:space="0" w:color="auto"/>
                    <w:left w:val="none" w:sz="0" w:space="0" w:color="auto"/>
                    <w:bottom w:val="none" w:sz="0" w:space="0" w:color="auto"/>
                    <w:right w:val="none" w:sz="0" w:space="0" w:color="auto"/>
                  </w:divBdr>
                </w:div>
                <w:div w:id="1800026212">
                  <w:marLeft w:val="0"/>
                  <w:marRight w:val="0"/>
                  <w:marTop w:val="0"/>
                  <w:marBottom w:val="0"/>
                  <w:divBdr>
                    <w:top w:val="none" w:sz="0" w:space="0" w:color="auto"/>
                    <w:left w:val="none" w:sz="0" w:space="0" w:color="auto"/>
                    <w:bottom w:val="none" w:sz="0" w:space="0" w:color="auto"/>
                    <w:right w:val="none" w:sz="0" w:space="0" w:color="auto"/>
                  </w:divBdr>
                </w:div>
                <w:div w:id="1813911884">
                  <w:marLeft w:val="0"/>
                  <w:marRight w:val="0"/>
                  <w:marTop w:val="0"/>
                  <w:marBottom w:val="0"/>
                  <w:divBdr>
                    <w:top w:val="none" w:sz="0" w:space="0" w:color="auto"/>
                    <w:left w:val="none" w:sz="0" w:space="0" w:color="auto"/>
                    <w:bottom w:val="none" w:sz="0" w:space="0" w:color="auto"/>
                    <w:right w:val="none" w:sz="0" w:space="0" w:color="auto"/>
                  </w:divBdr>
                </w:div>
                <w:div w:id="1824734453">
                  <w:marLeft w:val="0"/>
                  <w:marRight w:val="0"/>
                  <w:marTop w:val="0"/>
                  <w:marBottom w:val="0"/>
                  <w:divBdr>
                    <w:top w:val="none" w:sz="0" w:space="0" w:color="auto"/>
                    <w:left w:val="none" w:sz="0" w:space="0" w:color="auto"/>
                    <w:bottom w:val="none" w:sz="0" w:space="0" w:color="auto"/>
                    <w:right w:val="none" w:sz="0" w:space="0" w:color="auto"/>
                  </w:divBdr>
                </w:div>
                <w:div w:id="1847285822">
                  <w:marLeft w:val="0"/>
                  <w:marRight w:val="0"/>
                  <w:marTop w:val="0"/>
                  <w:marBottom w:val="0"/>
                  <w:divBdr>
                    <w:top w:val="none" w:sz="0" w:space="0" w:color="auto"/>
                    <w:left w:val="none" w:sz="0" w:space="0" w:color="auto"/>
                    <w:bottom w:val="none" w:sz="0" w:space="0" w:color="auto"/>
                    <w:right w:val="none" w:sz="0" w:space="0" w:color="auto"/>
                  </w:divBdr>
                </w:div>
                <w:div w:id="1921672366">
                  <w:marLeft w:val="0"/>
                  <w:marRight w:val="0"/>
                  <w:marTop w:val="0"/>
                  <w:marBottom w:val="0"/>
                  <w:divBdr>
                    <w:top w:val="none" w:sz="0" w:space="0" w:color="auto"/>
                    <w:left w:val="none" w:sz="0" w:space="0" w:color="auto"/>
                    <w:bottom w:val="none" w:sz="0" w:space="0" w:color="auto"/>
                    <w:right w:val="none" w:sz="0" w:space="0" w:color="auto"/>
                  </w:divBdr>
                </w:div>
                <w:div w:id="1937321457">
                  <w:marLeft w:val="0"/>
                  <w:marRight w:val="0"/>
                  <w:marTop w:val="0"/>
                  <w:marBottom w:val="0"/>
                  <w:divBdr>
                    <w:top w:val="none" w:sz="0" w:space="0" w:color="auto"/>
                    <w:left w:val="none" w:sz="0" w:space="0" w:color="auto"/>
                    <w:bottom w:val="none" w:sz="0" w:space="0" w:color="auto"/>
                    <w:right w:val="none" w:sz="0" w:space="0" w:color="auto"/>
                  </w:divBdr>
                </w:div>
                <w:div w:id="2026443530">
                  <w:marLeft w:val="0"/>
                  <w:marRight w:val="0"/>
                  <w:marTop w:val="0"/>
                  <w:marBottom w:val="0"/>
                  <w:divBdr>
                    <w:top w:val="none" w:sz="0" w:space="0" w:color="auto"/>
                    <w:left w:val="none" w:sz="0" w:space="0" w:color="auto"/>
                    <w:bottom w:val="none" w:sz="0" w:space="0" w:color="auto"/>
                    <w:right w:val="none" w:sz="0" w:space="0" w:color="auto"/>
                  </w:divBdr>
                </w:div>
                <w:div w:id="2088914801">
                  <w:marLeft w:val="0"/>
                  <w:marRight w:val="0"/>
                  <w:marTop w:val="0"/>
                  <w:marBottom w:val="0"/>
                  <w:divBdr>
                    <w:top w:val="none" w:sz="0" w:space="0" w:color="auto"/>
                    <w:left w:val="none" w:sz="0" w:space="0" w:color="auto"/>
                    <w:bottom w:val="none" w:sz="0" w:space="0" w:color="auto"/>
                    <w:right w:val="none" w:sz="0" w:space="0" w:color="auto"/>
                  </w:divBdr>
                </w:div>
                <w:div w:id="2102531359">
                  <w:marLeft w:val="0"/>
                  <w:marRight w:val="0"/>
                  <w:marTop w:val="0"/>
                  <w:marBottom w:val="0"/>
                  <w:divBdr>
                    <w:top w:val="none" w:sz="0" w:space="0" w:color="auto"/>
                    <w:left w:val="none" w:sz="0" w:space="0" w:color="auto"/>
                    <w:bottom w:val="none" w:sz="0" w:space="0" w:color="auto"/>
                    <w:right w:val="none" w:sz="0" w:space="0" w:color="auto"/>
                  </w:divBdr>
                </w:div>
                <w:div w:id="21378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8657">
      <w:bodyDiv w:val="1"/>
      <w:marLeft w:val="0"/>
      <w:marRight w:val="0"/>
      <w:marTop w:val="0"/>
      <w:marBottom w:val="0"/>
      <w:divBdr>
        <w:top w:val="none" w:sz="0" w:space="0" w:color="auto"/>
        <w:left w:val="none" w:sz="0" w:space="0" w:color="auto"/>
        <w:bottom w:val="none" w:sz="0" w:space="0" w:color="auto"/>
        <w:right w:val="none" w:sz="0" w:space="0" w:color="auto"/>
      </w:divBdr>
      <w:divsChild>
        <w:div w:id="726605901">
          <w:marLeft w:val="0"/>
          <w:marRight w:val="0"/>
          <w:marTop w:val="0"/>
          <w:marBottom w:val="0"/>
          <w:divBdr>
            <w:top w:val="none" w:sz="0" w:space="0" w:color="auto"/>
            <w:left w:val="none" w:sz="0" w:space="0" w:color="auto"/>
            <w:bottom w:val="none" w:sz="0" w:space="0" w:color="auto"/>
            <w:right w:val="none" w:sz="0" w:space="0" w:color="auto"/>
          </w:divBdr>
          <w:divsChild>
            <w:div w:id="537085691">
              <w:marLeft w:val="0"/>
              <w:marRight w:val="0"/>
              <w:marTop w:val="0"/>
              <w:marBottom w:val="0"/>
              <w:divBdr>
                <w:top w:val="none" w:sz="0" w:space="0" w:color="auto"/>
                <w:left w:val="none" w:sz="0" w:space="0" w:color="auto"/>
                <w:bottom w:val="none" w:sz="0" w:space="0" w:color="auto"/>
                <w:right w:val="none" w:sz="0" w:space="0" w:color="auto"/>
              </w:divBdr>
              <w:divsChild>
                <w:div w:id="71853376">
                  <w:marLeft w:val="0"/>
                  <w:marRight w:val="0"/>
                  <w:marTop w:val="0"/>
                  <w:marBottom w:val="0"/>
                  <w:divBdr>
                    <w:top w:val="none" w:sz="0" w:space="0" w:color="auto"/>
                    <w:left w:val="none" w:sz="0" w:space="0" w:color="auto"/>
                    <w:bottom w:val="none" w:sz="0" w:space="0" w:color="auto"/>
                    <w:right w:val="none" w:sz="0" w:space="0" w:color="auto"/>
                  </w:divBdr>
                </w:div>
                <w:div w:id="107742279">
                  <w:marLeft w:val="0"/>
                  <w:marRight w:val="0"/>
                  <w:marTop w:val="0"/>
                  <w:marBottom w:val="0"/>
                  <w:divBdr>
                    <w:top w:val="none" w:sz="0" w:space="0" w:color="auto"/>
                    <w:left w:val="none" w:sz="0" w:space="0" w:color="auto"/>
                    <w:bottom w:val="none" w:sz="0" w:space="0" w:color="auto"/>
                    <w:right w:val="none" w:sz="0" w:space="0" w:color="auto"/>
                  </w:divBdr>
                </w:div>
                <w:div w:id="108939761">
                  <w:marLeft w:val="0"/>
                  <w:marRight w:val="0"/>
                  <w:marTop w:val="0"/>
                  <w:marBottom w:val="0"/>
                  <w:divBdr>
                    <w:top w:val="none" w:sz="0" w:space="0" w:color="auto"/>
                    <w:left w:val="none" w:sz="0" w:space="0" w:color="auto"/>
                    <w:bottom w:val="none" w:sz="0" w:space="0" w:color="auto"/>
                    <w:right w:val="none" w:sz="0" w:space="0" w:color="auto"/>
                  </w:divBdr>
                </w:div>
                <w:div w:id="118689773">
                  <w:marLeft w:val="0"/>
                  <w:marRight w:val="0"/>
                  <w:marTop w:val="0"/>
                  <w:marBottom w:val="0"/>
                  <w:divBdr>
                    <w:top w:val="none" w:sz="0" w:space="0" w:color="auto"/>
                    <w:left w:val="none" w:sz="0" w:space="0" w:color="auto"/>
                    <w:bottom w:val="none" w:sz="0" w:space="0" w:color="auto"/>
                    <w:right w:val="none" w:sz="0" w:space="0" w:color="auto"/>
                  </w:divBdr>
                </w:div>
                <w:div w:id="133181489">
                  <w:marLeft w:val="0"/>
                  <w:marRight w:val="0"/>
                  <w:marTop w:val="0"/>
                  <w:marBottom w:val="0"/>
                  <w:divBdr>
                    <w:top w:val="none" w:sz="0" w:space="0" w:color="auto"/>
                    <w:left w:val="none" w:sz="0" w:space="0" w:color="auto"/>
                    <w:bottom w:val="none" w:sz="0" w:space="0" w:color="auto"/>
                    <w:right w:val="none" w:sz="0" w:space="0" w:color="auto"/>
                  </w:divBdr>
                </w:div>
                <w:div w:id="167982150">
                  <w:marLeft w:val="0"/>
                  <w:marRight w:val="0"/>
                  <w:marTop w:val="0"/>
                  <w:marBottom w:val="0"/>
                  <w:divBdr>
                    <w:top w:val="none" w:sz="0" w:space="0" w:color="auto"/>
                    <w:left w:val="none" w:sz="0" w:space="0" w:color="auto"/>
                    <w:bottom w:val="none" w:sz="0" w:space="0" w:color="auto"/>
                    <w:right w:val="none" w:sz="0" w:space="0" w:color="auto"/>
                  </w:divBdr>
                </w:div>
                <w:div w:id="234895922">
                  <w:marLeft w:val="0"/>
                  <w:marRight w:val="0"/>
                  <w:marTop w:val="0"/>
                  <w:marBottom w:val="0"/>
                  <w:divBdr>
                    <w:top w:val="none" w:sz="0" w:space="0" w:color="auto"/>
                    <w:left w:val="none" w:sz="0" w:space="0" w:color="auto"/>
                    <w:bottom w:val="none" w:sz="0" w:space="0" w:color="auto"/>
                    <w:right w:val="none" w:sz="0" w:space="0" w:color="auto"/>
                  </w:divBdr>
                </w:div>
                <w:div w:id="236519801">
                  <w:marLeft w:val="0"/>
                  <w:marRight w:val="0"/>
                  <w:marTop w:val="0"/>
                  <w:marBottom w:val="0"/>
                  <w:divBdr>
                    <w:top w:val="none" w:sz="0" w:space="0" w:color="auto"/>
                    <w:left w:val="none" w:sz="0" w:space="0" w:color="auto"/>
                    <w:bottom w:val="none" w:sz="0" w:space="0" w:color="auto"/>
                    <w:right w:val="none" w:sz="0" w:space="0" w:color="auto"/>
                  </w:divBdr>
                </w:div>
                <w:div w:id="249127033">
                  <w:marLeft w:val="0"/>
                  <w:marRight w:val="0"/>
                  <w:marTop w:val="0"/>
                  <w:marBottom w:val="0"/>
                  <w:divBdr>
                    <w:top w:val="none" w:sz="0" w:space="0" w:color="auto"/>
                    <w:left w:val="none" w:sz="0" w:space="0" w:color="auto"/>
                    <w:bottom w:val="none" w:sz="0" w:space="0" w:color="auto"/>
                    <w:right w:val="none" w:sz="0" w:space="0" w:color="auto"/>
                  </w:divBdr>
                </w:div>
                <w:div w:id="252014829">
                  <w:marLeft w:val="0"/>
                  <w:marRight w:val="0"/>
                  <w:marTop w:val="0"/>
                  <w:marBottom w:val="0"/>
                  <w:divBdr>
                    <w:top w:val="none" w:sz="0" w:space="0" w:color="auto"/>
                    <w:left w:val="none" w:sz="0" w:space="0" w:color="auto"/>
                    <w:bottom w:val="none" w:sz="0" w:space="0" w:color="auto"/>
                    <w:right w:val="none" w:sz="0" w:space="0" w:color="auto"/>
                  </w:divBdr>
                </w:div>
                <w:div w:id="255788744">
                  <w:marLeft w:val="0"/>
                  <w:marRight w:val="0"/>
                  <w:marTop w:val="0"/>
                  <w:marBottom w:val="0"/>
                  <w:divBdr>
                    <w:top w:val="none" w:sz="0" w:space="0" w:color="auto"/>
                    <w:left w:val="none" w:sz="0" w:space="0" w:color="auto"/>
                    <w:bottom w:val="none" w:sz="0" w:space="0" w:color="auto"/>
                    <w:right w:val="none" w:sz="0" w:space="0" w:color="auto"/>
                  </w:divBdr>
                </w:div>
                <w:div w:id="299843452">
                  <w:marLeft w:val="0"/>
                  <w:marRight w:val="0"/>
                  <w:marTop w:val="0"/>
                  <w:marBottom w:val="0"/>
                  <w:divBdr>
                    <w:top w:val="none" w:sz="0" w:space="0" w:color="auto"/>
                    <w:left w:val="none" w:sz="0" w:space="0" w:color="auto"/>
                    <w:bottom w:val="none" w:sz="0" w:space="0" w:color="auto"/>
                    <w:right w:val="none" w:sz="0" w:space="0" w:color="auto"/>
                  </w:divBdr>
                </w:div>
                <w:div w:id="333459411">
                  <w:marLeft w:val="0"/>
                  <w:marRight w:val="0"/>
                  <w:marTop w:val="0"/>
                  <w:marBottom w:val="0"/>
                  <w:divBdr>
                    <w:top w:val="none" w:sz="0" w:space="0" w:color="auto"/>
                    <w:left w:val="none" w:sz="0" w:space="0" w:color="auto"/>
                    <w:bottom w:val="none" w:sz="0" w:space="0" w:color="auto"/>
                    <w:right w:val="none" w:sz="0" w:space="0" w:color="auto"/>
                  </w:divBdr>
                </w:div>
                <w:div w:id="396249867">
                  <w:marLeft w:val="0"/>
                  <w:marRight w:val="0"/>
                  <w:marTop w:val="0"/>
                  <w:marBottom w:val="0"/>
                  <w:divBdr>
                    <w:top w:val="none" w:sz="0" w:space="0" w:color="auto"/>
                    <w:left w:val="none" w:sz="0" w:space="0" w:color="auto"/>
                    <w:bottom w:val="none" w:sz="0" w:space="0" w:color="auto"/>
                    <w:right w:val="none" w:sz="0" w:space="0" w:color="auto"/>
                  </w:divBdr>
                </w:div>
                <w:div w:id="427897399">
                  <w:marLeft w:val="0"/>
                  <w:marRight w:val="0"/>
                  <w:marTop w:val="0"/>
                  <w:marBottom w:val="0"/>
                  <w:divBdr>
                    <w:top w:val="none" w:sz="0" w:space="0" w:color="auto"/>
                    <w:left w:val="none" w:sz="0" w:space="0" w:color="auto"/>
                    <w:bottom w:val="none" w:sz="0" w:space="0" w:color="auto"/>
                    <w:right w:val="none" w:sz="0" w:space="0" w:color="auto"/>
                  </w:divBdr>
                </w:div>
                <w:div w:id="482697521">
                  <w:marLeft w:val="0"/>
                  <w:marRight w:val="0"/>
                  <w:marTop w:val="0"/>
                  <w:marBottom w:val="0"/>
                  <w:divBdr>
                    <w:top w:val="none" w:sz="0" w:space="0" w:color="auto"/>
                    <w:left w:val="none" w:sz="0" w:space="0" w:color="auto"/>
                    <w:bottom w:val="none" w:sz="0" w:space="0" w:color="auto"/>
                    <w:right w:val="none" w:sz="0" w:space="0" w:color="auto"/>
                  </w:divBdr>
                </w:div>
                <w:div w:id="491259693">
                  <w:marLeft w:val="0"/>
                  <w:marRight w:val="0"/>
                  <w:marTop w:val="0"/>
                  <w:marBottom w:val="0"/>
                  <w:divBdr>
                    <w:top w:val="none" w:sz="0" w:space="0" w:color="auto"/>
                    <w:left w:val="none" w:sz="0" w:space="0" w:color="auto"/>
                    <w:bottom w:val="none" w:sz="0" w:space="0" w:color="auto"/>
                    <w:right w:val="none" w:sz="0" w:space="0" w:color="auto"/>
                  </w:divBdr>
                </w:div>
                <w:div w:id="500584749">
                  <w:marLeft w:val="0"/>
                  <w:marRight w:val="0"/>
                  <w:marTop w:val="0"/>
                  <w:marBottom w:val="0"/>
                  <w:divBdr>
                    <w:top w:val="none" w:sz="0" w:space="0" w:color="auto"/>
                    <w:left w:val="none" w:sz="0" w:space="0" w:color="auto"/>
                    <w:bottom w:val="none" w:sz="0" w:space="0" w:color="auto"/>
                    <w:right w:val="none" w:sz="0" w:space="0" w:color="auto"/>
                  </w:divBdr>
                </w:div>
                <w:div w:id="521239709">
                  <w:marLeft w:val="0"/>
                  <w:marRight w:val="0"/>
                  <w:marTop w:val="0"/>
                  <w:marBottom w:val="0"/>
                  <w:divBdr>
                    <w:top w:val="none" w:sz="0" w:space="0" w:color="auto"/>
                    <w:left w:val="none" w:sz="0" w:space="0" w:color="auto"/>
                    <w:bottom w:val="none" w:sz="0" w:space="0" w:color="auto"/>
                    <w:right w:val="none" w:sz="0" w:space="0" w:color="auto"/>
                  </w:divBdr>
                </w:div>
                <w:div w:id="528101522">
                  <w:marLeft w:val="0"/>
                  <w:marRight w:val="0"/>
                  <w:marTop w:val="0"/>
                  <w:marBottom w:val="0"/>
                  <w:divBdr>
                    <w:top w:val="none" w:sz="0" w:space="0" w:color="auto"/>
                    <w:left w:val="none" w:sz="0" w:space="0" w:color="auto"/>
                    <w:bottom w:val="none" w:sz="0" w:space="0" w:color="auto"/>
                    <w:right w:val="none" w:sz="0" w:space="0" w:color="auto"/>
                  </w:divBdr>
                </w:div>
                <w:div w:id="541089930">
                  <w:marLeft w:val="0"/>
                  <w:marRight w:val="0"/>
                  <w:marTop w:val="0"/>
                  <w:marBottom w:val="0"/>
                  <w:divBdr>
                    <w:top w:val="none" w:sz="0" w:space="0" w:color="auto"/>
                    <w:left w:val="none" w:sz="0" w:space="0" w:color="auto"/>
                    <w:bottom w:val="none" w:sz="0" w:space="0" w:color="auto"/>
                    <w:right w:val="none" w:sz="0" w:space="0" w:color="auto"/>
                  </w:divBdr>
                </w:div>
                <w:div w:id="639265195">
                  <w:marLeft w:val="0"/>
                  <w:marRight w:val="0"/>
                  <w:marTop w:val="0"/>
                  <w:marBottom w:val="0"/>
                  <w:divBdr>
                    <w:top w:val="none" w:sz="0" w:space="0" w:color="auto"/>
                    <w:left w:val="none" w:sz="0" w:space="0" w:color="auto"/>
                    <w:bottom w:val="none" w:sz="0" w:space="0" w:color="auto"/>
                    <w:right w:val="none" w:sz="0" w:space="0" w:color="auto"/>
                  </w:divBdr>
                </w:div>
                <w:div w:id="707923350">
                  <w:marLeft w:val="0"/>
                  <w:marRight w:val="0"/>
                  <w:marTop w:val="0"/>
                  <w:marBottom w:val="0"/>
                  <w:divBdr>
                    <w:top w:val="none" w:sz="0" w:space="0" w:color="auto"/>
                    <w:left w:val="none" w:sz="0" w:space="0" w:color="auto"/>
                    <w:bottom w:val="none" w:sz="0" w:space="0" w:color="auto"/>
                    <w:right w:val="none" w:sz="0" w:space="0" w:color="auto"/>
                  </w:divBdr>
                </w:div>
                <w:div w:id="744686472">
                  <w:marLeft w:val="0"/>
                  <w:marRight w:val="0"/>
                  <w:marTop w:val="0"/>
                  <w:marBottom w:val="0"/>
                  <w:divBdr>
                    <w:top w:val="none" w:sz="0" w:space="0" w:color="auto"/>
                    <w:left w:val="none" w:sz="0" w:space="0" w:color="auto"/>
                    <w:bottom w:val="none" w:sz="0" w:space="0" w:color="auto"/>
                    <w:right w:val="none" w:sz="0" w:space="0" w:color="auto"/>
                  </w:divBdr>
                </w:div>
                <w:div w:id="744885488">
                  <w:marLeft w:val="0"/>
                  <w:marRight w:val="0"/>
                  <w:marTop w:val="0"/>
                  <w:marBottom w:val="0"/>
                  <w:divBdr>
                    <w:top w:val="none" w:sz="0" w:space="0" w:color="auto"/>
                    <w:left w:val="none" w:sz="0" w:space="0" w:color="auto"/>
                    <w:bottom w:val="none" w:sz="0" w:space="0" w:color="auto"/>
                    <w:right w:val="none" w:sz="0" w:space="0" w:color="auto"/>
                  </w:divBdr>
                </w:div>
                <w:div w:id="782770497">
                  <w:marLeft w:val="0"/>
                  <w:marRight w:val="0"/>
                  <w:marTop w:val="0"/>
                  <w:marBottom w:val="0"/>
                  <w:divBdr>
                    <w:top w:val="none" w:sz="0" w:space="0" w:color="auto"/>
                    <w:left w:val="none" w:sz="0" w:space="0" w:color="auto"/>
                    <w:bottom w:val="none" w:sz="0" w:space="0" w:color="auto"/>
                    <w:right w:val="none" w:sz="0" w:space="0" w:color="auto"/>
                  </w:divBdr>
                </w:div>
                <w:div w:id="801770944">
                  <w:marLeft w:val="0"/>
                  <w:marRight w:val="0"/>
                  <w:marTop w:val="0"/>
                  <w:marBottom w:val="0"/>
                  <w:divBdr>
                    <w:top w:val="none" w:sz="0" w:space="0" w:color="auto"/>
                    <w:left w:val="none" w:sz="0" w:space="0" w:color="auto"/>
                    <w:bottom w:val="none" w:sz="0" w:space="0" w:color="auto"/>
                    <w:right w:val="none" w:sz="0" w:space="0" w:color="auto"/>
                  </w:divBdr>
                </w:div>
                <w:div w:id="828643012">
                  <w:marLeft w:val="0"/>
                  <w:marRight w:val="0"/>
                  <w:marTop w:val="0"/>
                  <w:marBottom w:val="0"/>
                  <w:divBdr>
                    <w:top w:val="none" w:sz="0" w:space="0" w:color="auto"/>
                    <w:left w:val="none" w:sz="0" w:space="0" w:color="auto"/>
                    <w:bottom w:val="none" w:sz="0" w:space="0" w:color="auto"/>
                    <w:right w:val="none" w:sz="0" w:space="0" w:color="auto"/>
                  </w:divBdr>
                </w:div>
                <w:div w:id="845091252">
                  <w:marLeft w:val="0"/>
                  <w:marRight w:val="0"/>
                  <w:marTop w:val="0"/>
                  <w:marBottom w:val="0"/>
                  <w:divBdr>
                    <w:top w:val="none" w:sz="0" w:space="0" w:color="auto"/>
                    <w:left w:val="none" w:sz="0" w:space="0" w:color="auto"/>
                    <w:bottom w:val="none" w:sz="0" w:space="0" w:color="auto"/>
                    <w:right w:val="none" w:sz="0" w:space="0" w:color="auto"/>
                  </w:divBdr>
                </w:div>
                <w:div w:id="866210486">
                  <w:marLeft w:val="0"/>
                  <w:marRight w:val="0"/>
                  <w:marTop w:val="0"/>
                  <w:marBottom w:val="0"/>
                  <w:divBdr>
                    <w:top w:val="none" w:sz="0" w:space="0" w:color="auto"/>
                    <w:left w:val="none" w:sz="0" w:space="0" w:color="auto"/>
                    <w:bottom w:val="none" w:sz="0" w:space="0" w:color="auto"/>
                    <w:right w:val="none" w:sz="0" w:space="0" w:color="auto"/>
                  </w:divBdr>
                </w:div>
                <w:div w:id="912550760">
                  <w:marLeft w:val="0"/>
                  <w:marRight w:val="0"/>
                  <w:marTop w:val="0"/>
                  <w:marBottom w:val="0"/>
                  <w:divBdr>
                    <w:top w:val="none" w:sz="0" w:space="0" w:color="auto"/>
                    <w:left w:val="none" w:sz="0" w:space="0" w:color="auto"/>
                    <w:bottom w:val="none" w:sz="0" w:space="0" w:color="auto"/>
                    <w:right w:val="none" w:sz="0" w:space="0" w:color="auto"/>
                  </w:divBdr>
                </w:div>
                <w:div w:id="913901254">
                  <w:marLeft w:val="0"/>
                  <w:marRight w:val="0"/>
                  <w:marTop w:val="0"/>
                  <w:marBottom w:val="0"/>
                  <w:divBdr>
                    <w:top w:val="none" w:sz="0" w:space="0" w:color="auto"/>
                    <w:left w:val="none" w:sz="0" w:space="0" w:color="auto"/>
                    <w:bottom w:val="none" w:sz="0" w:space="0" w:color="auto"/>
                    <w:right w:val="none" w:sz="0" w:space="0" w:color="auto"/>
                  </w:divBdr>
                </w:div>
                <w:div w:id="923222292">
                  <w:marLeft w:val="0"/>
                  <w:marRight w:val="0"/>
                  <w:marTop w:val="0"/>
                  <w:marBottom w:val="0"/>
                  <w:divBdr>
                    <w:top w:val="none" w:sz="0" w:space="0" w:color="auto"/>
                    <w:left w:val="none" w:sz="0" w:space="0" w:color="auto"/>
                    <w:bottom w:val="none" w:sz="0" w:space="0" w:color="auto"/>
                    <w:right w:val="none" w:sz="0" w:space="0" w:color="auto"/>
                  </w:divBdr>
                </w:div>
                <w:div w:id="930427681">
                  <w:marLeft w:val="0"/>
                  <w:marRight w:val="0"/>
                  <w:marTop w:val="0"/>
                  <w:marBottom w:val="0"/>
                  <w:divBdr>
                    <w:top w:val="none" w:sz="0" w:space="0" w:color="auto"/>
                    <w:left w:val="none" w:sz="0" w:space="0" w:color="auto"/>
                    <w:bottom w:val="none" w:sz="0" w:space="0" w:color="auto"/>
                    <w:right w:val="none" w:sz="0" w:space="0" w:color="auto"/>
                  </w:divBdr>
                </w:div>
                <w:div w:id="954364738">
                  <w:marLeft w:val="0"/>
                  <w:marRight w:val="0"/>
                  <w:marTop w:val="0"/>
                  <w:marBottom w:val="0"/>
                  <w:divBdr>
                    <w:top w:val="none" w:sz="0" w:space="0" w:color="auto"/>
                    <w:left w:val="none" w:sz="0" w:space="0" w:color="auto"/>
                    <w:bottom w:val="none" w:sz="0" w:space="0" w:color="auto"/>
                    <w:right w:val="none" w:sz="0" w:space="0" w:color="auto"/>
                  </w:divBdr>
                </w:div>
                <w:div w:id="974873534">
                  <w:marLeft w:val="0"/>
                  <w:marRight w:val="0"/>
                  <w:marTop w:val="0"/>
                  <w:marBottom w:val="0"/>
                  <w:divBdr>
                    <w:top w:val="none" w:sz="0" w:space="0" w:color="auto"/>
                    <w:left w:val="none" w:sz="0" w:space="0" w:color="auto"/>
                    <w:bottom w:val="none" w:sz="0" w:space="0" w:color="auto"/>
                    <w:right w:val="none" w:sz="0" w:space="0" w:color="auto"/>
                  </w:divBdr>
                </w:div>
                <w:div w:id="1040519501">
                  <w:marLeft w:val="0"/>
                  <w:marRight w:val="0"/>
                  <w:marTop w:val="0"/>
                  <w:marBottom w:val="0"/>
                  <w:divBdr>
                    <w:top w:val="none" w:sz="0" w:space="0" w:color="auto"/>
                    <w:left w:val="none" w:sz="0" w:space="0" w:color="auto"/>
                    <w:bottom w:val="none" w:sz="0" w:space="0" w:color="auto"/>
                    <w:right w:val="none" w:sz="0" w:space="0" w:color="auto"/>
                  </w:divBdr>
                </w:div>
                <w:div w:id="1080905416">
                  <w:marLeft w:val="0"/>
                  <w:marRight w:val="0"/>
                  <w:marTop w:val="0"/>
                  <w:marBottom w:val="0"/>
                  <w:divBdr>
                    <w:top w:val="none" w:sz="0" w:space="0" w:color="auto"/>
                    <w:left w:val="none" w:sz="0" w:space="0" w:color="auto"/>
                    <w:bottom w:val="none" w:sz="0" w:space="0" w:color="auto"/>
                    <w:right w:val="none" w:sz="0" w:space="0" w:color="auto"/>
                  </w:divBdr>
                </w:div>
                <w:div w:id="1087115066">
                  <w:marLeft w:val="0"/>
                  <w:marRight w:val="0"/>
                  <w:marTop w:val="0"/>
                  <w:marBottom w:val="0"/>
                  <w:divBdr>
                    <w:top w:val="none" w:sz="0" w:space="0" w:color="auto"/>
                    <w:left w:val="none" w:sz="0" w:space="0" w:color="auto"/>
                    <w:bottom w:val="none" w:sz="0" w:space="0" w:color="auto"/>
                    <w:right w:val="none" w:sz="0" w:space="0" w:color="auto"/>
                  </w:divBdr>
                </w:div>
                <w:div w:id="1129469181">
                  <w:marLeft w:val="0"/>
                  <w:marRight w:val="0"/>
                  <w:marTop w:val="0"/>
                  <w:marBottom w:val="0"/>
                  <w:divBdr>
                    <w:top w:val="none" w:sz="0" w:space="0" w:color="auto"/>
                    <w:left w:val="none" w:sz="0" w:space="0" w:color="auto"/>
                    <w:bottom w:val="none" w:sz="0" w:space="0" w:color="auto"/>
                    <w:right w:val="none" w:sz="0" w:space="0" w:color="auto"/>
                  </w:divBdr>
                </w:div>
                <w:div w:id="1153451049">
                  <w:marLeft w:val="0"/>
                  <w:marRight w:val="0"/>
                  <w:marTop w:val="0"/>
                  <w:marBottom w:val="0"/>
                  <w:divBdr>
                    <w:top w:val="none" w:sz="0" w:space="0" w:color="auto"/>
                    <w:left w:val="none" w:sz="0" w:space="0" w:color="auto"/>
                    <w:bottom w:val="none" w:sz="0" w:space="0" w:color="auto"/>
                    <w:right w:val="none" w:sz="0" w:space="0" w:color="auto"/>
                  </w:divBdr>
                </w:div>
                <w:div w:id="1179271689">
                  <w:marLeft w:val="0"/>
                  <w:marRight w:val="0"/>
                  <w:marTop w:val="0"/>
                  <w:marBottom w:val="0"/>
                  <w:divBdr>
                    <w:top w:val="none" w:sz="0" w:space="0" w:color="auto"/>
                    <w:left w:val="none" w:sz="0" w:space="0" w:color="auto"/>
                    <w:bottom w:val="none" w:sz="0" w:space="0" w:color="auto"/>
                    <w:right w:val="none" w:sz="0" w:space="0" w:color="auto"/>
                  </w:divBdr>
                </w:div>
                <w:div w:id="1201699674">
                  <w:marLeft w:val="0"/>
                  <w:marRight w:val="0"/>
                  <w:marTop w:val="0"/>
                  <w:marBottom w:val="0"/>
                  <w:divBdr>
                    <w:top w:val="none" w:sz="0" w:space="0" w:color="auto"/>
                    <w:left w:val="none" w:sz="0" w:space="0" w:color="auto"/>
                    <w:bottom w:val="none" w:sz="0" w:space="0" w:color="auto"/>
                    <w:right w:val="none" w:sz="0" w:space="0" w:color="auto"/>
                  </w:divBdr>
                </w:div>
                <w:div w:id="1210410958">
                  <w:marLeft w:val="0"/>
                  <w:marRight w:val="0"/>
                  <w:marTop w:val="0"/>
                  <w:marBottom w:val="0"/>
                  <w:divBdr>
                    <w:top w:val="none" w:sz="0" w:space="0" w:color="auto"/>
                    <w:left w:val="none" w:sz="0" w:space="0" w:color="auto"/>
                    <w:bottom w:val="none" w:sz="0" w:space="0" w:color="auto"/>
                    <w:right w:val="none" w:sz="0" w:space="0" w:color="auto"/>
                  </w:divBdr>
                </w:div>
                <w:div w:id="1218011632">
                  <w:marLeft w:val="0"/>
                  <w:marRight w:val="0"/>
                  <w:marTop w:val="0"/>
                  <w:marBottom w:val="0"/>
                  <w:divBdr>
                    <w:top w:val="none" w:sz="0" w:space="0" w:color="auto"/>
                    <w:left w:val="none" w:sz="0" w:space="0" w:color="auto"/>
                    <w:bottom w:val="none" w:sz="0" w:space="0" w:color="auto"/>
                    <w:right w:val="none" w:sz="0" w:space="0" w:color="auto"/>
                  </w:divBdr>
                </w:div>
                <w:div w:id="1259414032">
                  <w:marLeft w:val="0"/>
                  <w:marRight w:val="0"/>
                  <w:marTop w:val="0"/>
                  <w:marBottom w:val="0"/>
                  <w:divBdr>
                    <w:top w:val="none" w:sz="0" w:space="0" w:color="auto"/>
                    <w:left w:val="none" w:sz="0" w:space="0" w:color="auto"/>
                    <w:bottom w:val="none" w:sz="0" w:space="0" w:color="auto"/>
                    <w:right w:val="none" w:sz="0" w:space="0" w:color="auto"/>
                  </w:divBdr>
                </w:div>
                <w:div w:id="1265698288">
                  <w:marLeft w:val="0"/>
                  <w:marRight w:val="0"/>
                  <w:marTop w:val="0"/>
                  <w:marBottom w:val="0"/>
                  <w:divBdr>
                    <w:top w:val="none" w:sz="0" w:space="0" w:color="auto"/>
                    <w:left w:val="none" w:sz="0" w:space="0" w:color="auto"/>
                    <w:bottom w:val="none" w:sz="0" w:space="0" w:color="auto"/>
                    <w:right w:val="none" w:sz="0" w:space="0" w:color="auto"/>
                  </w:divBdr>
                </w:div>
                <w:div w:id="1286039444">
                  <w:marLeft w:val="0"/>
                  <w:marRight w:val="0"/>
                  <w:marTop w:val="0"/>
                  <w:marBottom w:val="0"/>
                  <w:divBdr>
                    <w:top w:val="none" w:sz="0" w:space="0" w:color="auto"/>
                    <w:left w:val="none" w:sz="0" w:space="0" w:color="auto"/>
                    <w:bottom w:val="none" w:sz="0" w:space="0" w:color="auto"/>
                    <w:right w:val="none" w:sz="0" w:space="0" w:color="auto"/>
                  </w:divBdr>
                </w:div>
                <w:div w:id="1377463365">
                  <w:marLeft w:val="0"/>
                  <w:marRight w:val="0"/>
                  <w:marTop w:val="0"/>
                  <w:marBottom w:val="0"/>
                  <w:divBdr>
                    <w:top w:val="none" w:sz="0" w:space="0" w:color="auto"/>
                    <w:left w:val="none" w:sz="0" w:space="0" w:color="auto"/>
                    <w:bottom w:val="none" w:sz="0" w:space="0" w:color="auto"/>
                    <w:right w:val="none" w:sz="0" w:space="0" w:color="auto"/>
                  </w:divBdr>
                </w:div>
                <w:div w:id="1391462718">
                  <w:marLeft w:val="0"/>
                  <w:marRight w:val="0"/>
                  <w:marTop w:val="0"/>
                  <w:marBottom w:val="0"/>
                  <w:divBdr>
                    <w:top w:val="none" w:sz="0" w:space="0" w:color="auto"/>
                    <w:left w:val="none" w:sz="0" w:space="0" w:color="auto"/>
                    <w:bottom w:val="none" w:sz="0" w:space="0" w:color="auto"/>
                    <w:right w:val="none" w:sz="0" w:space="0" w:color="auto"/>
                  </w:divBdr>
                </w:div>
                <w:div w:id="1395816137">
                  <w:marLeft w:val="0"/>
                  <w:marRight w:val="0"/>
                  <w:marTop w:val="0"/>
                  <w:marBottom w:val="0"/>
                  <w:divBdr>
                    <w:top w:val="none" w:sz="0" w:space="0" w:color="auto"/>
                    <w:left w:val="none" w:sz="0" w:space="0" w:color="auto"/>
                    <w:bottom w:val="none" w:sz="0" w:space="0" w:color="auto"/>
                    <w:right w:val="none" w:sz="0" w:space="0" w:color="auto"/>
                  </w:divBdr>
                </w:div>
                <w:div w:id="1475416025">
                  <w:marLeft w:val="0"/>
                  <w:marRight w:val="0"/>
                  <w:marTop w:val="0"/>
                  <w:marBottom w:val="0"/>
                  <w:divBdr>
                    <w:top w:val="none" w:sz="0" w:space="0" w:color="auto"/>
                    <w:left w:val="none" w:sz="0" w:space="0" w:color="auto"/>
                    <w:bottom w:val="none" w:sz="0" w:space="0" w:color="auto"/>
                    <w:right w:val="none" w:sz="0" w:space="0" w:color="auto"/>
                  </w:divBdr>
                </w:div>
                <w:div w:id="1489786854">
                  <w:marLeft w:val="0"/>
                  <w:marRight w:val="0"/>
                  <w:marTop w:val="0"/>
                  <w:marBottom w:val="0"/>
                  <w:divBdr>
                    <w:top w:val="none" w:sz="0" w:space="0" w:color="auto"/>
                    <w:left w:val="none" w:sz="0" w:space="0" w:color="auto"/>
                    <w:bottom w:val="none" w:sz="0" w:space="0" w:color="auto"/>
                    <w:right w:val="none" w:sz="0" w:space="0" w:color="auto"/>
                  </w:divBdr>
                </w:div>
                <w:div w:id="1542934642">
                  <w:marLeft w:val="0"/>
                  <w:marRight w:val="0"/>
                  <w:marTop w:val="0"/>
                  <w:marBottom w:val="0"/>
                  <w:divBdr>
                    <w:top w:val="none" w:sz="0" w:space="0" w:color="auto"/>
                    <w:left w:val="none" w:sz="0" w:space="0" w:color="auto"/>
                    <w:bottom w:val="none" w:sz="0" w:space="0" w:color="auto"/>
                    <w:right w:val="none" w:sz="0" w:space="0" w:color="auto"/>
                  </w:divBdr>
                </w:div>
                <w:div w:id="1568884244">
                  <w:marLeft w:val="0"/>
                  <w:marRight w:val="0"/>
                  <w:marTop w:val="0"/>
                  <w:marBottom w:val="0"/>
                  <w:divBdr>
                    <w:top w:val="none" w:sz="0" w:space="0" w:color="auto"/>
                    <w:left w:val="none" w:sz="0" w:space="0" w:color="auto"/>
                    <w:bottom w:val="none" w:sz="0" w:space="0" w:color="auto"/>
                    <w:right w:val="none" w:sz="0" w:space="0" w:color="auto"/>
                  </w:divBdr>
                </w:div>
                <w:div w:id="1575821105">
                  <w:marLeft w:val="0"/>
                  <w:marRight w:val="0"/>
                  <w:marTop w:val="0"/>
                  <w:marBottom w:val="0"/>
                  <w:divBdr>
                    <w:top w:val="none" w:sz="0" w:space="0" w:color="auto"/>
                    <w:left w:val="none" w:sz="0" w:space="0" w:color="auto"/>
                    <w:bottom w:val="none" w:sz="0" w:space="0" w:color="auto"/>
                    <w:right w:val="none" w:sz="0" w:space="0" w:color="auto"/>
                  </w:divBdr>
                </w:div>
                <w:div w:id="1613200700">
                  <w:marLeft w:val="0"/>
                  <w:marRight w:val="0"/>
                  <w:marTop w:val="0"/>
                  <w:marBottom w:val="0"/>
                  <w:divBdr>
                    <w:top w:val="none" w:sz="0" w:space="0" w:color="auto"/>
                    <w:left w:val="none" w:sz="0" w:space="0" w:color="auto"/>
                    <w:bottom w:val="none" w:sz="0" w:space="0" w:color="auto"/>
                    <w:right w:val="none" w:sz="0" w:space="0" w:color="auto"/>
                  </w:divBdr>
                </w:div>
                <w:div w:id="1621260940">
                  <w:marLeft w:val="0"/>
                  <w:marRight w:val="0"/>
                  <w:marTop w:val="0"/>
                  <w:marBottom w:val="0"/>
                  <w:divBdr>
                    <w:top w:val="none" w:sz="0" w:space="0" w:color="auto"/>
                    <w:left w:val="none" w:sz="0" w:space="0" w:color="auto"/>
                    <w:bottom w:val="none" w:sz="0" w:space="0" w:color="auto"/>
                    <w:right w:val="none" w:sz="0" w:space="0" w:color="auto"/>
                  </w:divBdr>
                </w:div>
                <w:div w:id="1626766909">
                  <w:marLeft w:val="0"/>
                  <w:marRight w:val="0"/>
                  <w:marTop w:val="0"/>
                  <w:marBottom w:val="0"/>
                  <w:divBdr>
                    <w:top w:val="none" w:sz="0" w:space="0" w:color="auto"/>
                    <w:left w:val="none" w:sz="0" w:space="0" w:color="auto"/>
                    <w:bottom w:val="none" w:sz="0" w:space="0" w:color="auto"/>
                    <w:right w:val="none" w:sz="0" w:space="0" w:color="auto"/>
                  </w:divBdr>
                </w:div>
                <w:div w:id="1667589199">
                  <w:marLeft w:val="0"/>
                  <w:marRight w:val="0"/>
                  <w:marTop w:val="0"/>
                  <w:marBottom w:val="0"/>
                  <w:divBdr>
                    <w:top w:val="none" w:sz="0" w:space="0" w:color="auto"/>
                    <w:left w:val="none" w:sz="0" w:space="0" w:color="auto"/>
                    <w:bottom w:val="none" w:sz="0" w:space="0" w:color="auto"/>
                    <w:right w:val="none" w:sz="0" w:space="0" w:color="auto"/>
                  </w:divBdr>
                </w:div>
                <w:div w:id="1732802319">
                  <w:marLeft w:val="0"/>
                  <w:marRight w:val="0"/>
                  <w:marTop w:val="0"/>
                  <w:marBottom w:val="0"/>
                  <w:divBdr>
                    <w:top w:val="none" w:sz="0" w:space="0" w:color="auto"/>
                    <w:left w:val="none" w:sz="0" w:space="0" w:color="auto"/>
                    <w:bottom w:val="none" w:sz="0" w:space="0" w:color="auto"/>
                    <w:right w:val="none" w:sz="0" w:space="0" w:color="auto"/>
                  </w:divBdr>
                </w:div>
                <w:div w:id="1800148785">
                  <w:marLeft w:val="0"/>
                  <w:marRight w:val="0"/>
                  <w:marTop w:val="0"/>
                  <w:marBottom w:val="0"/>
                  <w:divBdr>
                    <w:top w:val="none" w:sz="0" w:space="0" w:color="auto"/>
                    <w:left w:val="none" w:sz="0" w:space="0" w:color="auto"/>
                    <w:bottom w:val="none" w:sz="0" w:space="0" w:color="auto"/>
                    <w:right w:val="none" w:sz="0" w:space="0" w:color="auto"/>
                  </w:divBdr>
                </w:div>
                <w:div w:id="1844928953">
                  <w:marLeft w:val="0"/>
                  <w:marRight w:val="0"/>
                  <w:marTop w:val="0"/>
                  <w:marBottom w:val="0"/>
                  <w:divBdr>
                    <w:top w:val="none" w:sz="0" w:space="0" w:color="auto"/>
                    <w:left w:val="none" w:sz="0" w:space="0" w:color="auto"/>
                    <w:bottom w:val="none" w:sz="0" w:space="0" w:color="auto"/>
                    <w:right w:val="none" w:sz="0" w:space="0" w:color="auto"/>
                  </w:divBdr>
                </w:div>
                <w:div w:id="1880625984">
                  <w:marLeft w:val="0"/>
                  <w:marRight w:val="0"/>
                  <w:marTop w:val="0"/>
                  <w:marBottom w:val="0"/>
                  <w:divBdr>
                    <w:top w:val="none" w:sz="0" w:space="0" w:color="auto"/>
                    <w:left w:val="none" w:sz="0" w:space="0" w:color="auto"/>
                    <w:bottom w:val="none" w:sz="0" w:space="0" w:color="auto"/>
                    <w:right w:val="none" w:sz="0" w:space="0" w:color="auto"/>
                  </w:divBdr>
                </w:div>
                <w:div w:id="1914580086">
                  <w:marLeft w:val="0"/>
                  <w:marRight w:val="0"/>
                  <w:marTop w:val="0"/>
                  <w:marBottom w:val="0"/>
                  <w:divBdr>
                    <w:top w:val="none" w:sz="0" w:space="0" w:color="auto"/>
                    <w:left w:val="none" w:sz="0" w:space="0" w:color="auto"/>
                    <w:bottom w:val="none" w:sz="0" w:space="0" w:color="auto"/>
                    <w:right w:val="none" w:sz="0" w:space="0" w:color="auto"/>
                  </w:divBdr>
                </w:div>
                <w:div w:id="1919051289">
                  <w:marLeft w:val="0"/>
                  <w:marRight w:val="0"/>
                  <w:marTop w:val="0"/>
                  <w:marBottom w:val="0"/>
                  <w:divBdr>
                    <w:top w:val="none" w:sz="0" w:space="0" w:color="auto"/>
                    <w:left w:val="none" w:sz="0" w:space="0" w:color="auto"/>
                    <w:bottom w:val="none" w:sz="0" w:space="0" w:color="auto"/>
                    <w:right w:val="none" w:sz="0" w:space="0" w:color="auto"/>
                  </w:divBdr>
                </w:div>
                <w:div w:id="1921057692">
                  <w:marLeft w:val="0"/>
                  <w:marRight w:val="0"/>
                  <w:marTop w:val="0"/>
                  <w:marBottom w:val="0"/>
                  <w:divBdr>
                    <w:top w:val="none" w:sz="0" w:space="0" w:color="auto"/>
                    <w:left w:val="none" w:sz="0" w:space="0" w:color="auto"/>
                    <w:bottom w:val="none" w:sz="0" w:space="0" w:color="auto"/>
                    <w:right w:val="none" w:sz="0" w:space="0" w:color="auto"/>
                  </w:divBdr>
                </w:div>
                <w:div w:id="1936815554">
                  <w:marLeft w:val="0"/>
                  <w:marRight w:val="0"/>
                  <w:marTop w:val="0"/>
                  <w:marBottom w:val="0"/>
                  <w:divBdr>
                    <w:top w:val="none" w:sz="0" w:space="0" w:color="auto"/>
                    <w:left w:val="none" w:sz="0" w:space="0" w:color="auto"/>
                    <w:bottom w:val="none" w:sz="0" w:space="0" w:color="auto"/>
                    <w:right w:val="none" w:sz="0" w:space="0" w:color="auto"/>
                  </w:divBdr>
                </w:div>
                <w:div w:id="2000032936">
                  <w:marLeft w:val="0"/>
                  <w:marRight w:val="0"/>
                  <w:marTop w:val="0"/>
                  <w:marBottom w:val="0"/>
                  <w:divBdr>
                    <w:top w:val="none" w:sz="0" w:space="0" w:color="auto"/>
                    <w:left w:val="none" w:sz="0" w:space="0" w:color="auto"/>
                    <w:bottom w:val="none" w:sz="0" w:space="0" w:color="auto"/>
                    <w:right w:val="none" w:sz="0" w:space="0" w:color="auto"/>
                  </w:divBdr>
                </w:div>
                <w:div w:id="2034845081">
                  <w:marLeft w:val="0"/>
                  <w:marRight w:val="0"/>
                  <w:marTop w:val="0"/>
                  <w:marBottom w:val="0"/>
                  <w:divBdr>
                    <w:top w:val="none" w:sz="0" w:space="0" w:color="auto"/>
                    <w:left w:val="none" w:sz="0" w:space="0" w:color="auto"/>
                    <w:bottom w:val="none" w:sz="0" w:space="0" w:color="auto"/>
                    <w:right w:val="none" w:sz="0" w:space="0" w:color="auto"/>
                  </w:divBdr>
                </w:div>
                <w:div w:id="20370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745">
          <w:marLeft w:val="0"/>
          <w:marRight w:val="0"/>
          <w:marTop w:val="0"/>
          <w:marBottom w:val="0"/>
          <w:divBdr>
            <w:top w:val="none" w:sz="0" w:space="0" w:color="auto"/>
            <w:left w:val="none" w:sz="0" w:space="0" w:color="auto"/>
            <w:bottom w:val="none" w:sz="0" w:space="0" w:color="auto"/>
            <w:right w:val="none" w:sz="0" w:space="0" w:color="auto"/>
          </w:divBdr>
          <w:divsChild>
            <w:div w:id="233442124">
              <w:marLeft w:val="0"/>
              <w:marRight w:val="0"/>
              <w:marTop w:val="0"/>
              <w:marBottom w:val="0"/>
              <w:divBdr>
                <w:top w:val="none" w:sz="0" w:space="0" w:color="auto"/>
                <w:left w:val="none" w:sz="0" w:space="0" w:color="auto"/>
                <w:bottom w:val="none" w:sz="0" w:space="0" w:color="auto"/>
                <w:right w:val="none" w:sz="0" w:space="0" w:color="auto"/>
              </w:divBdr>
              <w:divsChild>
                <w:div w:id="20673786">
                  <w:marLeft w:val="0"/>
                  <w:marRight w:val="0"/>
                  <w:marTop w:val="0"/>
                  <w:marBottom w:val="0"/>
                  <w:divBdr>
                    <w:top w:val="none" w:sz="0" w:space="0" w:color="auto"/>
                    <w:left w:val="none" w:sz="0" w:space="0" w:color="auto"/>
                    <w:bottom w:val="none" w:sz="0" w:space="0" w:color="auto"/>
                    <w:right w:val="none" w:sz="0" w:space="0" w:color="auto"/>
                  </w:divBdr>
                </w:div>
                <w:div w:id="33821546">
                  <w:marLeft w:val="0"/>
                  <w:marRight w:val="0"/>
                  <w:marTop w:val="0"/>
                  <w:marBottom w:val="0"/>
                  <w:divBdr>
                    <w:top w:val="none" w:sz="0" w:space="0" w:color="auto"/>
                    <w:left w:val="none" w:sz="0" w:space="0" w:color="auto"/>
                    <w:bottom w:val="none" w:sz="0" w:space="0" w:color="auto"/>
                    <w:right w:val="none" w:sz="0" w:space="0" w:color="auto"/>
                  </w:divBdr>
                </w:div>
                <w:div w:id="42028183">
                  <w:marLeft w:val="0"/>
                  <w:marRight w:val="0"/>
                  <w:marTop w:val="0"/>
                  <w:marBottom w:val="0"/>
                  <w:divBdr>
                    <w:top w:val="none" w:sz="0" w:space="0" w:color="auto"/>
                    <w:left w:val="none" w:sz="0" w:space="0" w:color="auto"/>
                    <w:bottom w:val="none" w:sz="0" w:space="0" w:color="auto"/>
                    <w:right w:val="none" w:sz="0" w:space="0" w:color="auto"/>
                  </w:divBdr>
                </w:div>
                <w:div w:id="48766816">
                  <w:marLeft w:val="0"/>
                  <w:marRight w:val="0"/>
                  <w:marTop w:val="0"/>
                  <w:marBottom w:val="0"/>
                  <w:divBdr>
                    <w:top w:val="none" w:sz="0" w:space="0" w:color="auto"/>
                    <w:left w:val="none" w:sz="0" w:space="0" w:color="auto"/>
                    <w:bottom w:val="none" w:sz="0" w:space="0" w:color="auto"/>
                    <w:right w:val="none" w:sz="0" w:space="0" w:color="auto"/>
                  </w:divBdr>
                </w:div>
                <w:div w:id="68309409">
                  <w:marLeft w:val="0"/>
                  <w:marRight w:val="0"/>
                  <w:marTop w:val="0"/>
                  <w:marBottom w:val="0"/>
                  <w:divBdr>
                    <w:top w:val="none" w:sz="0" w:space="0" w:color="auto"/>
                    <w:left w:val="none" w:sz="0" w:space="0" w:color="auto"/>
                    <w:bottom w:val="none" w:sz="0" w:space="0" w:color="auto"/>
                    <w:right w:val="none" w:sz="0" w:space="0" w:color="auto"/>
                  </w:divBdr>
                </w:div>
                <w:div w:id="127288485">
                  <w:marLeft w:val="0"/>
                  <w:marRight w:val="0"/>
                  <w:marTop w:val="0"/>
                  <w:marBottom w:val="0"/>
                  <w:divBdr>
                    <w:top w:val="none" w:sz="0" w:space="0" w:color="auto"/>
                    <w:left w:val="none" w:sz="0" w:space="0" w:color="auto"/>
                    <w:bottom w:val="none" w:sz="0" w:space="0" w:color="auto"/>
                    <w:right w:val="none" w:sz="0" w:space="0" w:color="auto"/>
                  </w:divBdr>
                </w:div>
                <w:div w:id="159388370">
                  <w:marLeft w:val="0"/>
                  <w:marRight w:val="0"/>
                  <w:marTop w:val="0"/>
                  <w:marBottom w:val="0"/>
                  <w:divBdr>
                    <w:top w:val="none" w:sz="0" w:space="0" w:color="auto"/>
                    <w:left w:val="none" w:sz="0" w:space="0" w:color="auto"/>
                    <w:bottom w:val="none" w:sz="0" w:space="0" w:color="auto"/>
                    <w:right w:val="none" w:sz="0" w:space="0" w:color="auto"/>
                  </w:divBdr>
                </w:div>
                <w:div w:id="180969805">
                  <w:marLeft w:val="0"/>
                  <w:marRight w:val="0"/>
                  <w:marTop w:val="0"/>
                  <w:marBottom w:val="0"/>
                  <w:divBdr>
                    <w:top w:val="none" w:sz="0" w:space="0" w:color="auto"/>
                    <w:left w:val="none" w:sz="0" w:space="0" w:color="auto"/>
                    <w:bottom w:val="none" w:sz="0" w:space="0" w:color="auto"/>
                    <w:right w:val="none" w:sz="0" w:space="0" w:color="auto"/>
                  </w:divBdr>
                </w:div>
                <w:div w:id="223490540">
                  <w:marLeft w:val="0"/>
                  <w:marRight w:val="0"/>
                  <w:marTop w:val="0"/>
                  <w:marBottom w:val="0"/>
                  <w:divBdr>
                    <w:top w:val="none" w:sz="0" w:space="0" w:color="auto"/>
                    <w:left w:val="none" w:sz="0" w:space="0" w:color="auto"/>
                    <w:bottom w:val="none" w:sz="0" w:space="0" w:color="auto"/>
                    <w:right w:val="none" w:sz="0" w:space="0" w:color="auto"/>
                  </w:divBdr>
                </w:div>
                <w:div w:id="237440843">
                  <w:marLeft w:val="0"/>
                  <w:marRight w:val="0"/>
                  <w:marTop w:val="0"/>
                  <w:marBottom w:val="0"/>
                  <w:divBdr>
                    <w:top w:val="none" w:sz="0" w:space="0" w:color="auto"/>
                    <w:left w:val="none" w:sz="0" w:space="0" w:color="auto"/>
                    <w:bottom w:val="none" w:sz="0" w:space="0" w:color="auto"/>
                    <w:right w:val="none" w:sz="0" w:space="0" w:color="auto"/>
                  </w:divBdr>
                </w:div>
                <w:div w:id="262496910">
                  <w:marLeft w:val="0"/>
                  <w:marRight w:val="0"/>
                  <w:marTop w:val="0"/>
                  <w:marBottom w:val="0"/>
                  <w:divBdr>
                    <w:top w:val="none" w:sz="0" w:space="0" w:color="auto"/>
                    <w:left w:val="none" w:sz="0" w:space="0" w:color="auto"/>
                    <w:bottom w:val="none" w:sz="0" w:space="0" w:color="auto"/>
                    <w:right w:val="none" w:sz="0" w:space="0" w:color="auto"/>
                  </w:divBdr>
                </w:div>
                <w:div w:id="298388011">
                  <w:marLeft w:val="0"/>
                  <w:marRight w:val="0"/>
                  <w:marTop w:val="0"/>
                  <w:marBottom w:val="0"/>
                  <w:divBdr>
                    <w:top w:val="none" w:sz="0" w:space="0" w:color="auto"/>
                    <w:left w:val="none" w:sz="0" w:space="0" w:color="auto"/>
                    <w:bottom w:val="none" w:sz="0" w:space="0" w:color="auto"/>
                    <w:right w:val="none" w:sz="0" w:space="0" w:color="auto"/>
                  </w:divBdr>
                </w:div>
                <w:div w:id="329910293">
                  <w:marLeft w:val="0"/>
                  <w:marRight w:val="0"/>
                  <w:marTop w:val="0"/>
                  <w:marBottom w:val="0"/>
                  <w:divBdr>
                    <w:top w:val="none" w:sz="0" w:space="0" w:color="auto"/>
                    <w:left w:val="none" w:sz="0" w:space="0" w:color="auto"/>
                    <w:bottom w:val="none" w:sz="0" w:space="0" w:color="auto"/>
                    <w:right w:val="none" w:sz="0" w:space="0" w:color="auto"/>
                  </w:divBdr>
                </w:div>
                <w:div w:id="347997081">
                  <w:marLeft w:val="0"/>
                  <w:marRight w:val="0"/>
                  <w:marTop w:val="0"/>
                  <w:marBottom w:val="0"/>
                  <w:divBdr>
                    <w:top w:val="none" w:sz="0" w:space="0" w:color="auto"/>
                    <w:left w:val="none" w:sz="0" w:space="0" w:color="auto"/>
                    <w:bottom w:val="none" w:sz="0" w:space="0" w:color="auto"/>
                    <w:right w:val="none" w:sz="0" w:space="0" w:color="auto"/>
                  </w:divBdr>
                </w:div>
                <w:div w:id="350180641">
                  <w:marLeft w:val="0"/>
                  <w:marRight w:val="0"/>
                  <w:marTop w:val="0"/>
                  <w:marBottom w:val="0"/>
                  <w:divBdr>
                    <w:top w:val="none" w:sz="0" w:space="0" w:color="auto"/>
                    <w:left w:val="none" w:sz="0" w:space="0" w:color="auto"/>
                    <w:bottom w:val="none" w:sz="0" w:space="0" w:color="auto"/>
                    <w:right w:val="none" w:sz="0" w:space="0" w:color="auto"/>
                  </w:divBdr>
                </w:div>
                <w:div w:id="442499456">
                  <w:marLeft w:val="0"/>
                  <w:marRight w:val="0"/>
                  <w:marTop w:val="0"/>
                  <w:marBottom w:val="0"/>
                  <w:divBdr>
                    <w:top w:val="none" w:sz="0" w:space="0" w:color="auto"/>
                    <w:left w:val="none" w:sz="0" w:space="0" w:color="auto"/>
                    <w:bottom w:val="none" w:sz="0" w:space="0" w:color="auto"/>
                    <w:right w:val="none" w:sz="0" w:space="0" w:color="auto"/>
                  </w:divBdr>
                </w:div>
                <w:div w:id="450435847">
                  <w:marLeft w:val="0"/>
                  <w:marRight w:val="0"/>
                  <w:marTop w:val="0"/>
                  <w:marBottom w:val="0"/>
                  <w:divBdr>
                    <w:top w:val="none" w:sz="0" w:space="0" w:color="auto"/>
                    <w:left w:val="none" w:sz="0" w:space="0" w:color="auto"/>
                    <w:bottom w:val="none" w:sz="0" w:space="0" w:color="auto"/>
                    <w:right w:val="none" w:sz="0" w:space="0" w:color="auto"/>
                  </w:divBdr>
                </w:div>
                <w:div w:id="456604785">
                  <w:marLeft w:val="0"/>
                  <w:marRight w:val="0"/>
                  <w:marTop w:val="0"/>
                  <w:marBottom w:val="0"/>
                  <w:divBdr>
                    <w:top w:val="none" w:sz="0" w:space="0" w:color="auto"/>
                    <w:left w:val="none" w:sz="0" w:space="0" w:color="auto"/>
                    <w:bottom w:val="none" w:sz="0" w:space="0" w:color="auto"/>
                    <w:right w:val="none" w:sz="0" w:space="0" w:color="auto"/>
                  </w:divBdr>
                </w:div>
                <w:div w:id="465854485">
                  <w:marLeft w:val="0"/>
                  <w:marRight w:val="0"/>
                  <w:marTop w:val="0"/>
                  <w:marBottom w:val="0"/>
                  <w:divBdr>
                    <w:top w:val="none" w:sz="0" w:space="0" w:color="auto"/>
                    <w:left w:val="none" w:sz="0" w:space="0" w:color="auto"/>
                    <w:bottom w:val="none" w:sz="0" w:space="0" w:color="auto"/>
                    <w:right w:val="none" w:sz="0" w:space="0" w:color="auto"/>
                  </w:divBdr>
                </w:div>
                <w:div w:id="528297142">
                  <w:marLeft w:val="0"/>
                  <w:marRight w:val="0"/>
                  <w:marTop w:val="0"/>
                  <w:marBottom w:val="0"/>
                  <w:divBdr>
                    <w:top w:val="none" w:sz="0" w:space="0" w:color="auto"/>
                    <w:left w:val="none" w:sz="0" w:space="0" w:color="auto"/>
                    <w:bottom w:val="none" w:sz="0" w:space="0" w:color="auto"/>
                    <w:right w:val="none" w:sz="0" w:space="0" w:color="auto"/>
                  </w:divBdr>
                </w:div>
                <w:div w:id="574900867">
                  <w:marLeft w:val="0"/>
                  <w:marRight w:val="0"/>
                  <w:marTop w:val="0"/>
                  <w:marBottom w:val="0"/>
                  <w:divBdr>
                    <w:top w:val="none" w:sz="0" w:space="0" w:color="auto"/>
                    <w:left w:val="none" w:sz="0" w:space="0" w:color="auto"/>
                    <w:bottom w:val="none" w:sz="0" w:space="0" w:color="auto"/>
                    <w:right w:val="none" w:sz="0" w:space="0" w:color="auto"/>
                  </w:divBdr>
                </w:div>
                <w:div w:id="579096438">
                  <w:marLeft w:val="0"/>
                  <w:marRight w:val="0"/>
                  <w:marTop w:val="0"/>
                  <w:marBottom w:val="0"/>
                  <w:divBdr>
                    <w:top w:val="none" w:sz="0" w:space="0" w:color="auto"/>
                    <w:left w:val="none" w:sz="0" w:space="0" w:color="auto"/>
                    <w:bottom w:val="none" w:sz="0" w:space="0" w:color="auto"/>
                    <w:right w:val="none" w:sz="0" w:space="0" w:color="auto"/>
                  </w:divBdr>
                </w:div>
                <w:div w:id="595867510">
                  <w:marLeft w:val="0"/>
                  <w:marRight w:val="0"/>
                  <w:marTop w:val="0"/>
                  <w:marBottom w:val="0"/>
                  <w:divBdr>
                    <w:top w:val="none" w:sz="0" w:space="0" w:color="auto"/>
                    <w:left w:val="none" w:sz="0" w:space="0" w:color="auto"/>
                    <w:bottom w:val="none" w:sz="0" w:space="0" w:color="auto"/>
                    <w:right w:val="none" w:sz="0" w:space="0" w:color="auto"/>
                  </w:divBdr>
                </w:div>
                <w:div w:id="662242016">
                  <w:marLeft w:val="0"/>
                  <w:marRight w:val="0"/>
                  <w:marTop w:val="0"/>
                  <w:marBottom w:val="0"/>
                  <w:divBdr>
                    <w:top w:val="none" w:sz="0" w:space="0" w:color="auto"/>
                    <w:left w:val="none" w:sz="0" w:space="0" w:color="auto"/>
                    <w:bottom w:val="none" w:sz="0" w:space="0" w:color="auto"/>
                    <w:right w:val="none" w:sz="0" w:space="0" w:color="auto"/>
                  </w:divBdr>
                </w:div>
                <w:div w:id="677344820">
                  <w:marLeft w:val="0"/>
                  <w:marRight w:val="0"/>
                  <w:marTop w:val="0"/>
                  <w:marBottom w:val="0"/>
                  <w:divBdr>
                    <w:top w:val="none" w:sz="0" w:space="0" w:color="auto"/>
                    <w:left w:val="none" w:sz="0" w:space="0" w:color="auto"/>
                    <w:bottom w:val="none" w:sz="0" w:space="0" w:color="auto"/>
                    <w:right w:val="none" w:sz="0" w:space="0" w:color="auto"/>
                  </w:divBdr>
                </w:div>
                <w:div w:id="683168619">
                  <w:marLeft w:val="0"/>
                  <w:marRight w:val="0"/>
                  <w:marTop w:val="0"/>
                  <w:marBottom w:val="0"/>
                  <w:divBdr>
                    <w:top w:val="none" w:sz="0" w:space="0" w:color="auto"/>
                    <w:left w:val="none" w:sz="0" w:space="0" w:color="auto"/>
                    <w:bottom w:val="none" w:sz="0" w:space="0" w:color="auto"/>
                    <w:right w:val="none" w:sz="0" w:space="0" w:color="auto"/>
                  </w:divBdr>
                </w:div>
                <w:div w:id="688722104">
                  <w:marLeft w:val="0"/>
                  <w:marRight w:val="0"/>
                  <w:marTop w:val="0"/>
                  <w:marBottom w:val="0"/>
                  <w:divBdr>
                    <w:top w:val="none" w:sz="0" w:space="0" w:color="auto"/>
                    <w:left w:val="none" w:sz="0" w:space="0" w:color="auto"/>
                    <w:bottom w:val="none" w:sz="0" w:space="0" w:color="auto"/>
                    <w:right w:val="none" w:sz="0" w:space="0" w:color="auto"/>
                  </w:divBdr>
                </w:div>
                <w:div w:id="690303704">
                  <w:marLeft w:val="0"/>
                  <w:marRight w:val="0"/>
                  <w:marTop w:val="0"/>
                  <w:marBottom w:val="0"/>
                  <w:divBdr>
                    <w:top w:val="none" w:sz="0" w:space="0" w:color="auto"/>
                    <w:left w:val="none" w:sz="0" w:space="0" w:color="auto"/>
                    <w:bottom w:val="none" w:sz="0" w:space="0" w:color="auto"/>
                    <w:right w:val="none" w:sz="0" w:space="0" w:color="auto"/>
                  </w:divBdr>
                </w:div>
                <w:div w:id="719474468">
                  <w:marLeft w:val="0"/>
                  <w:marRight w:val="0"/>
                  <w:marTop w:val="0"/>
                  <w:marBottom w:val="0"/>
                  <w:divBdr>
                    <w:top w:val="none" w:sz="0" w:space="0" w:color="auto"/>
                    <w:left w:val="none" w:sz="0" w:space="0" w:color="auto"/>
                    <w:bottom w:val="none" w:sz="0" w:space="0" w:color="auto"/>
                    <w:right w:val="none" w:sz="0" w:space="0" w:color="auto"/>
                  </w:divBdr>
                </w:div>
                <w:div w:id="764301384">
                  <w:marLeft w:val="0"/>
                  <w:marRight w:val="0"/>
                  <w:marTop w:val="0"/>
                  <w:marBottom w:val="0"/>
                  <w:divBdr>
                    <w:top w:val="none" w:sz="0" w:space="0" w:color="auto"/>
                    <w:left w:val="none" w:sz="0" w:space="0" w:color="auto"/>
                    <w:bottom w:val="none" w:sz="0" w:space="0" w:color="auto"/>
                    <w:right w:val="none" w:sz="0" w:space="0" w:color="auto"/>
                  </w:divBdr>
                </w:div>
                <w:div w:id="798378717">
                  <w:marLeft w:val="0"/>
                  <w:marRight w:val="0"/>
                  <w:marTop w:val="0"/>
                  <w:marBottom w:val="0"/>
                  <w:divBdr>
                    <w:top w:val="none" w:sz="0" w:space="0" w:color="auto"/>
                    <w:left w:val="none" w:sz="0" w:space="0" w:color="auto"/>
                    <w:bottom w:val="none" w:sz="0" w:space="0" w:color="auto"/>
                    <w:right w:val="none" w:sz="0" w:space="0" w:color="auto"/>
                  </w:divBdr>
                </w:div>
                <w:div w:id="800195421">
                  <w:marLeft w:val="0"/>
                  <w:marRight w:val="0"/>
                  <w:marTop w:val="0"/>
                  <w:marBottom w:val="0"/>
                  <w:divBdr>
                    <w:top w:val="none" w:sz="0" w:space="0" w:color="auto"/>
                    <w:left w:val="none" w:sz="0" w:space="0" w:color="auto"/>
                    <w:bottom w:val="none" w:sz="0" w:space="0" w:color="auto"/>
                    <w:right w:val="none" w:sz="0" w:space="0" w:color="auto"/>
                  </w:divBdr>
                </w:div>
                <w:div w:id="807166278">
                  <w:marLeft w:val="0"/>
                  <w:marRight w:val="0"/>
                  <w:marTop w:val="0"/>
                  <w:marBottom w:val="0"/>
                  <w:divBdr>
                    <w:top w:val="none" w:sz="0" w:space="0" w:color="auto"/>
                    <w:left w:val="none" w:sz="0" w:space="0" w:color="auto"/>
                    <w:bottom w:val="none" w:sz="0" w:space="0" w:color="auto"/>
                    <w:right w:val="none" w:sz="0" w:space="0" w:color="auto"/>
                  </w:divBdr>
                </w:div>
                <w:div w:id="827477095">
                  <w:marLeft w:val="0"/>
                  <w:marRight w:val="0"/>
                  <w:marTop w:val="0"/>
                  <w:marBottom w:val="0"/>
                  <w:divBdr>
                    <w:top w:val="none" w:sz="0" w:space="0" w:color="auto"/>
                    <w:left w:val="none" w:sz="0" w:space="0" w:color="auto"/>
                    <w:bottom w:val="none" w:sz="0" w:space="0" w:color="auto"/>
                    <w:right w:val="none" w:sz="0" w:space="0" w:color="auto"/>
                  </w:divBdr>
                </w:div>
                <w:div w:id="837187959">
                  <w:marLeft w:val="0"/>
                  <w:marRight w:val="0"/>
                  <w:marTop w:val="0"/>
                  <w:marBottom w:val="0"/>
                  <w:divBdr>
                    <w:top w:val="none" w:sz="0" w:space="0" w:color="auto"/>
                    <w:left w:val="none" w:sz="0" w:space="0" w:color="auto"/>
                    <w:bottom w:val="none" w:sz="0" w:space="0" w:color="auto"/>
                    <w:right w:val="none" w:sz="0" w:space="0" w:color="auto"/>
                  </w:divBdr>
                </w:div>
                <w:div w:id="843978832">
                  <w:marLeft w:val="0"/>
                  <w:marRight w:val="0"/>
                  <w:marTop w:val="0"/>
                  <w:marBottom w:val="0"/>
                  <w:divBdr>
                    <w:top w:val="none" w:sz="0" w:space="0" w:color="auto"/>
                    <w:left w:val="none" w:sz="0" w:space="0" w:color="auto"/>
                    <w:bottom w:val="none" w:sz="0" w:space="0" w:color="auto"/>
                    <w:right w:val="none" w:sz="0" w:space="0" w:color="auto"/>
                  </w:divBdr>
                </w:div>
                <w:div w:id="844978804">
                  <w:marLeft w:val="0"/>
                  <w:marRight w:val="0"/>
                  <w:marTop w:val="0"/>
                  <w:marBottom w:val="0"/>
                  <w:divBdr>
                    <w:top w:val="none" w:sz="0" w:space="0" w:color="auto"/>
                    <w:left w:val="none" w:sz="0" w:space="0" w:color="auto"/>
                    <w:bottom w:val="none" w:sz="0" w:space="0" w:color="auto"/>
                    <w:right w:val="none" w:sz="0" w:space="0" w:color="auto"/>
                  </w:divBdr>
                </w:div>
                <w:div w:id="856772092">
                  <w:marLeft w:val="0"/>
                  <w:marRight w:val="0"/>
                  <w:marTop w:val="0"/>
                  <w:marBottom w:val="0"/>
                  <w:divBdr>
                    <w:top w:val="none" w:sz="0" w:space="0" w:color="auto"/>
                    <w:left w:val="none" w:sz="0" w:space="0" w:color="auto"/>
                    <w:bottom w:val="none" w:sz="0" w:space="0" w:color="auto"/>
                    <w:right w:val="none" w:sz="0" w:space="0" w:color="auto"/>
                  </w:divBdr>
                </w:div>
                <w:div w:id="859660863">
                  <w:marLeft w:val="0"/>
                  <w:marRight w:val="0"/>
                  <w:marTop w:val="0"/>
                  <w:marBottom w:val="0"/>
                  <w:divBdr>
                    <w:top w:val="none" w:sz="0" w:space="0" w:color="auto"/>
                    <w:left w:val="none" w:sz="0" w:space="0" w:color="auto"/>
                    <w:bottom w:val="none" w:sz="0" w:space="0" w:color="auto"/>
                    <w:right w:val="none" w:sz="0" w:space="0" w:color="auto"/>
                  </w:divBdr>
                </w:div>
                <w:div w:id="861019944">
                  <w:marLeft w:val="0"/>
                  <w:marRight w:val="0"/>
                  <w:marTop w:val="0"/>
                  <w:marBottom w:val="0"/>
                  <w:divBdr>
                    <w:top w:val="none" w:sz="0" w:space="0" w:color="auto"/>
                    <w:left w:val="none" w:sz="0" w:space="0" w:color="auto"/>
                    <w:bottom w:val="none" w:sz="0" w:space="0" w:color="auto"/>
                    <w:right w:val="none" w:sz="0" w:space="0" w:color="auto"/>
                  </w:divBdr>
                </w:div>
                <w:div w:id="903413775">
                  <w:marLeft w:val="0"/>
                  <w:marRight w:val="0"/>
                  <w:marTop w:val="0"/>
                  <w:marBottom w:val="0"/>
                  <w:divBdr>
                    <w:top w:val="none" w:sz="0" w:space="0" w:color="auto"/>
                    <w:left w:val="none" w:sz="0" w:space="0" w:color="auto"/>
                    <w:bottom w:val="none" w:sz="0" w:space="0" w:color="auto"/>
                    <w:right w:val="none" w:sz="0" w:space="0" w:color="auto"/>
                  </w:divBdr>
                </w:div>
                <w:div w:id="947541186">
                  <w:marLeft w:val="0"/>
                  <w:marRight w:val="0"/>
                  <w:marTop w:val="0"/>
                  <w:marBottom w:val="0"/>
                  <w:divBdr>
                    <w:top w:val="none" w:sz="0" w:space="0" w:color="auto"/>
                    <w:left w:val="none" w:sz="0" w:space="0" w:color="auto"/>
                    <w:bottom w:val="none" w:sz="0" w:space="0" w:color="auto"/>
                    <w:right w:val="none" w:sz="0" w:space="0" w:color="auto"/>
                  </w:divBdr>
                </w:div>
                <w:div w:id="949243484">
                  <w:marLeft w:val="0"/>
                  <w:marRight w:val="0"/>
                  <w:marTop w:val="0"/>
                  <w:marBottom w:val="0"/>
                  <w:divBdr>
                    <w:top w:val="none" w:sz="0" w:space="0" w:color="auto"/>
                    <w:left w:val="none" w:sz="0" w:space="0" w:color="auto"/>
                    <w:bottom w:val="none" w:sz="0" w:space="0" w:color="auto"/>
                    <w:right w:val="none" w:sz="0" w:space="0" w:color="auto"/>
                  </w:divBdr>
                </w:div>
                <w:div w:id="965042905">
                  <w:marLeft w:val="0"/>
                  <w:marRight w:val="0"/>
                  <w:marTop w:val="0"/>
                  <w:marBottom w:val="0"/>
                  <w:divBdr>
                    <w:top w:val="none" w:sz="0" w:space="0" w:color="auto"/>
                    <w:left w:val="none" w:sz="0" w:space="0" w:color="auto"/>
                    <w:bottom w:val="none" w:sz="0" w:space="0" w:color="auto"/>
                    <w:right w:val="none" w:sz="0" w:space="0" w:color="auto"/>
                  </w:divBdr>
                </w:div>
                <w:div w:id="968898829">
                  <w:marLeft w:val="0"/>
                  <w:marRight w:val="0"/>
                  <w:marTop w:val="0"/>
                  <w:marBottom w:val="0"/>
                  <w:divBdr>
                    <w:top w:val="none" w:sz="0" w:space="0" w:color="auto"/>
                    <w:left w:val="none" w:sz="0" w:space="0" w:color="auto"/>
                    <w:bottom w:val="none" w:sz="0" w:space="0" w:color="auto"/>
                    <w:right w:val="none" w:sz="0" w:space="0" w:color="auto"/>
                  </w:divBdr>
                </w:div>
                <w:div w:id="970136459">
                  <w:marLeft w:val="0"/>
                  <w:marRight w:val="0"/>
                  <w:marTop w:val="0"/>
                  <w:marBottom w:val="0"/>
                  <w:divBdr>
                    <w:top w:val="none" w:sz="0" w:space="0" w:color="auto"/>
                    <w:left w:val="none" w:sz="0" w:space="0" w:color="auto"/>
                    <w:bottom w:val="none" w:sz="0" w:space="0" w:color="auto"/>
                    <w:right w:val="none" w:sz="0" w:space="0" w:color="auto"/>
                  </w:divBdr>
                </w:div>
                <w:div w:id="973751756">
                  <w:marLeft w:val="0"/>
                  <w:marRight w:val="0"/>
                  <w:marTop w:val="0"/>
                  <w:marBottom w:val="0"/>
                  <w:divBdr>
                    <w:top w:val="none" w:sz="0" w:space="0" w:color="auto"/>
                    <w:left w:val="none" w:sz="0" w:space="0" w:color="auto"/>
                    <w:bottom w:val="none" w:sz="0" w:space="0" w:color="auto"/>
                    <w:right w:val="none" w:sz="0" w:space="0" w:color="auto"/>
                  </w:divBdr>
                </w:div>
                <w:div w:id="1075856096">
                  <w:marLeft w:val="0"/>
                  <w:marRight w:val="0"/>
                  <w:marTop w:val="0"/>
                  <w:marBottom w:val="0"/>
                  <w:divBdr>
                    <w:top w:val="none" w:sz="0" w:space="0" w:color="auto"/>
                    <w:left w:val="none" w:sz="0" w:space="0" w:color="auto"/>
                    <w:bottom w:val="none" w:sz="0" w:space="0" w:color="auto"/>
                    <w:right w:val="none" w:sz="0" w:space="0" w:color="auto"/>
                  </w:divBdr>
                </w:div>
                <w:div w:id="1084496577">
                  <w:marLeft w:val="0"/>
                  <w:marRight w:val="0"/>
                  <w:marTop w:val="0"/>
                  <w:marBottom w:val="0"/>
                  <w:divBdr>
                    <w:top w:val="none" w:sz="0" w:space="0" w:color="auto"/>
                    <w:left w:val="none" w:sz="0" w:space="0" w:color="auto"/>
                    <w:bottom w:val="none" w:sz="0" w:space="0" w:color="auto"/>
                    <w:right w:val="none" w:sz="0" w:space="0" w:color="auto"/>
                  </w:divBdr>
                </w:div>
                <w:div w:id="1130170063">
                  <w:marLeft w:val="0"/>
                  <w:marRight w:val="0"/>
                  <w:marTop w:val="0"/>
                  <w:marBottom w:val="0"/>
                  <w:divBdr>
                    <w:top w:val="none" w:sz="0" w:space="0" w:color="auto"/>
                    <w:left w:val="none" w:sz="0" w:space="0" w:color="auto"/>
                    <w:bottom w:val="none" w:sz="0" w:space="0" w:color="auto"/>
                    <w:right w:val="none" w:sz="0" w:space="0" w:color="auto"/>
                  </w:divBdr>
                </w:div>
                <w:div w:id="1131750540">
                  <w:marLeft w:val="0"/>
                  <w:marRight w:val="0"/>
                  <w:marTop w:val="0"/>
                  <w:marBottom w:val="0"/>
                  <w:divBdr>
                    <w:top w:val="none" w:sz="0" w:space="0" w:color="auto"/>
                    <w:left w:val="none" w:sz="0" w:space="0" w:color="auto"/>
                    <w:bottom w:val="none" w:sz="0" w:space="0" w:color="auto"/>
                    <w:right w:val="none" w:sz="0" w:space="0" w:color="auto"/>
                  </w:divBdr>
                </w:div>
                <w:div w:id="1138381007">
                  <w:marLeft w:val="0"/>
                  <w:marRight w:val="0"/>
                  <w:marTop w:val="0"/>
                  <w:marBottom w:val="0"/>
                  <w:divBdr>
                    <w:top w:val="none" w:sz="0" w:space="0" w:color="auto"/>
                    <w:left w:val="none" w:sz="0" w:space="0" w:color="auto"/>
                    <w:bottom w:val="none" w:sz="0" w:space="0" w:color="auto"/>
                    <w:right w:val="none" w:sz="0" w:space="0" w:color="auto"/>
                  </w:divBdr>
                </w:div>
                <w:div w:id="1152211477">
                  <w:marLeft w:val="0"/>
                  <w:marRight w:val="0"/>
                  <w:marTop w:val="0"/>
                  <w:marBottom w:val="0"/>
                  <w:divBdr>
                    <w:top w:val="none" w:sz="0" w:space="0" w:color="auto"/>
                    <w:left w:val="none" w:sz="0" w:space="0" w:color="auto"/>
                    <w:bottom w:val="none" w:sz="0" w:space="0" w:color="auto"/>
                    <w:right w:val="none" w:sz="0" w:space="0" w:color="auto"/>
                  </w:divBdr>
                </w:div>
                <w:div w:id="1195195092">
                  <w:marLeft w:val="0"/>
                  <w:marRight w:val="0"/>
                  <w:marTop w:val="0"/>
                  <w:marBottom w:val="0"/>
                  <w:divBdr>
                    <w:top w:val="none" w:sz="0" w:space="0" w:color="auto"/>
                    <w:left w:val="none" w:sz="0" w:space="0" w:color="auto"/>
                    <w:bottom w:val="none" w:sz="0" w:space="0" w:color="auto"/>
                    <w:right w:val="none" w:sz="0" w:space="0" w:color="auto"/>
                  </w:divBdr>
                </w:div>
                <w:div w:id="1197156896">
                  <w:marLeft w:val="0"/>
                  <w:marRight w:val="0"/>
                  <w:marTop w:val="0"/>
                  <w:marBottom w:val="0"/>
                  <w:divBdr>
                    <w:top w:val="none" w:sz="0" w:space="0" w:color="auto"/>
                    <w:left w:val="none" w:sz="0" w:space="0" w:color="auto"/>
                    <w:bottom w:val="none" w:sz="0" w:space="0" w:color="auto"/>
                    <w:right w:val="none" w:sz="0" w:space="0" w:color="auto"/>
                  </w:divBdr>
                </w:div>
                <w:div w:id="1211381949">
                  <w:marLeft w:val="0"/>
                  <w:marRight w:val="0"/>
                  <w:marTop w:val="0"/>
                  <w:marBottom w:val="0"/>
                  <w:divBdr>
                    <w:top w:val="none" w:sz="0" w:space="0" w:color="auto"/>
                    <w:left w:val="none" w:sz="0" w:space="0" w:color="auto"/>
                    <w:bottom w:val="none" w:sz="0" w:space="0" w:color="auto"/>
                    <w:right w:val="none" w:sz="0" w:space="0" w:color="auto"/>
                  </w:divBdr>
                </w:div>
                <w:div w:id="1235120244">
                  <w:marLeft w:val="0"/>
                  <w:marRight w:val="0"/>
                  <w:marTop w:val="0"/>
                  <w:marBottom w:val="0"/>
                  <w:divBdr>
                    <w:top w:val="none" w:sz="0" w:space="0" w:color="auto"/>
                    <w:left w:val="none" w:sz="0" w:space="0" w:color="auto"/>
                    <w:bottom w:val="none" w:sz="0" w:space="0" w:color="auto"/>
                    <w:right w:val="none" w:sz="0" w:space="0" w:color="auto"/>
                  </w:divBdr>
                </w:div>
                <w:div w:id="1316564990">
                  <w:marLeft w:val="0"/>
                  <w:marRight w:val="0"/>
                  <w:marTop w:val="0"/>
                  <w:marBottom w:val="0"/>
                  <w:divBdr>
                    <w:top w:val="none" w:sz="0" w:space="0" w:color="auto"/>
                    <w:left w:val="none" w:sz="0" w:space="0" w:color="auto"/>
                    <w:bottom w:val="none" w:sz="0" w:space="0" w:color="auto"/>
                    <w:right w:val="none" w:sz="0" w:space="0" w:color="auto"/>
                  </w:divBdr>
                </w:div>
                <w:div w:id="1322779570">
                  <w:marLeft w:val="0"/>
                  <w:marRight w:val="0"/>
                  <w:marTop w:val="0"/>
                  <w:marBottom w:val="0"/>
                  <w:divBdr>
                    <w:top w:val="none" w:sz="0" w:space="0" w:color="auto"/>
                    <w:left w:val="none" w:sz="0" w:space="0" w:color="auto"/>
                    <w:bottom w:val="none" w:sz="0" w:space="0" w:color="auto"/>
                    <w:right w:val="none" w:sz="0" w:space="0" w:color="auto"/>
                  </w:divBdr>
                </w:div>
                <w:div w:id="1351177684">
                  <w:marLeft w:val="0"/>
                  <w:marRight w:val="0"/>
                  <w:marTop w:val="0"/>
                  <w:marBottom w:val="0"/>
                  <w:divBdr>
                    <w:top w:val="none" w:sz="0" w:space="0" w:color="auto"/>
                    <w:left w:val="none" w:sz="0" w:space="0" w:color="auto"/>
                    <w:bottom w:val="none" w:sz="0" w:space="0" w:color="auto"/>
                    <w:right w:val="none" w:sz="0" w:space="0" w:color="auto"/>
                  </w:divBdr>
                </w:div>
                <w:div w:id="1426148937">
                  <w:marLeft w:val="0"/>
                  <w:marRight w:val="0"/>
                  <w:marTop w:val="0"/>
                  <w:marBottom w:val="0"/>
                  <w:divBdr>
                    <w:top w:val="none" w:sz="0" w:space="0" w:color="auto"/>
                    <w:left w:val="none" w:sz="0" w:space="0" w:color="auto"/>
                    <w:bottom w:val="none" w:sz="0" w:space="0" w:color="auto"/>
                    <w:right w:val="none" w:sz="0" w:space="0" w:color="auto"/>
                  </w:divBdr>
                </w:div>
                <w:div w:id="1434351777">
                  <w:marLeft w:val="0"/>
                  <w:marRight w:val="0"/>
                  <w:marTop w:val="0"/>
                  <w:marBottom w:val="0"/>
                  <w:divBdr>
                    <w:top w:val="none" w:sz="0" w:space="0" w:color="auto"/>
                    <w:left w:val="none" w:sz="0" w:space="0" w:color="auto"/>
                    <w:bottom w:val="none" w:sz="0" w:space="0" w:color="auto"/>
                    <w:right w:val="none" w:sz="0" w:space="0" w:color="auto"/>
                  </w:divBdr>
                </w:div>
                <w:div w:id="1439329327">
                  <w:marLeft w:val="0"/>
                  <w:marRight w:val="0"/>
                  <w:marTop w:val="0"/>
                  <w:marBottom w:val="0"/>
                  <w:divBdr>
                    <w:top w:val="none" w:sz="0" w:space="0" w:color="auto"/>
                    <w:left w:val="none" w:sz="0" w:space="0" w:color="auto"/>
                    <w:bottom w:val="none" w:sz="0" w:space="0" w:color="auto"/>
                    <w:right w:val="none" w:sz="0" w:space="0" w:color="auto"/>
                  </w:divBdr>
                </w:div>
                <w:div w:id="1468284185">
                  <w:marLeft w:val="0"/>
                  <w:marRight w:val="0"/>
                  <w:marTop w:val="0"/>
                  <w:marBottom w:val="0"/>
                  <w:divBdr>
                    <w:top w:val="none" w:sz="0" w:space="0" w:color="auto"/>
                    <w:left w:val="none" w:sz="0" w:space="0" w:color="auto"/>
                    <w:bottom w:val="none" w:sz="0" w:space="0" w:color="auto"/>
                    <w:right w:val="none" w:sz="0" w:space="0" w:color="auto"/>
                  </w:divBdr>
                </w:div>
                <w:div w:id="1526361309">
                  <w:marLeft w:val="0"/>
                  <w:marRight w:val="0"/>
                  <w:marTop w:val="0"/>
                  <w:marBottom w:val="0"/>
                  <w:divBdr>
                    <w:top w:val="none" w:sz="0" w:space="0" w:color="auto"/>
                    <w:left w:val="none" w:sz="0" w:space="0" w:color="auto"/>
                    <w:bottom w:val="none" w:sz="0" w:space="0" w:color="auto"/>
                    <w:right w:val="none" w:sz="0" w:space="0" w:color="auto"/>
                  </w:divBdr>
                </w:div>
                <w:div w:id="1582521995">
                  <w:marLeft w:val="0"/>
                  <w:marRight w:val="0"/>
                  <w:marTop w:val="0"/>
                  <w:marBottom w:val="0"/>
                  <w:divBdr>
                    <w:top w:val="none" w:sz="0" w:space="0" w:color="auto"/>
                    <w:left w:val="none" w:sz="0" w:space="0" w:color="auto"/>
                    <w:bottom w:val="none" w:sz="0" w:space="0" w:color="auto"/>
                    <w:right w:val="none" w:sz="0" w:space="0" w:color="auto"/>
                  </w:divBdr>
                </w:div>
                <w:div w:id="1614089664">
                  <w:marLeft w:val="0"/>
                  <w:marRight w:val="0"/>
                  <w:marTop w:val="0"/>
                  <w:marBottom w:val="0"/>
                  <w:divBdr>
                    <w:top w:val="none" w:sz="0" w:space="0" w:color="auto"/>
                    <w:left w:val="none" w:sz="0" w:space="0" w:color="auto"/>
                    <w:bottom w:val="none" w:sz="0" w:space="0" w:color="auto"/>
                    <w:right w:val="none" w:sz="0" w:space="0" w:color="auto"/>
                  </w:divBdr>
                </w:div>
                <w:div w:id="1614744153">
                  <w:marLeft w:val="0"/>
                  <w:marRight w:val="0"/>
                  <w:marTop w:val="0"/>
                  <w:marBottom w:val="0"/>
                  <w:divBdr>
                    <w:top w:val="none" w:sz="0" w:space="0" w:color="auto"/>
                    <w:left w:val="none" w:sz="0" w:space="0" w:color="auto"/>
                    <w:bottom w:val="none" w:sz="0" w:space="0" w:color="auto"/>
                    <w:right w:val="none" w:sz="0" w:space="0" w:color="auto"/>
                  </w:divBdr>
                </w:div>
                <w:div w:id="1616984425">
                  <w:marLeft w:val="0"/>
                  <w:marRight w:val="0"/>
                  <w:marTop w:val="0"/>
                  <w:marBottom w:val="0"/>
                  <w:divBdr>
                    <w:top w:val="none" w:sz="0" w:space="0" w:color="auto"/>
                    <w:left w:val="none" w:sz="0" w:space="0" w:color="auto"/>
                    <w:bottom w:val="none" w:sz="0" w:space="0" w:color="auto"/>
                    <w:right w:val="none" w:sz="0" w:space="0" w:color="auto"/>
                  </w:divBdr>
                </w:div>
                <w:div w:id="1618369361">
                  <w:marLeft w:val="0"/>
                  <w:marRight w:val="0"/>
                  <w:marTop w:val="0"/>
                  <w:marBottom w:val="0"/>
                  <w:divBdr>
                    <w:top w:val="none" w:sz="0" w:space="0" w:color="auto"/>
                    <w:left w:val="none" w:sz="0" w:space="0" w:color="auto"/>
                    <w:bottom w:val="none" w:sz="0" w:space="0" w:color="auto"/>
                    <w:right w:val="none" w:sz="0" w:space="0" w:color="auto"/>
                  </w:divBdr>
                </w:div>
                <w:div w:id="1672835096">
                  <w:marLeft w:val="0"/>
                  <w:marRight w:val="0"/>
                  <w:marTop w:val="0"/>
                  <w:marBottom w:val="0"/>
                  <w:divBdr>
                    <w:top w:val="none" w:sz="0" w:space="0" w:color="auto"/>
                    <w:left w:val="none" w:sz="0" w:space="0" w:color="auto"/>
                    <w:bottom w:val="none" w:sz="0" w:space="0" w:color="auto"/>
                    <w:right w:val="none" w:sz="0" w:space="0" w:color="auto"/>
                  </w:divBdr>
                </w:div>
                <w:div w:id="1681660664">
                  <w:marLeft w:val="0"/>
                  <w:marRight w:val="0"/>
                  <w:marTop w:val="0"/>
                  <w:marBottom w:val="0"/>
                  <w:divBdr>
                    <w:top w:val="none" w:sz="0" w:space="0" w:color="auto"/>
                    <w:left w:val="none" w:sz="0" w:space="0" w:color="auto"/>
                    <w:bottom w:val="none" w:sz="0" w:space="0" w:color="auto"/>
                    <w:right w:val="none" w:sz="0" w:space="0" w:color="auto"/>
                  </w:divBdr>
                </w:div>
                <w:div w:id="1682194110">
                  <w:marLeft w:val="0"/>
                  <w:marRight w:val="0"/>
                  <w:marTop w:val="0"/>
                  <w:marBottom w:val="0"/>
                  <w:divBdr>
                    <w:top w:val="none" w:sz="0" w:space="0" w:color="auto"/>
                    <w:left w:val="none" w:sz="0" w:space="0" w:color="auto"/>
                    <w:bottom w:val="none" w:sz="0" w:space="0" w:color="auto"/>
                    <w:right w:val="none" w:sz="0" w:space="0" w:color="auto"/>
                  </w:divBdr>
                </w:div>
                <w:div w:id="1695618701">
                  <w:marLeft w:val="0"/>
                  <w:marRight w:val="0"/>
                  <w:marTop w:val="0"/>
                  <w:marBottom w:val="0"/>
                  <w:divBdr>
                    <w:top w:val="none" w:sz="0" w:space="0" w:color="auto"/>
                    <w:left w:val="none" w:sz="0" w:space="0" w:color="auto"/>
                    <w:bottom w:val="none" w:sz="0" w:space="0" w:color="auto"/>
                    <w:right w:val="none" w:sz="0" w:space="0" w:color="auto"/>
                  </w:divBdr>
                </w:div>
                <w:div w:id="1804695644">
                  <w:marLeft w:val="0"/>
                  <w:marRight w:val="0"/>
                  <w:marTop w:val="0"/>
                  <w:marBottom w:val="0"/>
                  <w:divBdr>
                    <w:top w:val="none" w:sz="0" w:space="0" w:color="auto"/>
                    <w:left w:val="none" w:sz="0" w:space="0" w:color="auto"/>
                    <w:bottom w:val="none" w:sz="0" w:space="0" w:color="auto"/>
                    <w:right w:val="none" w:sz="0" w:space="0" w:color="auto"/>
                  </w:divBdr>
                </w:div>
                <w:div w:id="1837383843">
                  <w:marLeft w:val="0"/>
                  <w:marRight w:val="0"/>
                  <w:marTop w:val="0"/>
                  <w:marBottom w:val="0"/>
                  <w:divBdr>
                    <w:top w:val="none" w:sz="0" w:space="0" w:color="auto"/>
                    <w:left w:val="none" w:sz="0" w:space="0" w:color="auto"/>
                    <w:bottom w:val="none" w:sz="0" w:space="0" w:color="auto"/>
                    <w:right w:val="none" w:sz="0" w:space="0" w:color="auto"/>
                  </w:divBdr>
                </w:div>
                <w:div w:id="1855652151">
                  <w:marLeft w:val="0"/>
                  <w:marRight w:val="0"/>
                  <w:marTop w:val="0"/>
                  <w:marBottom w:val="0"/>
                  <w:divBdr>
                    <w:top w:val="none" w:sz="0" w:space="0" w:color="auto"/>
                    <w:left w:val="none" w:sz="0" w:space="0" w:color="auto"/>
                    <w:bottom w:val="none" w:sz="0" w:space="0" w:color="auto"/>
                    <w:right w:val="none" w:sz="0" w:space="0" w:color="auto"/>
                  </w:divBdr>
                </w:div>
                <w:div w:id="1895432666">
                  <w:marLeft w:val="0"/>
                  <w:marRight w:val="0"/>
                  <w:marTop w:val="0"/>
                  <w:marBottom w:val="0"/>
                  <w:divBdr>
                    <w:top w:val="none" w:sz="0" w:space="0" w:color="auto"/>
                    <w:left w:val="none" w:sz="0" w:space="0" w:color="auto"/>
                    <w:bottom w:val="none" w:sz="0" w:space="0" w:color="auto"/>
                    <w:right w:val="none" w:sz="0" w:space="0" w:color="auto"/>
                  </w:divBdr>
                </w:div>
                <w:div w:id="1900902121">
                  <w:marLeft w:val="0"/>
                  <w:marRight w:val="0"/>
                  <w:marTop w:val="0"/>
                  <w:marBottom w:val="0"/>
                  <w:divBdr>
                    <w:top w:val="none" w:sz="0" w:space="0" w:color="auto"/>
                    <w:left w:val="none" w:sz="0" w:space="0" w:color="auto"/>
                    <w:bottom w:val="none" w:sz="0" w:space="0" w:color="auto"/>
                    <w:right w:val="none" w:sz="0" w:space="0" w:color="auto"/>
                  </w:divBdr>
                </w:div>
                <w:div w:id="1905677522">
                  <w:marLeft w:val="0"/>
                  <w:marRight w:val="0"/>
                  <w:marTop w:val="0"/>
                  <w:marBottom w:val="0"/>
                  <w:divBdr>
                    <w:top w:val="none" w:sz="0" w:space="0" w:color="auto"/>
                    <w:left w:val="none" w:sz="0" w:space="0" w:color="auto"/>
                    <w:bottom w:val="none" w:sz="0" w:space="0" w:color="auto"/>
                    <w:right w:val="none" w:sz="0" w:space="0" w:color="auto"/>
                  </w:divBdr>
                </w:div>
                <w:div w:id="2005008731">
                  <w:marLeft w:val="0"/>
                  <w:marRight w:val="0"/>
                  <w:marTop w:val="0"/>
                  <w:marBottom w:val="0"/>
                  <w:divBdr>
                    <w:top w:val="none" w:sz="0" w:space="0" w:color="auto"/>
                    <w:left w:val="none" w:sz="0" w:space="0" w:color="auto"/>
                    <w:bottom w:val="none" w:sz="0" w:space="0" w:color="auto"/>
                    <w:right w:val="none" w:sz="0" w:space="0" w:color="auto"/>
                  </w:divBdr>
                </w:div>
                <w:div w:id="2008165285">
                  <w:marLeft w:val="0"/>
                  <w:marRight w:val="0"/>
                  <w:marTop w:val="0"/>
                  <w:marBottom w:val="0"/>
                  <w:divBdr>
                    <w:top w:val="none" w:sz="0" w:space="0" w:color="auto"/>
                    <w:left w:val="none" w:sz="0" w:space="0" w:color="auto"/>
                    <w:bottom w:val="none" w:sz="0" w:space="0" w:color="auto"/>
                    <w:right w:val="none" w:sz="0" w:space="0" w:color="auto"/>
                  </w:divBdr>
                </w:div>
                <w:div w:id="2064865628">
                  <w:marLeft w:val="0"/>
                  <w:marRight w:val="0"/>
                  <w:marTop w:val="0"/>
                  <w:marBottom w:val="0"/>
                  <w:divBdr>
                    <w:top w:val="none" w:sz="0" w:space="0" w:color="auto"/>
                    <w:left w:val="none" w:sz="0" w:space="0" w:color="auto"/>
                    <w:bottom w:val="none" w:sz="0" w:space="0" w:color="auto"/>
                    <w:right w:val="none" w:sz="0" w:space="0" w:color="auto"/>
                  </w:divBdr>
                </w:div>
                <w:div w:id="2087531070">
                  <w:marLeft w:val="0"/>
                  <w:marRight w:val="0"/>
                  <w:marTop w:val="0"/>
                  <w:marBottom w:val="0"/>
                  <w:divBdr>
                    <w:top w:val="none" w:sz="0" w:space="0" w:color="auto"/>
                    <w:left w:val="none" w:sz="0" w:space="0" w:color="auto"/>
                    <w:bottom w:val="none" w:sz="0" w:space="0" w:color="auto"/>
                    <w:right w:val="none" w:sz="0" w:space="0" w:color="auto"/>
                  </w:divBdr>
                </w:div>
                <w:div w:id="2087871492">
                  <w:marLeft w:val="0"/>
                  <w:marRight w:val="0"/>
                  <w:marTop w:val="0"/>
                  <w:marBottom w:val="0"/>
                  <w:divBdr>
                    <w:top w:val="none" w:sz="0" w:space="0" w:color="auto"/>
                    <w:left w:val="none" w:sz="0" w:space="0" w:color="auto"/>
                    <w:bottom w:val="none" w:sz="0" w:space="0" w:color="auto"/>
                    <w:right w:val="none" w:sz="0" w:space="0" w:color="auto"/>
                  </w:divBdr>
                </w:div>
                <w:div w:id="21347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8599">
      <w:bodyDiv w:val="1"/>
      <w:marLeft w:val="0"/>
      <w:marRight w:val="0"/>
      <w:marTop w:val="0"/>
      <w:marBottom w:val="0"/>
      <w:divBdr>
        <w:top w:val="none" w:sz="0" w:space="0" w:color="auto"/>
        <w:left w:val="none" w:sz="0" w:space="0" w:color="auto"/>
        <w:bottom w:val="none" w:sz="0" w:space="0" w:color="auto"/>
        <w:right w:val="none" w:sz="0" w:space="0" w:color="auto"/>
      </w:divBdr>
      <w:divsChild>
        <w:div w:id="39674519">
          <w:marLeft w:val="0"/>
          <w:marRight w:val="0"/>
          <w:marTop w:val="0"/>
          <w:marBottom w:val="0"/>
          <w:divBdr>
            <w:top w:val="none" w:sz="0" w:space="0" w:color="auto"/>
            <w:left w:val="none" w:sz="0" w:space="0" w:color="auto"/>
            <w:bottom w:val="none" w:sz="0" w:space="0" w:color="auto"/>
            <w:right w:val="none" w:sz="0" w:space="0" w:color="auto"/>
          </w:divBdr>
        </w:div>
        <w:div w:id="95249260">
          <w:marLeft w:val="0"/>
          <w:marRight w:val="0"/>
          <w:marTop w:val="0"/>
          <w:marBottom w:val="0"/>
          <w:divBdr>
            <w:top w:val="none" w:sz="0" w:space="0" w:color="auto"/>
            <w:left w:val="none" w:sz="0" w:space="0" w:color="auto"/>
            <w:bottom w:val="none" w:sz="0" w:space="0" w:color="auto"/>
            <w:right w:val="none" w:sz="0" w:space="0" w:color="auto"/>
          </w:divBdr>
        </w:div>
        <w:div w:id="198907260">
          <w:marLeft w:val="0"/>
          <w:marRight w:val="0"/>
          <w:marTop w:val="0"/>
          <w:marBottom w:val="0"/>
          <w:divBdr>
            <w:top w:val="none" w:sz="0" w:space="0" w:color="auto"/>
            <w:left w:val="none" w:sz="0" w:space="0" w:color="auto"/>
            <w:bottom w:val="none" w:sz="0" w:space="0" w:color="auto"/>
            <w:right w:val="none" w:sz="0" w:space="0" w:color="auto"/>
          </w:divBdr>
        </w:div>
        <w:div w:id="236519788">
          <w:marLeft w:val="0"/>
          <w:marRight w:val="0"/>
          <w:marTop w:val="0"/>
          <w:marBottom w:val="0"/>
          <w:divBdr>
            <w:top w:val="none" w:sz="0" w:space="0" w:color="auto"/>
            <w:left w:val="none" w:sz="0" w:space="0" w:color="auto"/>
            <w:bottom w:val="none" w:sz="0" w:space="0" w:color="auto"/>
            <w:right w:val="none" w:sz="0" w:space="0" w:color="auto"/>
          </w:divBdr>
        </w:div>
        <w:div w:id="336008337">
          <w:marLeft w:val="0"/>
          <w:marRight w:val="0"/>
          <w:marTop w:val="0"/>
          <w:marBottom w:val="0"/>
          <w:divBdr>
            <w:top w:val="none" w:sz="0" w:space="0" w:color="auto"/>
            <w:left w:val="none" w:sz="0" w:space="0" w:color="auto"/>
            <w:bottom w:val="none" w:sz="0" w:space="0" w:color="auto"/>
            <w:right w:val="none" w:sz="0" w:space="0" w:color="auto"/>
          </w:divBdr>
        </w:div>
        <w:div w:id="453256890">
          <w:marLeft w:val="0"/>
          <w:marRight w:val="0"/>
          <w:marTop w:val="0"/>
          <w:marBottom w:val="0"/>
          <w:divBdr>
            <w:top w:val="none" w:sz="0" w:space="0" w:color="auto"/>
            <w:left w:val="none" w:sz="0" w:space="0" w:color="auto"/>
            <w:bottom w:val="none" w:sz="0" w:space="0" w:color="auto"/>
            <w:right w:val="none" w:sz="0" w:space="0" w:color="auto"/>
          </w:divBdr>
        </w:div>
        <w:div w:id="466167799">
          <w:marLeft w:val="0"/>
          <w:marRight w:val="0"/>
          <w:marTop w:val="0"/>
          <w:marBottom w:val="0"/>
          <w:divBdr>
            <w:top w:val="none" w:sz="0" w:space="0" w:color="auto"/>
            <w:left w:val="none" w:sz="0" w:space="0" w:color="auto"/>
            <w:bottom w:val="none" w:sz="0" w:space="0" w:color="auto"/>
            <w:right w:val="none" w:sz="0" w:space="0" w:color="auto"/>
          </w:divBdr>
        </w:div>
        <w:div w:id="491868743">
          <w:marLeft w:val="0"/>
          <w:marRight w:val="0"/>
          <w:marTop w:val="0"/>
          <w:marBottom w:val="0"/>
          <w:divBdr>
            <w:top w:val="none" w:sz="0" w:space="0" w:color="auto"/>
            <w:left w:val="none" w:sz="0" w:space="0" w:color="auto"/>
            <w:bottom w:val="none" w:sz="0" w:space="0" w:color="auto"/>
            <w:right w:val="none" w:sz="0" w:space="0" w:color="auto"/>
          </w:divBdr>
        </w:div>
        <w:div w:id="529298481">
          <w:marLeft w:val="0"/>
          <w:marRight w:val="0"/>
          <w:marTop w:val="0"/>
          <w:marBottom w:val="0"/>
          <w:divBdr>
            <w:top w:val="none" w:sz="0" w:space="0" w:color="auto"/>
            <w:left w:val="none" w:sz="0" w:space="0" w:color="auto"/>
            <w:bottom w:val="none" w:sz="0" w:space="0" w:color="auto"/>
            <w:right w:val="none" w:sz="0" w:space="0" w:color="auto"/>
          </w:divBdr>
        </w:div>
        <w:div w:id="556206283">
          <w:marLeft w:val="0"/>
          <w:marRight w:val="0"/>
          <w:marTop w:val="0"/>
          <w:marBottom w:val="0"/>
          <w:divBdr>
            <w:top w:val="none" w:sz="0" w:space="0" w:color="auto"/>
            <w:left w:val="none" w:sz="0" w:space="0" w:color="auto"/>
            <w:bottom w:val="none" w:sz="0" w:space="0" w:color="auto"/>
            <w:right w:val="none" w:sz="0" w:space="0" w:color="auto"/>
          </w:divBdr>
        </w:div>
        <w:div w:id="679240743">
          <w:marLeft w:val="0"/>
          <w:marRight w:val="0"/>
          <w:marTop w:val="0"/>
          <w:marBottom w:val="0"/>
          <w:divBdr>
            <w:top w:val="none" w:sz="0" w:space="0" w:color="auto"/>
            <w:left w:val="none" w:sz="0" w:space="0" w:color="auto"/>
            <w:bottom w:val="none" w:sz="0" w:space="0" w:color="auto"/>
            <w:right w:val="none" w:sz="0" w:space="0" w:color="auto"/>
          </w:divBdr>
        </w:div>
        <w:div w:id="742339681">
          <w:marLeft w:val="0"/>
          <w:marRight w:val="0"/>
          <w:marTop w:val="0"/>
          <w:marBottom w:val="0"/>
          <w:divBdr>
            <w:top w:val="none" w:sz="0" w:space="0" w:color="auto"/>
            <w:left w:val="none" w:sz="0" w:space="0" w:color="auto"/>
            <w:bottom w:val="none" w:sz="0" w:space="0" w:color="auto"/>
            <w:right w:val="none" w:sz="0" w:space="0" w:color="auto"/>
          </w:divBdr>
        </w:div>
        <w:div w:id="790055265">
          <w:marLeft w:val="0"/>
          <w:marRight w:val="0"/>
          <w:marTop w:val="0"/>
          <w:marBottom w:val="0"/>
          <w:divBdr>
            <w:top w:val="none" w:sz="0" w:space="0" w:color="auto"/>
            <w:left w:val="none" w:sz="0" w:space="0" w:color="auto"/>
            <w:bottom w:val="none" w:sz="0" w:space="0" w:color="auto"/>
            <w:right w:val="none" w:sz="0" w:space="0" w:color="auto"/>
          </w:divBdr>
        </w:div>
        <w:div w:id="835805972">
          <w:marLeft w:val="0"/>
          <w:marRight w:val="0"/>
          <w:marTop w:val="0"/>
          <w:marBottom w:val="0"/>
          <w:divBdr>
            <w:top w:val="none" w:sz="0" w:space="0" w:color="auto"/>
            <w:left w:val="none" w:sz="0" w:space="0" w:color="auto"/>
            <w:bottom w:val="none" w:sz="0" w:space="0" w:color="auto"/>
            <w:right w:val="none" w:sz="0" w:space="0" w:color="auto"/>
          </w:divBdr>
        </w:div>
        <w:div w:id="877401339">
          <w:marLeft w:val="0"/>
          <w:marRight w:val="0"/>
          <w:marTop w:val="0"/>
          <w:marBottom w:val="0"/>
          <w:divBdr>
            <w:top w:val="none" w:sz="0" w:space="0" w:color="auto"/>
            <w:left w:val="none" w:sz="0" w:space="0" w:color="auto"/>
            <w:bottom w:val="none" w:sz="0" w:space="0" w:color="auto"/>
            <w:right w:val="none" w:sz="0" w:space="0" w:color="auto"/>
          </w:divBdr>
        </w:div>
        <w:div w:id="915013796">
          <w:marLeft w:val="0"/>
          <w:marRight w:val="0"/>
          <w:marTop w:val="0"/>
          <w:marBottom w:val="0"/>
          <w:divBdr>
            <w:top w:val="none" w:sz="0" w:space="0" w:color="auto"/>
            <w:left w:val="none" w:sz="0" w:space="0" w:color="auto"/>
            <w:bottom w:val="none" w:sz="0" w:space="0" w:color="auto"/>
            <w:right w:val="none" w:sz="0" w:space="0" w:color="auto"/>
          </w:divBdr>
        </w:div>
        <w:div w:id="915045758">
          <w:marLeft w:val="0"/>
          <w:marRight w:val="0"/>
          <w:marTop w:val="0"/>
          <w:marBottom w:val="0"/>
          <w:divBdr>
            <w:top w:val="none" w:sz="0" w:space="0" w:color="auto"/>
            <w:left w:val="none" w:sz="0" w:space="0" w:color="auto"/>
            <w:bottom w:val="none" w:sz="0" w:space="0" w:color="auto"/>
            <w:right w:val="none" w:sz="0" w:space="0" w:color="auto"/>
          </w:divBdr>
        </w:div>
        <w:div w:id="928776368">
          <w:marLeft w:val="0"/>
          <w:marRight w:val="0"/>
          <w:marTop w:val="0"/>
          <w:marBottom w:val="0"/>
          <w:divBdr>
            <w:top w:val="none" w:sz="0" w:space="0" w:color="auto"/>
            <w:left w:val="none" w:sz="0" w:space="0" w:color="auto"/>
            <w:bottom w:val="none" w:sz="0" w:space="0" w:color="auto"/>
            <w:right w:val="none" w:sz="0" w:space="0" w:color="auto"/>
          </w:divBdr>
        </w:div>
        <w:div w:id="1018235407">
          <w:marLeft w:val="0"/>
          <w:marRight w:val="0"/>
          <w:marTop w:val="0"/>
          <w:marBottom w:val="0"/>
          <w:divBdr>
            <w:top w:val="none" w:sz="0" w:space="0" w:color="auto"/>
            <w:left w:val="none" w:sz="0" w:space="0" w:color="auto"/>
            <w:bottom w:val="none" w:sz="0" w:space="0" w:color="auto"/>
            <w:right w:val="none" w:sz="0" w:space="0" w:color="auto"/>
          </w:divBdr>
        </w:div>
        <w:div w:id="1067806936">
          <w:marLeft w:val="0"/>
          <w:marRight w:val="0"/>
          <w:marTop w:val="0"/>
          <w:marBottom w:val="0"/>
          <w:divBdr>
            <w:top w:val="none" w:sz="0" w:space="0" w:color="auto"/>
            <w:left w:val="none" w:sz="0" w:space="0" w:color="auto"/>
            <w:bottom w:val="none" w:sz="0" w:space="0" w:color="auto"/>
            <w:right w:val="none" w:sz="0" w:space="0" w:color="auto"/>
          </w:divBdr>
        </w:div>
        <w:div w:id="1104420452">
          <w:marLeft w:val="0"/>
          <w:marRight w:val="0"/>
          <w:marTop w:val="0"/>
          <w:marBottom w:val="0"/>
          <w:divBdr>
            <w:top w:val="none" w:sz="0" w:space="0" w:color="auto"/>
            <w:left w:val="none" w:sz="0" w:space="0" w:color="auto"/>
            <w:bottom w:val="none" w:sz="0" w:space="0" w:color="auto"/>
            <w:right w:val="none" w:sz="0" w:space="0" w:color="auto"/>
          </w:divBdr>
        </w:div>
        <w:div w:id="1142428692">
          <w:marLeft w:val="0"/>
          <w:marRight w:val="0"/>
          <w:marTop w:val="0"/>
          <w:marBottom w:val="0"/>
          <w:divBdr>
            <w:top w:val="none" w:sz="0" w:space="0" w:color="auto"/>
            <w:left w:val="none" w:sz="0" w:space="0" w:color="auto"/>
            <w:bottom w:val="none" w:sz="0" w:space="0" w:color="auto"/>
            <w:right w:val="none" w:sz="0" w:space="0" w:color="auto"/>
          </w:divBdr>
        </w:div>
        <w:div w:id="1206484234">
          <w:marLeft w:val="0"/>
          <w:marRight w:val="0"/>
          <w:marTop w:val="0"/>
          <w:marBottom w:val="0"/>
          <w:divBdr>
            <w:top w:val="none" w:sz="0" w:space="0" w:color="auto"/>
            <w:left w:val="none" w:sz="0" w:space="0" w:color="auto"/>
            <w:bottom w:val="none" w:sz="0" w:space="0" w:color="auto"/>
            <w:right w:val="none" w:sz="0" w:space="0" w:color="auto"/>
          </w:divBdr>
        </w:div>
        <w:div w:id="1219319495">
          <w:marLeft w:val="0"/>
          <w:marRight w:val="0"/>
          <w:marTop w:val="0"/>
          <w:marBottom w:val="0"/>
          <w:divBdr>
            <w:top w:val="none" w:sz="0" w:space="0" w:color="auto"/>
            <w:left w:val="none" w:sz="0" w:space="0" w:color="auto"/>
            <w:bottom w:val="none" w:sz="0" w:space="0" w:color="auto"/>
            <w:right w:val="none" w:sz="0" w:space="0" w:color="auto"/>
          </w:divBdr>
        </w:div>
        <w:div w:id="1227371883">
          <w:marLeft w:val="0"/>
          <w:marRight w:val="0"/>
          <w:marTop w:val="0"/>
          <w:marBottom w:val="0"/>
          <w:divBdr>
            <w:top w:val="none" w:sz="0" w:space="0" w:color="auto"/>
            <w:left w:val="none" w:sz="0" w:space="0" w:color="auto"/>
            <w:bottom w:val="none" w:sz="0" w:space="0" w:color="auto"/>
            <w:right w:val="none" w:sz="0" w:space="0" w:color="auto"/>
          </w:divBdr>
        </w:div>
        <w:div w:id="1238906090">
          <w:marLeft w:val="0"/>
          <w:marRight w:val="0"/>
          <w:marTop w:val="0"/>
          <w:marBottom w:val="0"/>
          <w:divBdr>
            <w:top w:val="none" w:sz="0" w:space="0" w:color="auto"/>
            <w:left w:val="none" w:sz="0" w:space="0" w:color="auto"/>
            <w:bottom w:val="none" w:sz="0" w:space="0" w:color="auto"/>
            <w:right w:val="none" w:sz="0" w:space="0" w:color="auto"/>
          </w:divBdr>
        </w:div>
        <w:div w:id="1289438350">
          <w:marLeft w:val="0"/>
          <w:marRight w:val="0"/>
          <w:marTop w:val="0"/>
          <w:marBottom w:val="0"/>
          <w:divBdr>
            <w:top w:val="none" w:sz="0" w:space="0" w:color="auto"/>
            <w:left w:val="none" w:sz="0" w:space="0" w:color="auto"/>
            <w:bottom w:val="none" w:sz="0" w:space="0" w:color="auto"/>
            <w:right w:val="none" w:sz="0" w:space="0" w:color="auto"/>
          </w:divBdr>
        </w:div>
        <w:div w:id="1471242332">
          <w:marLeft w:val="0"/>
          <w:marRight w:val="0"/>
          <w:marTop w:val="0"/>
          <w:marBottom w:val="0"/>
          <w:divBdr>
            <w:top w:val="none" w:sz="0" w:space="0" w:color="auto"/>
            <w:left w:val="none" w:sz="0" w:space="0" w:color="auto"/>
            <w:bottom w:val="none" w:sz="0" w:space="0" w:color="auto"/>
            <w:right w:val="none" w:sz="0" w:space="0" w:color="auto"/>
          </w:divBdr>
        </w:div>
        <w:div w:id="1513910460">
          <w:marLeft w:val="0"/>
          <w:marRight w:val="0"/>
          <w:marTop w:val="0"/>
          <w:marBottom w:val="0"/>
          <w:divBdr>
            <w:top w:val="none" w:sz="0" w:space="0" w:color="auto"/>
            <w:left w:val="none" w:sz="0" w:space="0" w:color="auto"/>
            <w:bottom w:val="none" w:sz="0" w:space="0" w:color="auto"/>
            <w:right w:val="none" w:sz="0" w:space="0" w:color="auto"/>
          </w:divBdr>
        </w:div>
        <w:div w:id="1582256218">
          <w:marLeft w:val="0"/>
          <w:marRight w:val="0"/>
          <w:marTop w:val="0"/>
          <w:marBottom w:val="0"/>
          <w:divBdr>
            <w:top w:val="none" w:sz="0" w:space="0" w:color="auto"/>
            <w:left w:val="none" w:sz="0" w:space="0" w:color="auto"/>
            <w:bottom w:val="none" w:sz="0" w:space="0" w:color="auto"/>
            <w:right w:val="none" w:sz="0" w:space="0" w:color="auto"/>
          </w:divBdr>
        </w:div>
        <w:div w:id="1631519898">
          <w:marLeft w:val="0"/>
          <w:marRight w:val="0"/>
          <w:marTop w:val="0"/>
          <w:marBottom w:val="0"/>
          <w:divBdr>
            <w:top w:val="none" w:sz="0" w:space="0" w:color="auto"/>
            <w:left w:val="none" w:sz="0" w:space="0" w:color="auto"/>
            <w:bottom w:val="none" w:sz="0" w:space="0" w:color="auto"/>
            <w:right w:val="none" w:sz="0" w:space="0" w:color="auto"/>
          </w:divBdr>
        </w:div>
        <w:div w:id="1690184592">
          <w:marLeft w:val="0"/>
          <w:marRight w:val="0"/>
          <w:marTop w:val="0"/>
          <w:marBottom w:val="0"/>
          <w:divBdr>
            <w:top w:val="none" w:sz="0" w:space="0" w:color="auto"/>
            <w:left w:val="none" w:sz="0" w:space="0" w:color="auto"/>
            <w:bottom w:val="none" w:sz="0" w:space="0" w:color="auto"/>
            <w:right w:val="none" w:sz="0" w:space="0" w:color="auto"/>
          </w:divBdr>
        </w:div>
        <w:div w:id="1697930112">
          <w:marLeft w:val="0"/>
          <w:marRight w:val="0"/>
          <w:marTop w:val="0"/>
          <w:marBottom w:val="0"/>
          <w:divBdr>
            <w:top w:val="none" w:sz="0" w:space="0" w:color="auto"/>
            <w:left w:val="none" w:sz="0" w:space="0" w:color="auto"/>
            <w:bottom w:val="none" w:sz="0" w:space="0" w:color="auto"/>
            <w:right w:val="none" w:sz="0" w:space="0" w:color="auto"/>
          </w:divBdr>
        </w:div>
        <w:div w:id="1778133683">
          <w:marLeft w:val="0"/>
          <w:marRight w:val="0"/>
          <w:marTop w:val="0"/>
          <w:marBottom w:val="0"/>
          <w:divBdr>
            <w:top w:val="none" w:sz="0" w:space="0" w:color="auto"/>
            <w:left w:val="none" w:sz="0" w:space="0" w:color="auto"/>
            <w:bottom w:val="none" w:sz="0" w:space="0" w:color="auto"/>
            <w:right w:val="none" w:sz="0" w:space="0" w:color="auto"/>
          </w:divBdr>
        </w:div>
        <w:div w:id="1780249633">
          <w:marLeft w:val="0"/>
          <w:marRight w:val="0"/>
          <w:marTop w:val="0"/>
          <w:marBottom w:val="0"/>
          <w:divBdr>
            <w:top w:val="none" w:sz="0" w:space="0" w:color="auto"/>
            <w:left w:val="none" w:sz="0" w:space="0" w:color="auto"/>
            <w:bottom w:val="none" w:sz="0" w:space="0" w:color="auto"/>
            <w:right w:val="none" w:sz="0" w:space="0" w:color="auto"/>
          </w:divBdr>
        </w:div>
        <w:div w:id="1789812577">
          <w:marLeft w:val="0"/>
          <w:marRight w:val="0"/>
          <w:marTop w:val="0"/>
          <w:marBottom w:val="0"/>
          <w:divBdr>
            <w:top w:val="none" w:sz="0" w:space="0" w:color="auto"/>
            <w:left w:val="none" w:sz="0" w:space="0" w:color="auto"/>
            <w:bottom w:val="none" w:sz="0" w:space="0" w:color="auto"/>
            <w:right w:val="none" w:sz="0" w:space="0" w:color="auto"/>
          </w:divBdr>
        </w:div>
        <w:div w:id="1874729747">
          <w:marLeft w:val="0"/>
          <w:marRight w:val="0"/>
          <w:marTop w:val="0"/>
          <w:marBottom w:val="0"/>
          <w:divBdr>
            <w:top w:val="none" w:sz="0" w:space="0" w:color="auto"/>
            <w:left w:val="none" w:sz="0" w:space="0" w:color="auto"/>
            <w:bottom w:val="none" w:sz="0" w:space="0" w:color="auto"/>
            <w:right w:val="none" w:sz="0" w:space="0" w:color="auto"/>
          </w:divBdr>
        </w:div>
        <w:div w:id="1943611890">
          <w:marLeft w:val="0"/>
          <w:marRight w:val="0"/>
          <w:marTop w:val="0"/>
          <w:marBottom w:val="0"/>
          <w:divBdr>
            <w:top w:val="none" w:sz="0" w:space="0" w:color="auto"/>
            <w:left w:val="none" w:sz="0" w:space="0" w:color="auto"/>
            <w:bottom w:val="none" w:sz="0" w:space="0" w:color="auto"/>
            <w:right w:val="none" w:sz="0" w:space="0" w:color="auto"/>
          </w:divBdr>
        </w:div>
        <w:div w:id="2021735476">
          <w:marLeft w:val="0"/>
          <w:marRight w:val="0"/>
          <w:marTop w:val="0"/>
          <w:marBottom w:val="0"/>
          <w:divBdr>
            <w:top w:val="none" w:sz="0" w:space="0" w:color="auto"/>
            <w:left w:val="none" w:sz="0" w:space="0" w:color="auto"/>
            <w:bottom w:val="none" w:sz="0" w:space="0" w:color="auto"/>
            <w:right w:val="none" w:sz="0" w:space="0" w:color="auto"/>
          </w:divBdr>
        </w:div>
        <w:div w:id="2030377445">
          <w:marLeft w:val="0"/>
          <w:marRight w:val="0"/>
          <w:marTop w:val="0"/>
          <w:marBottom w:val="0"/>
          <w:divBdr>
            <w:top w:val="none" w:sz="0" w:space="0" w:color="auto"/>
            <w:left w:val="none" w:sz="0" w:space="0" w:color="auto"/>
            <w:bottom w:val="none" w:sz="0" w:space="0" w:color="auto"/>
            <w:right w:val="none" w:sz="0" w:space="0" w:color="auto"/>
          </w:divBdr>
        </w:div>
        <w:div w:id="2070834276">
          <w:marLeft w:val="0"/>
          <w:marRight w:val="0"/>
          <w:marTop w:val="0"/>
          <w:marBottom w:val="0"/>
          <w:divBdr>
            <w:top w:val="none" w:sz="0" w:space="0" w:color="auto"/>
            <w:left w:val="none" w:sz="0" w:space="0" w:color="auto"/>
            <w:bottom w:val="none" w:sz="0" w:space="0" w:color="auto"/>
            <w:right w:val="none" w:sz="0" w:space="0" w:color="auto"/>
          </w:divBdr>
        </w:div>
      </w:divsChild>
    </w:div>
    <w:div w:id="1083142232">
      <w:bodyDiv w:val="1"/>
      <w:marLeft w:val="0"/>
      <w:marRight w:val="0"/>
      <w:marTop w:val="0"/>
      <w:marBottom w:val="0"/>
      <w:divBdr>
        <w:top w:val="none" w:sz="0" w:space="0" w:color="auto"/>
        <w:left w:val="none" w:sz="0" w:space="0" w:color="auto"/>
        <w:bottom w:val="none" w:sz="0" w:space="0" w:color="auto"/>
        <w:right w:val="none" w:sz="0" w:space="0" w:color="auto"/>
      </w:divBdr>
      <w:divsChild>
        <w:div w:id="89201121">
          <w:marLeft w:val="0"/>
          <w:marRight w:val="0"/>
          <w:marTop w:val="0"/>
          <w:marBottom w:val="0"/>
          <w:divBdr>
            <w:top w:val="none" w:sz="0" w:space="0" w:color="auto"/>
            <w:left w:val="none" w:sz="0" w:space="0" w:color="auto"/>
            <w:bottom w:val="none" w:sz="0" w:space="0" w:color="auto"/>
            <w:right w:val="none" w:sz="0" w:space="0" w:color="auto"/>
          </w:divBdr>
        </w:div>
        <w:div w:id="113402035">
          <w:marLeft w:val="0"/>
          <w:marRight w:val="0"/>
          <w:marTop w:val="0"/>
          <w:marBottom w:val="0"/>
          <w:divBdr>
            <w:top w:val="none" w:sz="0" w:space="0" w:color="auto"/>
            <w:left w:val="none" w:sz="0" w:space="0" w:color="auto"/>
            <w:bottom w:val="none" w:sz="0" w:space="0" w:color="auto"/>
            <w:right w:val="none" w:sz="0" w:space="0" w:color="auto"/>
          </w:divBdr>
        </w:div>
        <w:div w:id="117459378">
          <w:marLeft w:val="0"/>
          <w:marRight w:val="0"/>
          <w:marTop w:val="0"/>
          <w:marBottom w:val="0"/>
          <w:divBdr>
            <w:top w:val="none" w:sz="0" w:space="0" w:color="auto"/>
            <w:left w:val="none" w:sz="0" w:space="0" w:color="auto"/>
            <w:bottom w:val="none" w:sz="0" w:space="0" w:color="auto"/>
            <w:right w:val="none" w:sz="0" w:space="0" w:color="auto"/>
          </w:divBdr>
        </w:div>
        <w:div w:id="154033263">
          <w:marLeft w:val="0"/>
          <w:marRight w:val="0"/>
          <w:marTop w:val="0"/>
          <w:marBottom w:val="0"/>
          <w:divBdr>
            <w:top w:val="none" w:sz="0" w:space="0" w:color="auto"/>
            <w:left w:val="none" w:sz="0" w:space="0" w:color="auto"/>
            <w:bottom w:val="none" w:sz="0" w:space="0" w:color="auto"/>
            <w:right w:val="none" w:sz="0" w:space="0" w:color="auto"/>
          </w:divBdr>
        </w:div>
        <w:div w:id="169876864">
          <w:marLeft w:val="0"/>
          <w:marRight w:val="0"/>
          <w:marTop w:val="0"/>
          <w:marBottom w:val="0"/>
          <w:divBdr>
            <w:top w:val="none" w:sz="0" w:space="0" w:color="auto"/>
            <w:left w:val="none" w:sz="0" w:space="0" w:color="auto"/>
            <w:bottom w:val="none" w:sz="0" w:space="0" w:color="auto"/>
            <w:right w:val="none" w:sz="0" w:space="0" w:color="auto"/>
          </w:divBdr>
        </w:div>
        <w:div w:id="229311807">
          <w:marLeft w:val="0"/>
          <w:marRight w:val="0"/>
          <w:marTop w:val="0"/>
          <w:marBottom w:val="0"/>
          <w:divBdr>
            <w:top w:val="none" w:sz="0" w:space="0" w:color="auto"/>
            <w:left w:val="none" w:sz="0" w:space="0" w:color="auto"/>
            <w:bottom w:val="none" w:sz="0" w:space="0" w:color="auto"/>
            <w:right w:val="none" w:sz="0" w:space="0" w:color="auto"/>
          </w:divBdr>
        </w:div>
        <w:div w:id="240411723">
          <w:marLeft w:val="0"/>
          <w:marRight w:val="0"/>
          <w:marTop w:val="0"/>
          <w:marBottom w:val="0"/>
          <w:divBdr>
            <w:top w:val="none" w:sz="0" w:space="0" w:color="auto"/>
            <w:left w:val="none" w:sz="0" w:space="0" w:color="auto"/>
            <w:bottom w:val="none" w:sz="0" w:space="0" w:color="auto"/>
            <w:right w:val="none" w:sz="0" w:space="0" w:color="auto"/>
          </w:divBdr>
        </w:div>
        <w:div w:id="281115253">
          <w:marLeft w:val="0"/>
          <w:marRight w:val="0"/>
          <w:marTop w:val="0"/>
          <w:marBottom w:val="0"/>
          <w:divBdr>
            <w:top w:val="none" w:sz="0" w:space="0" w:color="auto"/>
            <w:left w:val="none" w:sz="0" w:space="0" w:color="auto"/>
            <w:bottom w:val="none" w:sz="0" w:space="0" w:color="auto"/>
            <w:right w:val="none" w:sz="0" w:space="0" w:color="auto"/>
          </w:divBdr>
        </w:div>
        <w:div w:id="368650931">
          <w:marLeft w:val="0"/>
          <w:marRight w:val="0"/>
          <w:marTop w:val="0"/>
          <w:marBottom w:val="0"/>
          <w:divBdr>
            <w:top w:val="none" w:sz="0" w:space="0" w:color="auto"/>
            <w:left w:val="none" w:sz="0" w:space="0" w:color="auto"/>
            <w:bottom w:val="none" w:sz="0" w:space="0" w:color="auto"/>
            <w:right w:val="none" w:sz="0" w:space="0" w:color="auto"/>
          </w:divBdr>
        </w:div>
        <w:div w:id="376852383">
          <w:marLeft w:val="0"/>
          <w:marRight w:val="0"/>
          <w:marTop w:val="0"/>
          <w:marBottom w:val="0"/>
          <w:divBdr>
            <w:top w:val="none" w:sz="0" w:space="0" w:color="auto"/>
            <w:left w:val="none" w:sz="0" w:space="0" w:color="auto"/>
            <w:bottom w:val="none" w:sz="0" w:space="0" w:color="auto"/>
            <w:right w:val="none" w:sz="0" w:space="0" w:color="auto"/>
          </w:divBdr>
        </w:div>
        <w:div w:id="418523489">
          <w:marLeft w:val="0"/>
          <w:marRight w:val="0"/>
          <w:marTop w:val="0"/>
          <w:marBottom w:val="0"/>
          <w:divBdr>
            <w:top w:val="none" w:sz="0" w:space="0" w:color="auto"/>
            <w:left w:val="none" w:sz="0" w:space="0" w:color="auto"/>
            <w:bottom w:val="none" w:sz="0" w:space="0" w:color="auto"/>
            <w:right w:val="none" w:sz="0" w:space="0" w:color="auto"/>
          </w:divBdr>
        </w:div>
        <w:div w:id="431169972">
          <w:marLeft w:val="0"/>
          <w:marRight w:val="0"/>
          <w:marTop w:val="0"/>
          <w:marBottom w:val="0"/>
          <w:divBdr>
            <w:top w:val="none" w:sz="0" w:space="0" w:color="auto"/>
            <w:left w:val="none" w:sz="0" w:space="0" w:color="auto"/>
            <w:bottom w:val="none" w:sz="0" w:space="0" w:color="auto"/>
            <w:right w:val="none" w:sz="0" w:space="0" w:color="auto"/>
          </w:divBdr>
        </w:div>
        <w:div w:id="457795676">
          <w:marLeft w:val="0"/>
          <w:marRight w:val="0"/>
          <w:marTop w:val="0"/>
          <w:marBottom w:val="0"/>
          <w:divBdr>
            <w:top w:val="none" w:sz="0" w:space="0" w:color="auto"/>
            <w:left w:val="none" w:sz="0" w:space="0" w:color="auto"/>
            <w:bottom w:val="none" w:sz="0" w:space="0" w:color="auto"/>
            <w:right w:val="none" w:sz="0" w:space="0" w:color="auto"/>
          </w:divBdr>
        </w:div>
        <w:div w:id="460225919">
          <w:marLeft w:val="0"/>
          <w:marRight w:val="0"/>
          <w:marTop w:val="0"/>
          <w:marBottom w:val="0"/>
          <w:divBdr>
            <w:top w:val="none" w:sz="0" w:space="0" w:color="auto"/>
            <w:left w:val="none" w:sz="0" w:space="0" w:color="auto"/>
            <w:bottom w:val="none" w:sz="0" w:space="0" w:color="auto"/>
            <w:right w:val="none" w:sz="0" w:space="0" w:color="auto"/>
          </w:divBdr>
        </w:div>
        <w:div w:id="474758517">
          <w:marLeft w:val="0"/>
          <w:marRight w:val="0"/>
          <w:marTop w:val="0"/>
          <w:marBottom w:val="0"/>
          <w:divBdr>
            <w:top w:val="none" w:sz="0" w:space="0" w:color="auto"/>
            <w:left w:val="none" w:sz="0" w:space="0" w:color="auto"/>
            <w:bottom w:val="none" w:sz="0" w:space="0" w:color="auto"/>
            <w:right w:val="none" w:sz="0" w:space="0" w:color="auto"/>
          </w:divBdr>
        </w:div>
        <w:div w:id="483015012">
          <w:marLeft w:val="0"/>
          <w:marRight w:val="0"/>
          <w:marTop w:val="0"/>
          <w:marBottom w:val="0"/>
          <w:divBdr>
            <w:top w:val="none" w:sz="0" w:space="0" w:color="auto"/>
            <w:left w:val="none" w:sz="0" w:space="0" w:color="auto"/>
            <w:bottom w:val="none" w:sz="0" w:space="0" w:color="auto"/>
            <w:right w:val="none" w:sz="0" w:space="0" w:color="auto"/>
          </w:divBdr>
        </w:div>
        <w:div w:id="499976732">
          <w:marLeft w:val="0"/>
          <w:marRight w:val="0"/>
          <w:marTop w:val="0"/>
          <w:marBottom w:val="0"/>
          <w:divBdr>
            <w:top w:val="none" w:sz="0" w:space="0" w:color="auto"/>
            <w:left w:val="none" w:sz="0" w:space="0" w:color="auto"/>
            <w:bottom w:val="none" w:sz="0" w:space="0" w:color="auto"/>
            <w:right w:val="none" w:sz="0" w:space="0" w:color="auto"/>
          </w:divBdr>
        </w:div>
        <w:div w:id="522785510">
          <w:marLeft w:val="0"/>
          <w:marRight w:val="0"/>
          <w:marTop w:val="0"/>
          <w:marBottom w:val="0"/>
          <w:divBdr>
            <w:top w:val="none" w:sz="0" w:space="0" w:color="auto"/>
            <w:left w:val="none" w:sz="0" w:space="0" w:color="auto"/>
            <w:bottom w:val="none" w:sz="0" w:space="0" w:color="auto"/>
            <w:right w:val="none" w:sz="0" w:space="0" w:color="auto"/>
          </w:divBdr>
        </w:div>
        <w:div w:id="529488991">
          <w:marLeft w:val="0"/>
          <w:marRight w:val="0"/>
          <w:marTop w:val="0"/>
          <w:marBottom w:val="0"/>
          <w:divBdr>
            <w:top w:val="none" w:sz="0" w:space="0" w:color="auto"/>
            <w:left w:val="none" w:sz="0" w:space="0" w:color="auto"/>
            <w:bottom w:val="none" w:sz="0" w:space="0" w:color="auto"/>
            <w:right w:val="none" w:sz="0" w:space="0" w:color="auto"/>
          </w:divBdr>
        </w:div>
        <w:div w:id="535242905">
          <w:marLeft w:val="0"/>
          <w:marRight w:val="0"/>
          <w:marTop w:val="0"/>
          <w:marBottom w:val="0"/>
          <w:divBdr>
            <w:top w:val="none" w:sz="0" w:space="0" w:color="auto"/>
            <w:left w:val="none" w:sz="0" w:space="0" w:color="auto"/>
            <w:bottom w:val="none" w:sz="0" w:space="0" w:color="auto"/>
            <w:right w:val="none" w:sz="0" w:space="0" w:color="auto"/>
          </w:divBdr>
        </w:div>
        <w:div w:id="537820458">
          <w:marLeft w:val="0"/>
          <w:marRight w:val="0"/>
          <w:marTop w:val="0"/>
          <w:marBottom w:val="0"/>
          <w:divBdr>
            <w:top w:val="none" w:sz="0" w:space="0" w:color="auto"/>
            <w:left w:val="none" w:sz="0" w:space="0" w:color="auto"/>
            <w:bottom w:val="none" w:sz="0" w:space="0" w:color="auto"/>
            <w:right w:val="none" w:sz="0" w:space="0" w:color="auto"/>
          </w:divBdr>
        </w:div>
        <w:div w:id="549650488">
          <w:marLeft w:val="0"/>
          <w:marRight w:val="0"/>
          <w:marTop w:val="0"/>
          <w:marBottom w:val="0"/>
          <w:divBdr>
            <w:top w:val="none" w:sz="0" w:space="0" w:color="auto"/>
            <w:left w:val="none" w:sz="0" w:space="0" w:color="auto"/>
            <w:bottom w:val="none" w:sz="0" w:space="0" w:color="auto"/>
            <w:right w:val="none" w:sz="0" w:space="0" w:color="auto"/>
          </w:divBdr>
        </w:div>
        <w:div w:id="592127377">
          <w:marLeft w:val="0"/>
          <w:marRight w:val="0"/>
          <w:marTop w:val="0"/>
          <w:marBottom w:val="0"/>
          <w:divBdr>
            <w:top w:val="none" w:sz="0" w:space="0" w:color="auto"/>
            <w:left w:val="none" w:sz="0" w:space="0" w:color="auto"/>
            <w:bottom w:val="none" w:sz="0" w:space="0" w:color="auto"/>
            <w:right w:val="none" w:sz="0" w:space="0" w:color="auto"/>
          </w:divBdr>
        </w:div>
        <w:div w:id="634599479">
          <w:marLeft w:val="0"/>
          <w:marRight w:val="0"/>
          <w:marTop w:val="0"/>
          <w:marBottom w:val="0"/>
          <w:divBdr>
            <w:top w:val="none" w:sz="0" w:space="0" w:color="auto"/>
            <w:left w:val="none" w:sz="0" w:space="0" w:color="auto"/>
            <w:bottom w:val="none" w:sz="0" w:space="0" w:color="auto"/>
            <w:right w:val="none" w:sz="0" w:space="0" w:color="auto"/>
          </w:divBdr>
        </w:div>
        <w:div w:id="634718460">
          <w:marLeft w:val="0"/>
          <w:marRight w:val="0"/>
          <w:marTop w:val="0"/>
          <w:marBottom w:val="0"/>
          <w:divBdr>
            <w:top w:val="none" w:sz="0" w:space="0" w:color="auto"/>
            <w:left w:val="none" w:sz="0" w:space="0" w:color="auto"/>
            <w:bottom w:val="none" w:sz="0" w:space="0" w:color="auto"/>
            <w:right w:val="none" w:sz="0" w:space="0" w:color="auto"/>
          </w:divBdr>
        </w:div>
        <w:div w:id="650250812">
          <w:marLeft w:val="0"/>
          <w:marRight w:val="0"/>
          <w:marTop w:val="0"/>
          <w:marBottom w:val="0"/>
          <w:divBdr>
            <w:top w:val="none" w:sz="0" w:space="0" w:color="auto"/>
            <w:left w:val="none" w:sz="0" w:space="0" w:color="auto"/>
            <w:bottom w:val="none" w:sz="0" w:space="0" w:color="auto"/>
            <w:right w:val="none" w:sz="0" w:space="0" w:color="auto"/>
          </w:divBdr>
        </w:div>
        <w:div w:id="671950986">
          <w:marLeft w:val="0"/>
          <w:marRight w:val="0"/>
          <w:marTop w:val="0"/>
          <w:marBottom w:val="0"/>
          <w:divBdr>
            <w:top w:val="none" w:sz="0" w:space="0" w:color="auto"/>
            <w:left w:val="none" w:sz="0" w:space="0" w:color="auto"/>
            <w:bottom w:val="none" w:sz="0" w:space="0" w:color="auto"/>
            <w:right w:val="none" w:sz="0" w:space="0" w:color="auto"/>
          </w:divBdr>
        </w:div>
        <w:div w:id="685208065">
          <w:marLeft w:val="0"/>
          <w:marRight w:val="0"/>
          <w:marTop w:val="0"/>
          <w:marBottom w:val="0"/>
          <w:divBdr>
            <w:top w:val="none" w:sz="0" w:space="0" w:color="auto"/>
            <w:left w:val="none" w:sz="0" w:space="0" w:color="auto"/>
            <w:bottom w:val="none" w:sz="0" w:space="0" w:color="auto"/>
            <w:right w:val="none" w:sz="0" w:space="0" w:color="auto"/>
          </w:divBdr>
        </w:div>
        <w:div w:id="701632692">
          <w:marLeft w:val="0"/>
          <w:marRight w:val="0"/>
          <w:marTop w:val="0"/>
          <w:marBottom w:val="0"/>
          <w:divBdr>
            <w:top w:val="none" w:sz="0" w:space="0" w:color="auto"/>
            <w:left w:val="none" w:sz="0" w:space="0" w:color="auto"/>
            <w:bottom w:val="none" w:sz="0" w:space="0" w:color="auto"/>
            <w:right w:val="none" w:sz="0" w:space="0" w:color="auto"/>
          </w:divBdr>
        </w:div>
        <w:div w:id="708917256">
          <w:marLeft w:val="0"/>
          <w:marRight w:val="0"/>
          <w:marTop w:val="0"/>
          <w:marBottom w:val="0"/>
          <w:divBdr>
            <w:top w:val="none" w:sz="0" w:space="0" w:color="auto"/>
            <w:left w:val="none" w:sz="0" w:space="0" w:color="auto"/>
            <w:bottom w:val="none" w:sz="0" w:space="0" w:color="auto"/>
            <w:right w:val="none" w:sz="0" w:space="0" w:color="auto"/>
          </w:divBdr>
        </w:div>
        <w:div w:id="733311871">
          <w:marLeft w:val="0"/>
          <w:marRight w:val="0"/>
          <w:marTop w:val="0"/>
          <w:marBottom w:val="0"/>
          <w:divBdr>
            <w:top w:val="none" w:sz="0" w:space="0" w:color="auto"/>
            <w:left w:val="none" w:sz="0" w:space="0" w:color="auto"/>
            <w:bottom w:val="none" w:sz="0" w:space="0" w:color="auto"/>
            <w:right w:val="none" w:sz="0" w:space="0" w:color="auto"/>
          </w:divBdr>
        </w:div>
        <w:div w:id="782111296">
          <w:marLeft w:val="0"/>
          <w:marRight w:val="0"/>
          <w:marTop w:val="0"/>
          <w:marBottom w:val="0"/>
          <w:divBdr>
            <w:top w:val="none" w:sz="0" w:space="0" w:color="auto"/>
            <w:left w:val="none" w:sz="0" w:space="0" w:color="auto"/>
            <w:bottom w:val="none" w:sz="0" w:space="0" w:color="auto"/>
            <w:right w:val="none" w:sz="0" w:space="0" w:color="auto"/>
          </w:divBdr>
        </w:div>
        <w:div w:id="791631944">
          <w:marLeft w:val="0"/>
          <w:marRight w:val="0"/>
          <w:marTop w:val="0"/>
          <w:marBottom w:val="0"/>
          <w:divBdr>
            <w:top w:val="none" w:sz="0" w:space="0" w:color="auto"/>
            <w:left w:val="none" w:sz="0" w:space="0" w:color="auto"/>
            <w:bottom w:val="none" w:sz="0" w:space="0" w:color="auto"/>
            <w:right w:val="none" w:sz="0" w:space="0" w:color="auto"/>
          </w:divBdr>
        </w:div>
        <w:div w:id="794253571">
          <w:marLeft w:val="0"/>
          <w:marRight w:val="0"/>
          <w:marTop w:val="0"/>
          <w:marBottom w:val="0"/>
          <w:divBdr>
            <w:top w:val="none" w:sz="0" w:space="0" w:color="auto"/>
            <w:left w:val="none" w:sz="0" w:space="0" w:color="auto"/>
            <w:bottom w:val="none" w:sz="0" w:space="0" w:color="auto"/>
            <w:right w:val="none" w:sz="0" w:space="0" w:color="auto"/>
          </w:divBdr>
        </w:div>
        <w:div w:id="796685621">
          <w:marLeft w:val="0"/>
          <w:marRight w:val="0"/>
          <w:marTop w:val="0"/>
          <w:marBottom w:val="0"/>
          <w:divBdr>
            <w:top w:val="none" w:sz="0" w:space="0" w:color="auto"/>
            <w:left w:val="none" w:sz="0" w:space="0" w:color="auto"/>
            <w:bottom w:val="none" w:sz="0" w:space="0" w:color="auto"/>
            <w:right w:val="none" w:sz="0" w:space="0" w:color="auto"/>
          </w:divBdr>
        </w:div>
        <w:div w:id="797911877">
          <w:marLeft w:val="0"/>
          <w:marRight w:val="0"/>
          <w:marTop w:val="0"/>
          <w:marBottom w:val="0"/>
          <w:divBdr>
            <w:top w:val="none" w:sz="0" w:space="0" w:color="auto"/>
            <w:left w:val="none" w:sz="0" w:space="0" w:color="auto"/>
            <w:bottom w:val="none" w:sz="0" w:space="0" w:color="auto"/>
            <w:right w:val="none" w:sz="0" w:space="0" w:color="auto"/>
          </w:divBdr>
        </w:div>
        <w:div w:id="813253130">
          <w:marLeft w:val="0"/>
          <w:marRight w:val="0"/>
          <w:marTop w:val="0"/>
          <w:marBottom w:val="0"/>
          <w:divBdr>
            <w:top w:val="none" w:sz="0" w:space="0" w:color="auto"/>
            <w:left w:val="none" w:sz="0" w:space="0" w:color="auto"/>
            <w:bottom w:val="none" w:sz="0" w:space="0" w:color="auto"/>
            <w:right w:val="none" w:sz="0" w:space="0" w:color="auto"/>
          </w:divBdr>
        </w:div>
        <w:div w:id="816075523">
          <w:marLeft w:val="0"/>
          <w:marRight w:val="0"/>
          <w:marTop w:val="0"/>
          <w:marBottom w:val="0"/>
          <w:divBdr>
            <w:top w:val="none" w:sz="0" w:space="0" w:color="auto"/>
            <w:left w:val="none" w:sz="0" w:space="0" w:color="auto"/>
            <w:bottom w:val="none" w:sz="0" w:space="0" w:color="auto"/>
            <w:right w:val="none" w:sz="0" w:space="0" w:color="auto"/>
          </w:divBdr>
        </w:div>
        <w:div w:id="849173622">
          <w:marLeft w:val="0"/>
          <w:marRight w:val="0"/>
          <w:marTop w:val="0"/>
          <w:marBottom w:val="0"/>
          <w:divBdr>
            <w:top w:val="none" w:sz="0" w:space="0" w:color="auto"/>
            <w:left w:val="none" w:sz="0" w:space="0" w:color="auto"/>
            <w:bottom w:val="none" w:sz="0" w:space="0" w:color="auto"/>
            <w:right w:val="none" w:sz="0" w:space="0" w:color="auto"/>
          </w:divBdr>
        </w:div>
        <w:div w:id="904878163">
          <w:marLeft w:val="0"/>
          <w:marRight w:val="0"/>
          <w:marTop w:val="0"/>
          <w:marBottom w:val="0"/>
          <w:divBdr>
            <w:top w:val="none" w:sz="0" w:space="0" w:color="auto"/>
            <w:left w:val="none" w:sz="0" w:space="0" w:color="auto"/>
            <w:bottom w:val="none" w:sz="0" w:space="0" w:color="auto"/>
            <w:right w:val="none" w:sz="0" w:space="0" w:color="auto"/>
          </w:divBdr>
        </w:div>
        <w:div w:id="941301196">
          <w:marLeft w:val="0"/>
          <w:marRight w:val="0"/>
          <w:marTop w:val="0"/>
          <w:marBottom w:val="0"/>
          <w:divBdr>
            <w:top w:val="none" w:sz="0" w:space="0" w:color="auto"/>
            <w:left w:val="none" w:sz="0" w:space="0" w:color="auto"/>
            <w:bottom w:val="none" w:sz="0" w:space="0" w:color="auto"/>
            <w:right w:val="none" w:sz="0" w:space="0" w:color="auto"/>
          </w:divBdr>
        </w:div>
        <w:div w:id="965623453">
          <w:marLeft w:val="0"/>
          <w:marRight w:val="0"/>
          <w:marTop w:val="0"/>
          <w:marBottom w:val="0"/>
          <w:divBdr>
            <w:top w:val="none" w:sz="0" w:space="0" w:color="auto"/>
            <w:left w:val="none" w:sz="0" w:space="0" w:color="auto"/>
            <w:bottom w:val="none" w:sz="0" w:space="0" w:color="auto"/>
            <w:right w:val="none" w:sz="0" w:space="0" w:color="auto"/>
          </w:divBdr>
        </w:div>
        <w:div w:id="977994097">
          <w:marLeft w:val="0"/>
          <w:marRight w:val="0"/>
          <w:marTop w:val="0"/>
          <w:marBottom w:val="0"/>
          <w:divBdr>
            <w:top w:val="none" w:sz="0" w:space="0" w:color="auto"/>
            <w:left w:val="none" w:sz="0" w:space="0" w:color="auto"/>
            <w:bottom w:val="none" w:sz="0" w:space="0" w:color="auto"/>
            <w:right w:val="none" w:sz="0" w:space="0" w:color="auto"/>
          </w:divBdr>
        </w:div>
        <w:div w:id="991520579">
          <w:marLeft w:val="0"/>
          <w:marRight w:val="0"/>
          <w:marTop w:val="0"/>
          <w:marBottom w:val="0"/>
          <w:divBdr>
            <w:top w:val="none" w:sz="0" w:space="0" w:color="auto"/>
            <w:left w:val="none" w:sz="0" w:space="0" w:color="auto"/>
            <w:bottom w:val="none" w:sz="0" w:space="0" w:color="auto"/>
            <w:right w:val="none" w:sz="0" w:space="0" w:color="auto"/>
          </w:divBdr>
        </w:div>
        <w:div w:id="1027754737">
          <w:marLeft w:val="0"/>
          <w:marRight w:val="0"/>
          <w:marTop w:val="0"/>
          <w:marBottom w:val="0"/>
          <w:divBdr>
            <w:top w:val="none" w:sz="0" w:space="0" w:color="auto"/>
            <w:left w:val="none" w:sz="0" w:space="0" w:color="auto"/>
            <w:bottom w:val="none" w:sz="0" w:space="0" w:color="auto"/>
            <w:right w:val="none" w:sz="0" w:space="0" w:color="auto"/>
          </w:divBdr>
        </w:div>
        <w:div w:id="1065570678">
          <w:marLeft w:val="0"/>
          <w:marRight w:val="0"/>
          <w:marTop w:val="0"/>
          <w:marBottom w:val="0"/>
          <w:divBdr>
            <w:top w:val="none" w:sz="0" w:space="0" w:color="auto"/>
            <w:left w:val="none" w:sz="0" w:space="0" w:color="auto"/>
            <w:bottom w:val="none" w:sz="0" w:space="0" w:color="auto"/>
            <w:right w:val="none" w:sz="0" w:space="0" w:color="auto"/>
          </w:divBdr>
        </w:div>
        <w:div w:id="1074084977">
          <w:marLeft w:val="0"/>
          <w:marRight w:val="0"/>
          <w:marTop w:val="0"/>
          <w:marBottom w:val="0"/>
          <w:divBdr>
            <w:top w:val="none" w:sz="0" w:space="0" w:color="auto"/>
            <w:left w:val="none" w:sz="0" w:space="0" w:color="auto"/>
            <w:bottom w:val="none" w:sz="0" w:space="0" w:color="auto"/>
            <w:right w:val="none" w:sz="0" w:space="0" w:color="auto"/>
          </w:divBdr>
        </w:div>
        <w:div w:id="1088770171">
          <w:marLeft w:val="0"/>
          <w:marRight w:val="0"/>
          <w:marTop w:val="0"/>
          <w:marBottom w:val="0"/>
          <w:divBdr>
            <w:top w:val="none" w:sz="0" w:space="0" w:color="auto"/>
            <w:left w:val="none" w:sz="0" w:space="0" w:color="auto"/>
            <w:bottom w:val="none" w:sz="0" w:space="0" w:color="auto"/>
            <w:right w:val="none" w:sz="0" w:space="0" w:color="auto"/>
          </w:divBdr>
        </w:div>
        <w:div w:id="1089816462">
          <w:marLeft w:val="0"/>
          <w:marRight w:val="0"/>
          <w:marTop w:val="0"/>
          <w:marBottom w:val="0"/>
          <w:divBdr>
            <w:top w:val="none" w:sz="0" w:space="0" w:color="auto"/>
            <w:left w:val="none" w:sz="0" w:space="0" w:color="auto"/>
            <w:bottom w:val="none" w:sz="0" w:space="0" w:color="auto"/>
            <w:right w:val="none" w:sz="0" w:space="0" w:color="auto"/>
          </w:divBdr>
        </w:div>
        <w:div w:id="1109205531">
          <w:marLeft w:val="0"/>
          <w:marRight w:val="0"/>
          <w:marTop w:val="0"/>
          <w:marBottom w:val="0"/>
          <w:divBdr>
            <w:top w:val="none" w:sz="0" w:space="0" w:color="auto"/>
            <w:left w:val="none" w:sz="0" w:space="0" w:color="auto"/>
            <w:bottom w:val="none" w:sz="0" w:space="0" w:color="auto"/>
            <w:right w:val="none" w:sz="0" w:space="0" w:color="auto"/>
          </w:divBdr>
        </w:div>
        <w:div w:id="1136486621">
          <w:marLeft w:val="0"/>
          <w:marRight w:val="0"/>
          <w:marTop w:val="0"/>
          <w:marBottom w:val="0"/>
          <w:divBdr>
            <w:top w:val="none" w:sz="0" w:space="0" w:color="auto"/>
            <w:left w:val="none" w:sz="0" w:space="0" w:color="auto"/>
            <w:bottom w:val="none" w:sz="0" w:space="0" w:color="auto"/>
            <w:right w:val="none" w:sz="0" w:space="0" w:color="auto"/>
          </w:divBdr>
        </w:div>
        <w:div w:id="1138841824">
          <w:marLeft w:val="0"/>
          <w:marRight w:val="0"/>
          <w:marTop w:val="0"/>
          <w:marBottom w:val="0"/>
          <w:divBdr>
            <w:top w:val="none" w:sz="0" w:space="0" w:color="auto"/>
            <w:left w:val="none" w:sz="0" w:space="0" w:color="auto"/>
            <w:bottom w:val="none" w:sz="0" w:space="0" w:color="auto"/>
            <w:right w:val="none" w:sz="0" w:space="0" w:color="auto"/>
          </w:divBdr>
        </w:div>
        <w:div w:id="1139148121">
          <w:marLeft w:val="0"/>
          <w:marRight w:val="0"/>
          <w:marTop w:val="0"/>
          <w:marBottom w:val="0"/>
          <w:divBdr>
            <w:top w:val="none" w:sz="0" w:space="0" w:color="auto"/>
            <w:left w:val="none" w:sz="0" w:space="0" w:color="auto"/>
            <w:bottom w:val="none" w:sz="0" w:space="0" w:color="auto"/>
            <w:right w:val="none" w:sz="0" w:space="0" w:color="auto"/>
          </w:divBdr>
        </w:div>
        <w:div w:id="1140538045">
          <w:marLeft w:val="0"/>
          <w:marRight w:val="0"/>
          <w:marTop w:val="0"/>
          <w:marBottom w:val="0"/>
          <w:divBdr>
            <w:top w:val="none" w:sz="0" w:space="0" w:color="auto"/>
            <w:left w:val="none" w:sz="0" w:space="0" w:color="auto"/>
            <w:bottom w:val="none" w:sz="0" w:space="0" w:color="auto"/>
            <w:right w:val="none" w:sz="0" w:space="0" w:color="auto"/>
          </w:divBdr>
        </w:div>
        <w:div w:id="1187906354">
          <w:marLeft w:val="0"/>
          <w:marRight w:val="0"/>
          <w:marTop w:val="0"/>
          <w:marBottom w:val="0"/>
          <w:divBdr>
            <w:top w:val="none" w:sz="0" w:space="0" w:color="auto"/>
            <w:left w:val="none" w:sz="0" w:space="0" w:color="auto"/>
            <w:bottom w:val="none" w:sz="0" w:space="0" w:color="auto"/>
            <w:right w:val="none" w:sz="0" w:space="0" w:color="auto"/>
          </w:divBdr>
        </w:div>
        <w:div w:id="1225261679">
          <w:marLeft w:val="0"/>
          <w:marRight w:val="0"/>
          <w:marTop w:val="0"/>
          <w:marBottom w:val="0"/>
          <w:divBdr>
            <w:top w:val="none" w:sz="0" w:space="0" w:color="auto"/>
            <w:left w:val="none" w:sz="0" w:space="0" w:color="auto"/>
            <w:bottom w:val="none" w:sz="0" w:space="0" w:color="auto"/>
            <w:right w:val="none" w:sz="0" w:space="0" w:color="auto"/>
          </w:divBdr>
        </w:div>
        <w:div w:id="1243103632">
          <w:marLeft w:val="0"/>
          <w:marRight w:val="0"/>
          <w:marTop w:val="0"/>
          <w:marBottom w:val="0"/>
          <w:divBdr>
            <w:top w:val="none" w:sz="0" w:space="0" w:color="auto"/>
            <w:left w:val="none" w:sz="0" w:space="0" w:color="auto"/>
            <w:bottom w:val="none" w:sz="0" w:space="0" w:color="auto"/>
            <w:right w:val="none" w:sz="0" w:space="0" w:color="auto"/>
          </w:divBdr>
        </w:div>
        <w:div w:id="1243564050">
          <w:marLeft w:val="0"/>
          <w:marRight w:val="0"/>
          <w:marTop w:val="0"/>
          <w:marBottom w:val="0"/>
          <w:divBdr>
            <w:top w:val="none" w:sz="0" w:space="0" w:color="auto"/>
            <w:left w:val="none" w:sz="0" w:space="0" w:color="auto"/>
            <w:bottom w:val="none" w:sz="0" w:space="0" w:color="auto"/>
            <w:right w:val="none" w:sz="0" w:space="0" w:color="auto"/>
          </w:divBdr>
        </w:div>
        <w:div w:id="1250584149">
          <w:marLeft w:val="0"/>
          <w:marRight w:val="0"/>
          <w:marTop w:val="0"/>
          <w:marBottom w:val="0"/>
          <w:divBdr>
            <w:top w:val="none" w:sz="0" w:space="0" w:color="auto"/>
            <w:left w:val="none" w:sz="0" w:space="0" w:color="auto"/>
            <w:bottom w:val="none" w:sz="0" w:space="0" w:color="auto"/>
            <w:right w:val="none" w:sz="0" w:space="0" w:color="auto"/>
          </w:divBdr>
        </w:div>
        <w:div w:id="1259215274">
          <w:marLeft w:val="0"/>
          <w:marRight w:val="0"/>
          <w:marTop w:val="0"/>
          <w:marBottom w:val="0"/>
          <w:divBdr>
            <w:top w:val="none" w:sz="0" w:space="0" w:color="auto"/>
            <w:left w:val="none" w:sz="0" w:space="0" w:color="auto"/>
            <w:bottom w:val="none" w:sz="0" w:space="0" w:color="auto"/>
            <w:right w:val="none" w:sz="0" w:space="0" w:color="auto"/>
          </w:divBdr>
        </w:div>
        <w:div w:id="1278028739">
          <w:marLeft w:val="0"/>
          <w:marRight w:val="0"/>
          <w:marTop w:val="0"/>
          <w:marBottom w:val="0"/>
          <w:divBdr>
            <w:top w:val="none" w:sz="0" w:space="0" w:color="auto"/>
            <w:left w:val="none" w:sz="0" w:space="0" w:color="auto"/>
            <w:bottom w:val="none" w:sz="0" w:space="0" w:color="auto"/>
            <w:right w:val="none" w:sz="0" w:space="0" w:color="auto"/>
          </w:divBdr>
        </w:div>
        <w:div w:id="1331369533">
          <w:marLeft w:val="0"/>
          <w:marRight w:val="0"/>
          <w:marTop w:val="0"/>
          <w:marBottom w:val="0"/>
          <w:divBdr>
            <w:top w:val="none" w:sz="0" w:space="0" w:color="auto"/>
            <w:left w:val="none" w:sz="0" w:space="0" w:color="auto"/>
            <w:bottom w:val="none" w:sz="0" w:space="0" w:color="auto"/>
            <w:right w:val="none" w:sz="0" w:space="0" w:color="auto"/>
          </w:divBdr>
        </w:div>
        <w:div w:id="1358965541">
          <w:marLeft w:val="0"/>
          <w:marRight w:val="0"/>
          <w:marTop w:val="0"/>
          <w:marBottom w:val="0"/>
          <w:divBdr>
            <w:top w:val="none" w:sz="0" w:space="0" w:color="auto"/>
            <w:left w:val="none" w:sz="0" w:space="0" w:color="auto"/>
            <w:bottom w:val="none" w:sz="0" w:space="0" w:color="auto"/>
            <w:right w:val="none" w:sz="0" w:space="0" w:color="auto"/>
          </w:divBdr>
        </w:div>
        <w:div w:id="1383096025">
          <w:marLeft w:val="0"/>
          <w:marRight w:val="0"/>
          <w:marTop w:val="0"/>
          <w:marBottom w:val="0"/>
          <w:divBdr>
            <w:top w:val="none" w:sz="0" w:space="0" w:color="auto"/>
            <w:left w:val="none" w:sz="0" w:space="0" w:color="auto"/>
            <w:bottom w:val="none" w:sz="0" w:space="0" w:color="auto"/>
            <w:right w:val="none" w:sz="0" w:space="0" w:color="auto"/>
          </w:divBdr>
        </w:div>
        <w:div w:id="1389567236">
          <w:marLeft w:val="0"/>
          <w:marRight w:val="0"/>
          <w:marTop w:val="0"/>
          <w:marBottom w:val="0"/>
          <w:divBdr>
            <w:top w:val="none" w:sz="0" w:space="0" w:color="auto"/>
            <w:left w:val="none" w:sz="0" w:space="0" w:color="auto"/>
            <w:bottom w:val="none" w:sz="0" w:space="0" w:color="auto"/>
            <w:right w:val="none" w:sz="0" w:space="0" w:color="auto"/>
          </w:divBdr>
        </w:div>
        <w:div w:id="1390575367">
          <w:marLeft w:val="0"/>
          <w:marRight w:val="0"/>
          <w:marTop w:val="0"/>
          <w:marBottom w:val="0"/>
          <w:divBdr>
            <w:top w:val="none" w:sz="0" w:space="0" w:color="auto"/>
            <w:left w:val="none" w:sz="0" w:space="0" w:color="auto"/>
            <w:bottom w:val="none" w:sz="0" w:space="0" w:color="auto"/>
            <w:right w:val="none" w:sz="0" w:space="0" w:color="auto"/>
          </w:divBdr>
        </w:div>
        <w:div w:id="1408183548">
          <w:marLeft w:val="0"/>
          <w:marRight w:val="0"/>
          <w:marTop w:val="0"/>
          <w:marBottom w:val="0"/>
          <w:divBdr>
            <w:top w:val="none" w:sz="0" w:space="0" w:color="auto"/>
            <w:left w:val="none" w:sz="0" w:space="0" w:color="auto"/>
            <w:bottom w:val="none" w:sz="0" w:space="0" w:color="auto"/>
            <w:right w:val="none" w:sz="0" w:space="0" w:color="auto"/>
          </w:divBdr>
        </w:div>
        <w:div w:id="1415472422">
          <w:marLeft w:val="0"/>
          <w:marRight w:val="0"/>
          <w:marTop w:val="0"/>
          <w:marBottom w:val="0"/>
          <w:divBdr>
            <w:top w:val="none" w:sz="0" w:space="0" w:color="auto"/>
            <w:left w:val="none" w:sz="0" w:space="0" w:color="auto"/>
            <w:bottom w:val="none" w:sz="0" w:space="0" w:color="auto"/>
            <w:right w:val="none" w:sz="0" w:space="0" w:color="auto"/>
          </w:divBdr>
        </w:div>
        <w:div w:id="1426999537">
          <w:marLeft w:val="0"/>
          <w:marRight w:val="0"/>
          <w:marTop w:val="0"/>
          <w:marBottom w:val="0"/>
          <w:divBdr>
            <w:top w:val="none" w:sz="0" w:space="0" w:color="auto"/>
            <w:left w:val="none" w:sz="0" w:space="0" w:color="auto"/>
            <w:bottom w:val="none" w:sz="0" w:space="0" w:color="auto"/>
            <w:right w:val="none" w:sz="0" w:space="0" w:color="auto"/>
          </w:divBdr>
        </w:div>
        <w:div w:id="1431850712">
          <w:marLeft w:val="0"/>
          <w:marRight w:val="0"/>
          <w:marTop w:val="0"/>
          <w:marBottom w:val="0"/>
          <w:divBdr>
            <w:top w:val="none" w:sz="0" w:space="0" w:color="auto"/>
            <w:left w:val="none" w:sz="0" w:space="0" w:color="auto"/>
            <w:bottom w:val="none" w:sz="0" w:space="0" w:color="auto"/>
            <w:right w:val="none" w:sz="0" w:space="0" w:color="auto"/>
          </w:divBdr>
        </w:div>
        <w:div w:id="1438678336">
          <w:marLeft w:val="0"/>
          <w:marRight w:val="0"/>
          <w:marTop w:val="0"/>
          <w:marBottom w:val="0"/>
          <w:divBdr>
            <w:top w:val="none" w:sz="0" w:space="0" w:color="auto"/>
            <w:left w:val="none" w:sz="0" w:space="0" w:color="auto"/>
            <w:bottom w:val="none" w:sz="0" w:space="0" w:color="auto"/>
            <w:right w:val="none" w:sz="0" w:space="0" w:color="auto"/>
          </w:divBdr>
        </w:div>
        <w:div w:id="1449811751">
          <w:marLeft w:val="0"/>
          <w:marRight w:val="0"/>
          <w:marTop w:val="0"/>
          <w:marBottom w:val="0"/>
          <w:divBdr>
            <w:top w:val="none" w:sz="0" w:space="0" w:color="auto"/>
            <w:left w:val="none" w:sz="0" w:space="0" w:color="auto"/>
            <w:bottom w:val="none" w:sz="0" w:space="0" w:color="auto"/>
            <w:right w:val="none" w:sz="0" w:space="0" w:color="auto"/>
          </w:divBdr>
        </w:div>
        <w:div w:id="1495872374">
          <w:marLeft w:val="0"/>
          <w:marRight w:val="0"/>
          <w:marTop w:val="0"/>
          <w:marBottom w:val="0"/>
          <w:divBdr>
            <w:top w:val="none" w:sz="0" w:space="0" w:color="auto"/>
            <w:left w:val="none" w:sz="0" w:space="0" w:color="auto"/>
            <w:bottom w:val="none" w:sz="0" w:space="0" w:color="auto"/>
            <w:right w:val="none" w:sz="0" w:space="0" w:color="auto"/>
          </w:divBdr>
        </w:div>
        <w:div w:id="1538546675">
          <w:marLeft w:val="0"/>
          <w:marRight w:val="0"/>
          <w:marTop w:val="0"/>
          <w:marBottom w:val="0"/>
          <w:divBdr>
            <w:top w:val="none" w:sz="0" w:space="0" w:color="auto"/>
            <w:left w:val="none" w:sz="0" w:space="0" w:color="auto"/>
            <w:bottom w:val="none" w:sz="0" w:space="0" w:color="auto"/>
            <w:right w:val="none" w:sz="0" w:space="0" w:color="auto"/>
          </w:divBdr>
        </w:div>
        <w:div w:id="1556312370">
          <w:marLeft w:val="0"/>
          <w:marRight w:val="0"/>
          <w:marTop w:val="0"/>
          <w:marBottom w:val="0"/>
          <w:divBdr>
            <w:top w:val="none" w:sz="0" w:space="0" w:color="auto"/>
            <w:left w:val="none" w:sz="0" w:space="0" w:color="auto"/>
            <w:bottom w:val="none" w:sz="0" w:space="0" w:color="auto"/>
            <w:right w:val="none" w:sz="0" w:space="0" w:color="auto"/>
          </w:divBdr>
        </w:div>
        <w:div w:id="1601526595">
          <w:marLeft w:val="0"/>
          <w:marRight w:val="0"/>
          <w:marTop w:val="0"/>
          <w:marBottom w:val="0"/>
          <w:divBdr>
            <w:top w:val="none" w:sz="0" w:space="0" w:color="auto"/>
            <w:left w:val="none" w:sz="0" w:space="0" w:color="auto"/>
            <w:bottom w:val="none" w:sz="0" w:space="0" w:color="auto"/>
            <w:right w:val="none" w:sz="0" w:space="0" w:color="auto"/>
          </w:divBdr>
        </w:div>
        <w:div w:id="1605452616">
          <w:marLeft w:val="0"/>
          <w:marRight w:val="0"/>
          <w:marTop w:val="0"/>
          <w:marBottom w:val="0"/>
          <w:divBdr>
            <w:top w:val="none" w:sz="0" w:space="0" w:color="auto"/>
            <w:left w:val="none" w:sz="0" w:space="0" w:color="auto"/>
            <w:bottom w:val="none" w:sz="0" w:space="0" w:color="auto"/>
            <w:right w:val="none" w:sz="0" w:space="0" w:color="auto"/>
          </w:divBdr>
        </w:div>
        <w:div w:id="1658604265">
          <w:marLeft w:val="0"/>
          <w:marRight w:val="0"/>
          <w:marTop w:val="0"/>
          <w:marBottom w:val="0"/>
          <w:divBdr>
            <w:top w:val="none" w:sz="0" w:space="0" w:color="auto"/>
            <w:left w:val="none" w:sz="0" w:space="0" w:color="auto"/>
            <w:bottom w:val="none" w:sz="0" w:space="0" w:color="auto"/>
            <w:right w:val="none" w:sz="0" w:space="0" w:color="auto"/>
          </w:divBdr>
        </w:div>
        <w:div w:id="1660843674">
          <w:marLeft w:val="0"/>
          <w:marRight w:val="0"/>
          <w:marTop w:val="0"/>
          <w:marBottom w:val="0"/>
          <w:divBdr>
            <w:top w:val="none" w:sz="0" w:space="0" w:color="auto"/>
            <w:left w:val="none" w:sz="0" w:space="0" w:color="auto"/>
            <w:bottom w:val="none" w:sz="0" w:space="0" w:color="auto"/>
            <w:right w:val="none" w:sz="0" w:space="0" w:color="auto"/>
          </w:divBdr>
        </w:div>
        <w:div w:id="1682857827">
          <w:marLeft w:val="0"/>
          <w:marRight w:val="0"/>
          <w:marTop w:val="0"/>
          <w:marBottom w:val="0"/>
          <w:divBdr>
            <w:top w:val="none" w:sz="0" w:space="0" w:color="auto"/>
            <w:left w:val="none" w:sz="0" w:space="0" w:color="auto"/>
            <w:bottom w:val="none" w:sz="0" w:space="0" w:color="auto"/>
            <w:right w:val="none" w:sz="0" w:space="0" w:color="auto"/>
          </w:divBdr>
        </w:div>
        <w:div w:id="1694108482">
          <w:marLeft w:val="0"/>
          <w:marRight w:val="0"/>
          <w:marTop w:val="0"/>
          <w:marBottom w:val="0"/>
          <w:divBdr>
            <w:top w:val="none" w:sz="0" w:space="0" w:color="auto"/>
            <w:left w:val="none" w:sz="0" w:space="0" w:color="auto"/>
            <w:bottom w:val="none" w:sz="0" w:space="0" w:color="auto"/>
            <w:right w:val="none" w:sz="0" w:space="0" w:color="auto"/>
          </w:divBdr>
        </w:div>
        <w:div w:id="1713458730">
          <w:marLeft w:val="0"/>
          <w:marRight w:val="0"/>
          <w:marTop w:val="0"/>
          <w:marBottom w:val="0"/>
          <w:divBdr>
            <w:top w:val="none" w:sz="0" w:space="0" w:color="auto"/>
            <w:left w:val="none" w:sz="0" w:space="0" w:color="auto"/>
            <w:bottom w:val="none" w:sz="0" w:space="0" w:color="auto"/>
            <w:right w:val="none" w:sz="0" w:space="0" w:color="auto"/>
          </w:divBdr>
        </w:div>
        <w:div w:id="1721130150">
          <w:marLeft w:val="0"/>
          <w:marRight w:val="0"/>
          <w:marTop w:val="0"/>
          <w:marBottom w:val="0"/>
          <w:divBdr>
            <w:top w:val="none" w:sz="0" w:space="0" w:color="auto"/>
            <w:left w:val="none" w:sz="0" w:space="0" w:color="auto"/>
            <w:bottom w:val="none" w:sz="0" w:space="0" w:color="auto"/>
            <w:right w:val="none" w:sz="0" w:space="0" w:color="auto"/>
          </w:divBdr>
        </w:div>
        <w:div w:id="1723019888">
          <w:marLeft w:val="0"/>
          <w:marRight w:val="0"/>
          <w:marTop w:val="0"/>
          <w:marBottom w:val="0"/>
          <w:divBdr>
            <w:top w:val="none" w:sz="0" w:space="0" w:color="auto"/>
            <w:left w:val="none" w:sz="0" w:space="0" w:color="auto"/>
            <w:bottom w:val="none" w:sz="0" w:space="0" w:color="auto"/>
            <w:right w:val="none" w:sz="0" w:space="0" w:color="auto"/>
          </w:divBdr>
        </w:div>
        <w:div w:id="1800492050">
          <w:marLeft w:val="0"/>
          <w:marRight w:val="0"/>
          <w:marTop w:val="0"/>
          <w:marBottom w:val="0"/>
          <w:divBdr>
            <w:top w:val="none" w:sz="0" w:space="0" w:color="auto"/>
            <w:left w:val="none" w:sz="0" w:space="0" w:color="auto"/>
            <w:bottom w:val="none" w:sz="0" w:space="0" w:color="auto"/>
            <w:right w:val="none" w:sz="0" w:space="0" w:color="auto"/>
          </w:divBdr>
        </w:div>
        <w:div w:id="1880319351">
          <w:marLeft w:val="0"/>
          <w:marRight w:val="0"/>
          <w:marTop w:val="0"/>
          <w:marBottom w:val="0"/>
          <w:divBdr>
            <w:top w:val="none" w:sz="0" w:space="0" w:color="auto"/>
            <w:left w:val="none" w:sz="0" w:space="0" w:color="auto"/>
            <w:bottom w:val="none" w:sz="0" w:space="0" w:color="auto"/>
            <w:right w:val="none" w:sz="0" w:space="0" w:color="auto"/>
          </w:divBdr>
        </w:div>
        <w:div w:id="1917670320">
          <w:marLeft w:val="0"/>
          <w:marRight w:val="0"/>
          <w:marTop w:val="0"/>
          <w:marBottom w:val="0"/>
          <w:divBdr>
            <w:top w:val="none" w:sz="0" w:space="0" w:color="auto"/>
            <w:left w:val="none" w:sz="0" w:space="0" w:color="auto"/>
            <w:bottom w:val="none" w:sz="0" w:space="0" w:color="auto"/>
            <w:right w:val="none" w:sz="0" w:space="0" w:color="auto"/>
          </w:divBdr>
        </w:div>
        <w:div w:id="1924023839">
          <w:marLeft w:val="0"/>
          <w:marRight w:val="0"/>
          <w:marTop w:val="0"/>
          <w:marBottom w:val="0"/>
          <w:divBdr>
            <w:top w:val="none" w:sz="0" w:space="0" w:color="auto"/>
            <w:left w:val="none" w:sz="0" w:space="0" w:color="auto"/>
            <w:bottom w:val="none" w:sz="0" w:space="0" w:color="auto"/>
            <w:right w:val="none" w:sz="0" w:space="0" w:color="auto"/>
          </w:divBdr>
        </w:div>
        <w:div w:id="1942881953">
          <w:marLeft w:val="0"/>
          <w:marRight w:val="0"/>
          <w:marTop w:val="0"/>
          <w:marBottom w:val="0"/>
          <w:divBdr>
            <w:top w:val="none" w:sz="0" w:space="0" w:color="auto"/>
            <w:left w:val="none" w:sz="0" w:space="0" w:color="auto"/>
            <w:bottom w:val="none" w:sz="0" w:space="0" w:color="auto"/>
            <w:right w:val="none" w:sz="0" w:space="0" w:color="auto"/>
          </w:divBdr>
        </w:div>
        <w:div w:id="1973365037">
          <w:marLeft w:val="0"/>
          <w:marRight w:val="0"/>
          <w:marTop w:val="0"/>
          <w:marBottom w:val="0"/>
          <w:divBdr>
            <w:top w:val="none" w:sz="0" w:space="0" w:color="auto"/>
            <w:left w:val="none" w:sz="0" w:space="0" w:color="auto"/>
            <w:bottom w:val="none" w:sz="0" w:space="0" w:color="auto"/>
            <w:right w:val="none" w:sz="0" w:space="0" w:color="auto"/>
          </w:divBdr>
        </w:div>
        <w:div w:id="1975258569">
          <w:marLeft w:val="0"/>
          <w:marRight w:val="0"/>
          <w:marTop w:val="0"/>
          <w:marBottom w:val="0"/>
          <w:divBdr>
            <w:top w:val="none" w:sz="0" w:space="0" w:color="auto"/>
            <w:left w:val="none" w:sz="0" w:space="0" w:color="auto"/>
            <w:bottom w:val="none" w:sz="0" w:space="0" w:color="auto"/>
            <w:right w:val="none" w:sz="0" w:space="0" w:color="auto"/>
          </w:divBdr>
        </w:div>
        <w:div w:id="1986352014">
          <w:marLeft w:val="0"/>
          <w:marRight w:val="0"/>
          <w:marTop w:val="0"/>
          <w:marBottom w:val="0"/>
          <w:divBdr>
            <w:top w:val="none" w:sz="0" w:space="0" w:color="auto"/>
            <w:left w:val="none" w:sz="0" w:space="0" w:color="auto"/>
            <w:bottom w:val="none" w:sz="0" w:space="0" w:color="auto"/>
            <w:right w:val="none" w:sz="0" w:space="0" w:color="auto"/>
          </w:divBdr>
        </w:div>
        <w:div w:id="1994486129">
          <w:marLeft w:val="0"/>
          <w:marRight w:val="0"/>
          <w:marTop w:val="0"/>
          <w:marBottom w:val="0"/>
          <w:divBdr>
            <w:top w:val="none" w:sz="0" w:space="0" w:color="auto"/>
            <w:left w:val="none" w:sz="0" w:space="0" w:color="auto"/>
            <w:bottom w:val="none" w:sz="0" w:space="0" w:color="auto"/>
            <w:right w:val="none" w:sz="0" w:space="0" w:color="auto"/>
          </w:divBdr>
        </w:div>
        <w:div w:id="2011758632">
          <w:marLeft w:val="0"/>
          <w:marRight w:val="0"/>
          <w:marTop w:val="0"/>
          <w:marBottom w:val="0"/>
          <w:divBdr>
            <w:top w:val="none" w:sz="0" w:space="0" w:color="auto"/>
            <w:left w:val="none" w:sz="0" w:space="0" w:color="auto"/>
            <w:bottom w:val="none" w:sz="0" w:space="0" w:color="auto"/>
            <w:right w:val="none" w:sz="0" w:space="0" w:color="auto"/>
          </w:divBdr>
        </w:div>
        <w:div w:id="2086029561">
          <w:marLeft w:val="0"/>
          <w:marRight w:val="0"/>
          <w:marTop w:val="0"/>
          <w:marBottom w:val="0"/>
          <w:divBdr>
            <w:top w:val="none" w:sz="0" w:space="0" w:color="auto"/>
            <w:left w:val="none" w:sz="0" w:space="0" w:color="auto"/>
            <w:bottom w:val="none" w:sz="0" w:space="0" w:color="auto"/>
            <w:right w:val="none" w:sz="0" w:space="0" w:color="auto"/>
          </w:divBdr>
        </w:div>
        <w:div w:id="2107798899">
          <w:marLeft w:val="0"/>
          <w:marRight w:val="0"/>
          <w:marTop w:val="0"/>
          <w:marBottom w:val="0"/>
          <w:divBdr>
            <w:top w:val="none" w:sz="0" w:space="0" w:color="auto"/>
            <w:left w:val="none" w:sz="0" w:space="0" w:color="auto"/>
            <w:bottom w:val="none" w:sz="0" w:space="0" w:color="auto"/>
            <w:right w:val="none" w:sz="0" w:space="0" w:color="auto"/>
          </w:divBdr>
        </w:div>
        <w:div w:id="2120221379">
          <w:marLeft w:val="0"/>
          <w:marRight w:val="0"/>
          <w:marTop w:val="0"/>
          <w:marBottom w:val="0"/>
          <w:divBdr>
            <w:top w:val="none" w:sz="0" w:space="0" w:color="auto"/>
            <w:left w:val="none" w:sz="0" w:space="0" w:color="auto"/>
            <w:bottom w:val="none" w:sz="0" w:space="0" w:color="auto"/>
            <w:right w:val="none" w:sz="0" w:space="0" w:color="auto"/>
          </w:divBdr>
        </w:div>
        <w:div w:id="2132938001">
          <w:marLeft w:val="0"/>
          <w:marRight w:val="0"/>
          <w:marTop w:val="0"/>
          <w:marBottom w:val="0"/>
          <w:divBdr>
            <w:top w:val="none" w:sz="0" w:space="0" w:color="auto"/>
            <w:left w:val="none" w:sz="0" w:space="0" w:color="auto"/>
            <w:bottom w:val="none" w:sz="0" w:space="0" w:color="auto"/>
            <w:right w:val="none" w:sz="0" w:space="0" w:color="auto"/>
          </w:divBdr>
        </w:div>
      </w:divsChild>
    </w:div>
    <w:div w:id="1550414272">
      <w:bodyDiv w:val="1"/>
      <w:marLeft w:val="0"/>
      <w:marRight w:val="0"/>
      <w:marTop w:val="0"/>
      <w:marBottom w:val="0"/>
      <w:divBdr>
        <w:top w:val="none" w:sz="0" w:space="0" w:color="auto"/>
        <w:left w:val="none" w:sz="0" w:space="0" w:color="auto"/>
        <w:bottom w:val="none" w:sz="0" w:space="0" w:color="auto"/>
        <w:right w:val="none" w:sz="0" w:space="0" w:color="auto"/>
      </w:divBdr>
      <w:divsChild>
        <w:div w:id="11421708">
          <w:marLeft w:val="0"/>
          <w:marRight w:val="0"/>
          <w:marTop w:val="0"/>
          <w:marBottom w:val="0"/>
          <w:divBdr>
            <w:top w:val="none" w:sz="0" w:space="0" w:color="auto"/>
            <w:left w:val="none" w:sz="0" w:space="0" w:color="auto"/>
            <w:bottom w:val="none" w:sz="0" w:space="0" w:color="auto"/>
            <w:right w:val="none" w:sz="0" w:space="0" w:color="auto"/>
          </w:divBdr>
        </w:div>
        <w:div w:id="41681852">
          <w:marLeft w:val="0"/>
          <w:marRight w:val="0"/>
          <w:marTop w:val="0"/>
          <w:marBottom w:val="0"/>
          <w:divBdr>
            <w:top w:val="none" w:sz="0" w:space="0" w:color="auto"/>
            <w:left w:val="none" w:sz="0" w:space="0" w:color="auto"/>
            <w:bottom w:val="none" w:sz="0" w:space="0" w:color="auto"/>
            <w:right w:val="none" w:sz="0" w:space="0" w:color="auto"/>
          </w:divBdr>
        </w:div>
        <w:div w:id="55206977">
          <w:marLeft w:val="0"/>
          <w:marRight w:val="0"/>
          <w:marTop w:val="0"/>
          <w:marBottom w:val="0"/>
          <w:divBdr>
            <w:top w:val="none" w:sz="0" w:space="0" w:color="auto"/>
            <w:left w:val="none" w:sz="0" w:space="0" w:color="auto"/>
            <w:bottom w:val="none" w:sz="0" w:space="0" w:color="auto"/>
            <w:right w:val="none" w:sz="0" w:space="0" w:color="auto"/>
          </w:divBdr>
        </w:div>
        <w:div w:id="221330421">
          <w:marLeft w:val="0"/>
          <w:marRight w:val="0"/>
          <w:marTop w:val="0"/>
          <w:marBottom w:val="0"/>
          <w:divBdr>
            <w:top w:val="none" w:sz="0" w:space="0" w:color="auto"/>
            <w:left w:val="none" w:sz="0" w:space="0" w:color="auto"/>
            <w:bottom w:val="none" w:sz="0" w:space="0" w:color="auto"/>
            <w:right w:val="none" w:sz="0" w:space="0" w:color="auto"/>
          </w:divBdr>
        </w:div>
        <w:div w:id="285474977">
          <w:marLeft w:val="0"/>
          <w:marRight w:val="0"/>
          <w:marTop w:val="0"/>
          <w:marBottom w:val="0"/>
          <w:divBdr>
            <w:top w:val="none" w:sz="0" w:space="0" w:color="auto"/>
            <w:left w:val="none" w:sz="0" w:space="0" w:color="auto"/>
            <w:bottom w:val="none" w:sz="0" w:space="0" w:color="auto"/>
            <w:right w:val="none" w:sz="0" w:space="0" w:color="auto"/>
          </w:divBdr>
        </w:div>
        <w:div w:id="355810633">
          <w:marLeft w:val="0"/>
          <w:marRight w:val="0"/>
          <w:marTop w:val="0"/>
          <w:marBottom w:val="0"/>
          <w:divBdr>
            <w:top w:val="none" w:sz="0" w:space="0" w:color="auto"/>
            <w:left w:val="none" w:sz="0" w:space="0" w:color="auto"/>
            <w:bottom w:val="none" w:sz="0" w:space="0" w:color="auto"/>
            <w:right w:val="none" w:sz="0" w:space="0" w:color="auto"/>
          </w:divBdr>
        </w:div>
        <w:div w:id="359404406">
          <w:marLeft w:val="0"/>
          <w:marRight w:val="0"/>
          <w:marTop w:val="0"/>
          <w:marBottom w:val="0"/>
          <w:divBdr>
            <w:top w:val="none" w:sz="0" w:space="0" w:color="auto"/>
            <w:left w:val="none" w:sz="0" w:space="0" w:color="auto"/>
            <w:bottom w:val="none" w:sz="0" w:space="0" w:color="auto"/>
            <w:right w:val="none" w:sz="0" w:space="0" w:color="auto"/>
          </w:divBdr>
        </w:div>
        <w:div w:id="379214323">
          <w:marLeft w:val="0"/>
          <w:marRight w:val="0"/>
          <w:marTop w:val="0"/>
          <w:marBottom w:val="0"/>
          <w:divBdr>
            <w:top w:val="none" w:sz="0" w:space="0" w:color="auto"/>
            <w:left w:val="none" w:sz="0" w:space="0" w:color="auto"/>
            <w:bottom w:val="none" w:sz="0" w:space="0" w:color="auto"/>
            <w:right w:val="none" w:sz="0" w:space="0" w:color="auto"/>
          </w:divBdr>
        </w:div>
        <w:div w:id="401218459">
          <w:marLeft w:val="0"/>
          <w:marRight w:val="0"/>
          <w:marTop w:val="0"/>
          <w:marBottom w:val="0"/>
          <w:divBdr>
            <w:top w:val="none" w:sz="0" w:space="0" w:color="auto"/>
            <w:left w:val="none" w:sz="0" w:space="0" w:color="auto"/>
            <w:bottom w:val="none" w:sz="0" w:space="0" w:color="auto"/>
            <w:right w:val="none" w:sz="0" w:space="0" w:color="auto"/>
          </w:divBdr>
        </w:div>
        <w:div w:id="462385842">
          <w:marLeft w:val="0"/>
          <w:marRight w:val="0"/>
          <w:marTop w:val="0"/>
          <w:marBottom w:val="0"/>
          <w:divBdr>
            <w:top w:val="none" w:sz="0" w:space="0" w:color="auto"/>
            <w:left w:val="none" w:sz="0" w:space="0" w:color="auto"/>
            <w:bottom w:val="none" w:sz="0" w:space="0" w:color="auto"/>
            <w:right w:val="none" w:sz="0" w:space="0" w:color="auto"/>
          </w:divBdr>
        </w:div>
        <w:div w:id="488182179">
          <w:marLeft w:val="0"/>
          <w:marRight w:val="0"/>
          <w:marTop w:val="0"/>
          <w:marBottom w:val="0"/>
          <w:divBdr>
            <w:top w:val="none" w:sz="0" w:space="0" w:color="auto"/>
            <w:left w:val="none" w:sz="0" w:space="0" w:color="auto"/>
            <w:bottom w:val="none" w:sz="0" w:space="0" w:color="auto"/>
            <w:right w:val="none" w:sz="0" w:space="0" w:color="auto"/>
          </w:divBdr>
        </w:div>
        <w:div w:id="508325901">
          <w:marLeft w:val="0"/>
          <w:marRight w:val="0"/>
          <w:marTop w:val="0"/>
          <w:marBottom w:val="0"/>
          <w:divBdr>
            <w:top w:val="none" w:sz="0" w:space="0" w:color="auto"/>
            <w:left w:val="none" w:sz="0" w:space="0" w:color="auto"/>
            <w:bottom w:val="none" w:sz="0" w:space="0" w:color="auto"/>
            <w:right w:val="none" w:sz="0" w:space="0" w:color="auto"/>
          </w:divBdr>
        </w:div>
        <w:div w:id="512229980">
          <w:marLeft w:val="0"/>
          <w:marRight w:val="0"/>
          <w:marTop w:val="0"/>
          <w:marBottom w:val="0"/>
          <w:divBdr>
            <w:top w:val="none" w:sz="0" w:space="0" w:color="auto"/>
            <w:left w:val="none" w:sz="0" w:space="0" w:color="auto"/>
            <w:bottom w:val="none" w:sz="0" w:space="0" w:color="auto"/>
            <w:right w:val="none" w:sz="0" w:space="0" w:color="auto"/>
          </w:divBdr>
        </w:div>
        <w:div w:id="656425892">
          <w:marLeft w:val="0"/>
          <w:marRight w:val="0"/>
          <w:marTop w:val="0"/>
          <w:marBottom w:val="0"/>
          <w:divBdr>
            <w:top w:val="none" w:sz="0" w:space="0" w:color="auto"/>
            <w:left w:val="none" w:sz="0" w:space="0" w:color="auto"/>
            <w:bottom w:val="none" w:sz="0" w:space="0" w:color="auto"/>
            <w:right w:val="none" w:sz="0" w:space="0" w:color="auto"/>
          </w:divBdr>
        </w:div>
        <w:div w:id="659843705">
          <w:marLeft w:val="0"/>
          <w:marRight w:val="0"/>
          <w:marTop w:val="0"/>
          <w:marBottom w:val="0"/>
          <w:divBdr>
            <w:top w:val="none" w:sz="0" w:space="0" w:color="auto"/>
            <w:left w:val="none" w:sz="0" w:space="0" w:color="auto"/>
            <w:bottom w:val="none" w:sz="0" w:space="0" w:color="auto"/>
            <w:right w:val="none" w:sz="0" w:space="0" w:color="auto"/>
          </w:divBdr>
        </w:div>
        <w:div w:id="682557524">
          <w:marLeft w:val="0"/>
          <w:marRight w:val="0"/>
          <w:marTop w:val="0"/>
          <w:marBottom w:val="0"/>
          <w:divBdr>
            <w:top w:val="none" w:sz="0" w:space="0" w:color="auto"/>
            <w:left w:val="none" w:sz="0" w:space="0" w:color="auto"/>
            <w:bottom w:val="none" w:sz="0" w:space="0" w:color="auto"/>
            <w:right w:val="none" w:sz="0" w:space="0" w:color="auto"/>
          </w:divBdr>
        </w:div>
        <w:div w:id="798259072">
          <w:marLeft w:val="0"/>
          <w:marRight w:val="0"/>
          <w:marTop w:val="0"/>
          <w:marBottom w:val="0"/>
          <w:divBdr>
            <w:top w:val="none" w:sz="0" w:space="0" w:color="auto"/>
            <w:left w:val="none" w:sz="0" w:space="0" w:color="auto"/>
            <w:bottom w:val="none" w:sz="0" w:space="0" w:color="auto"/>
            <w:right w:val="none" w:sz="0" w:space="0" w:color="auto"/>
          </w:divBdr>
        </w:div>
        <w:div w:id="824664467">
          <w:marLeft w:val="0"/>
          <w:marRight w:val="0"/>
          <w:marTop w:val="0"/>
          <w:marBottom w:val="0"/>
          <w:divBdr>
            <w:top w:val="none" w:sz="0" w:space="0" w:color="auto"/>
            <w:left w:val="none" w:sz="0" w:space="0" w:color="auto"/>
            <w:bottom w:val="none" w:sz="0" w:space="0" w:color="auto"/>
            <w:right w:val="none" w:sz="0" w:space="0" w:color="auto"/>
          </w:divBdr>
        </w:div>
        <w:div w:id="1021587321">
          <w:marLeft w:val="0"/>
          <w:marRight w:val="0"/>
          <w:marTop w:val="0"/>
          <w:marBottom w:val="0"/>
          <w:divBdr>
            <w:top w:val="none" w:sz="0" w:space="0" w:color="auto"/>
            <w:left w:val="none" w:sz="0" w:space="0" w:color="auto"/>
            <w:bottom w:val="none" w:sz="0" w:space="0" w:color="auto"/>
            <w:right w:val="none" w:sz="0" w:space="0" w:color="auto"/>
          </w:divBdr>
        </w:div>
        <w:div w:id="1242986595">
          <w:marLeft w:val="0"/>
          <w:marRight w:val="0"/>
          <w:marTop w:val="0"/>
          <w:marBottom w:val="0"/>
          <w:divBdr>
            <w:top w:val="none" w:sz="0" w:space="0" w:color="auto"/>
            <w:left w:val="none" w:sz="0" w:space="0" w:color="auto"/>
            <w:bottom w:val="none" w:sz="0" w:space="0" w:color="auto"/>
            <w:right w:val="none" w:sz="0" w:space="0" w:color="auto"/>
          </w:divBdr>
        </w:div>
        <w:div w:id="1301809125">
          <w:marLeft w:val="0"/>
          <w:marRight w:val="0"/>
          <w:marTop w:val="0"/>
          <w:marBottom w:val="0"/>
          <w:divBdr>
            <w:top w:val="none" w:sz="0" w:space="0" w:color="auto"/>
            <w:left w:val="none" w:sz="0" w:space="0" w:color="auto"/>
            <w:bottom w:val="none" w:sz="0" w:space="0" w:color="auto"/>
            <w:right w:val="none" w:sz="0" w:space="0" w:color="auto"/>
          </w:divBdr>
        </w:div>
        <w:div w:id="1385642477">
          <w:marLeft w:val="0"/>
          <w:marRight w:val="0"/>
          <w:marTop w:val="0"/>
          <w:marBottom w:val="0"/>
          <w:divBdr>
            <w:top w:val="none" w:sz="0" w:space="0" w:color="auto"/>
            <w:left w:val="none" w:sz="0" w:space="0" w:color="auto"/>
            <w:bottom w:val="none" w:sz="0" w:space="0" w:color="auto"/>
            <w:right w:val="none" w:sz="0" w:space="0" w:color="auto"/>
          </w:divBdr>
        </w:div>
        <w:div w:id="1419139325">
          <w:marLeft w:val="0"/>
          <w:marRight w:val="0"/>
          <w:marTop w:val="0"/>
          <w:marBottom w:val="0"/>
          <w:divBdr>
            <w:top w:val="none" w:sz="0" w:space="0" w:color="auto"/>
            <w:left w:val="none" w:sz="0" w:space="0" w:color="auto"/>
            <w:bottom w:val="none" w:sz="0" w:space="0" w:color="auto"/>
            <w:right w:val="none" w:sz="0" w:space="0" w:color="auto"/>
          </w:divBdr>
        </w:div>
        <w:div w:id="1421101237">
          <w:marLeft w:val="0"/>
          <w:marRight w:val="0"/>
          <w:marTop w:val="0"/>
          <w:marBottom w:val="0"/>
          <w:divBdr>
            <w:top w:val="none" w:sz="0" w:space="0" w:color="auto"/>
            <w:left w:val="none" w:sz="0" w:space="0" w:color="auto"/>
            <w:bottom w:val="none" w:sz="0" w:space="0" w:color="auto"/>
            <w:right w:val="none" w:sz="0" w:space="0" w:color="auto"/>
          </w:divBdr>
        </w:div>
        <w:div w:id="1430153222">
          <w:marLeft w:val="0"/>
          <w:marRight w:val="0"/>
          <w:marTop w:val="0"/>
          <w:marBottom w:val="0"/>
          <w:divBdr>
            <w:top w:val="none" w:sz="0" w:space="0" w:color="auto"/>
            <w:left w:val="none" w:sz="0" w:space="0" w:color="auto"/>
            <w:bottom w:val="none" w:sz="0" w:space="0" w:color="auto"/>
            <w:right w:val="none" w:sz="0" w:space="0" w:color="auto"/>
          </w:divBdr>
        </w:div>
        <w:div w:id="1445688010">
          <w:marLeft w:val="0"/>
          <w:marRight w:val="0"/>
          <w:marTop w:val="0"/>
          <w:marBottom w:val="0"/>
          <w:divBdr>
            <w:top w:val="none" w:sz="0" w:space="0" w:color="auto"/>
            <w:left w:val="none" w:sz="0" w:space="0" w:color="auto"/>
            <w:bottom w:val="none" w:sz="0" w:space="0" w:color="auto"/>
            <w:right w:val="none" w:sz="0" w:space="0" w:color="auto"/>
          </w:divBdr>
        </w:div>
        <w:div w:id="1480459445">
          <w:marLeft w:val="0"/>
          <w:marRight w:val="0"/>
          <w:marTop w:val="0"/>
          <w:marBottom w:val="0"/>
          <w:divBdr>
            <w:top w:val="none" w:sz="0" w:space="0" w:color="auto"/>
            <w:left w:val="none" w:sz="0" w:space="0" w:color="auto"/>
            <w:bottom w:val="none" w:sz="0" w:space="0" w:color="auto"/>
            <w:right w:val="none" w:sz="0" w:space="0" w:color="auto"/>
          </w:divBdr>
        </w:div>
        <w:div w:id="1480687177">
          <w:marLeft w:val="0"/>
          <w:marRight w:val="0"/>
          <w:marTop w:val="0"/>
          <w:marBottom w:val="0"/>
          <w:divBdr>
            <w:top w:val="none" w:sz="0" w:space="0" w:color="auto"/>
            <w:left w:val="none" w:sz="0" w:space="0" w:color="auto"/>
            <w:bottom w:val="none" w:sz="0" w:space="0" w:color="auto"/>
            <w:right w:val="none" w:sz="0" w:space="0" w:color="auto"/>
          </w:divBdr>
        </w:div>
        <w:div w:id="1488664224">
          <w:marLeft w:val="0"/>
          <w:marRight w:val="0"/>
          <w:marTop w:val="0"/>
          <w:marBottom w:val="0"/>
          <w:divBdr>
            <w:top w:val="none" w:sz="0" w:space="0" w:color="auto"/>
            <w:left w:val="none" w:sz="0" w:space="0" w:color="auto"/>
            <w:bottom w:val="none" w:sz="0" w:space="0" w:color="auto"/>
            <w:right w:val="none" w:sz="0" w:space="0" w:color="auto"/>
          </w:divBdr>
        </w:div>
        <w:div w:id="1646395448">
          <w:marLeft w:val="0"/>
          <w:marRight w:val="0"/>
          <w:marTop w:val="0"/>
          <w:marBottom w:val="0"/>
          <w:divBdr>
            <w:top w:val="none" w:sz="0" w:space="0" w:color="auto"/>
            <w:left w:val="none" w:sz="0" w:space="0" w:color="auto"/>
            <w:bottom w:val="none" w:sz="0" w:space="0" w:color="auto"/>
            <w:right w:val="none" w:sz="0" w:space="0" w:color="auto"/>
          </w:divBdr>
        </w:div>
        <w:div w:id="1753770022">
          <w:marLeft w:val="0"/>
          <w:marRight w:val="0"/>
          <w:marTop w:val="0"/>
          <w:marBottom w:val="0"/>
          <w:divBdr>
            <w:top w:val="none" w:sz="0" w:space="0" w:color="auto"/>
            <w:left w:val="none" w:sz="0" w:space="0" w:color="auto"/>
            <w:bottom w:val="none" w:sz="0" w:space="0" w:color="auto"/>
            <w:right w:val="none" w:sz="0" w:space="0" w:color="auto"/>
          </w:divBdr>
        </w:div>
        <w:div w:id="1874030686">
          <w:marLeft w:val="0"/>
          <w:marRight w:val="0"/>
          <w:marTop w:val="0"/>
          <w:marBottom w:val="0"/>
          <w:divBdr>
            <w:top w:val="none" w:sz="0" w:space="0" w:color="auto"/>
            <w:left w:val="none" w:sz="0" w:space="0" w:color="auto"/>
            <w:bottom w:val="none" w:sz="0" w:space="0" w:color="auto"/>
            <w:right w:val="none" w:sz="0" w:space="0" w:color="auto"/>
          </w:divBdr>
        </w:div>
        <w:div w:id="1883636700">
          <w:marLeft w:val="0"/>
          <w:marRight w:val="0"/>
          <w:marTop w:val="0"/>
          <w:marBottom w:val="0"/>
          <w:divBdr>
            <w:top w:val="none" w:sz="0" w:space="0" w:color="auto"/>
            <w:left w:val="none" w:sz="0" w:space="0" w:color="auto"/>
            <w:bottom w:val="none" w:sz="0" w:space="0" w:color="auto"/>
            <w:right w:val="none" w:sz="0" w:space="0" w:color="auto"/>
          </w:divBdr>
        </w:div>
        <w:div w:id="2039430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499B310E154A4B85F57573F169EA95"/>
        <w:category>
          <w:name w:val="General"/>
          <w:gallery w:val="placeholder"/>
        </w:category>
        <w:types>
          <w:type w:val="bbPlcHdr"/>
        </w:types>
        <w:behaviors>
          <w:behavior w:val="content"/>
        </w:behaviors>
        <w:guid w:val="{9DF6D711-00F8-4CAD-B792-6ACFB6915CD6}"/>
      </w:docPartPr>
      <w:docPartBody>
        <w:p w:rsidR="00BE4280" w:rsidRDefault="00EC5D28" w:rsidP="00EC5D28">
          <w:pPr>
            <w:pStyle w:val="82499B310E154A4B85F57573F169EA9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charset w:val="00"/>
    <w:family w:val="swiss"/>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C5D28"/>
    <w:rsid w:val="001770FB"/>
    <w:rsid w:val="00226386"/>
    <w:rsid w:val="002A34F0"/>
    <w:rsid w:val="00964B0B"/>
    <w:rsid w:val="00A23974"/>
    <w:rsid w:val="00BE4280"/>
    <w:rsid w:val="00EA3061"/>
    <w:rsid w:val="00EC5D28"/>
    <w:rsid w:val="00FB533C"/>
    <w:rsid w:val="00FB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EE092EF8A94210854900D311D5DCB2">
    <w:name w:val="E2EE092EF8A94210854900D311D5DCB2"/>
    <w:rsid w:val="00EC5D28"/>
  </w:style>
  <w:style w:type="paragraph" w:customStyle="1" w:styleId="82499B310E154A4B85F57573F169EA95">
    <w:name w:val="82499B310E154A4B85F57573F169EA95"/>
    <w:rsid w:val="00EC5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519829-0CB8-41DD-BF1B-5CBA7D52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56</Pages>
  <Words>6507</Words>
  <Characters>37093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18CS147                                                                       DAA Lab Manual</vt:lpstr>
    </vt:vector>
  </TitlesOfParts>
  <Company/>
  <LinksUpToDate>false</LinksUpToDate>
  <CharactersWithSpaces>43513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18CS147                                                                       DAA Lab Manual</dc:title>
  <dc:creator>admin</dc:creator>
  <cp:lastModifiedBy>Windows User</cp:lastModifiedBy>
  <cp:revision>19</cp:revision>
  <cp:lastPrinted>2018-01-27T04:59:00Z</cp:lastPrinted>
  <dcterms:created xsi:type="dcterms:W3CDTF">2018-01-27T04:59:00Z</dcterms:created>
  <dcterms:modified xsi:type="dcterms:W3CDTF">2021-05-05T10:13:00Z</dcterms:modified>
</cp:coreProperties>
</file>